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24F6" w:rsidRDefault="00E924F6" w:rsidP="006E2893">
      <w:pPr>
        <w:jc w:val="center"/>
        <w:rPr>
          <w:b/>
          <w:sz w:val="22"/>
          <w:szCs w:val="22"/>
        </w:rPr>
      </w:pPr>
    </w:p>
    <w:p w:rsidR="006E2893" w:rsidRPr="00BC2441" w:rsidRDefault="006E2893" w:rsidP="006E2893">
      <w:pPr>
        <w:jc w:val="center"/>
        <w:rPr>
          <w:b/>
          <w:sz w:val="22"/>
          <w:szCs w:val="22"/>
        </w:rPr>
      </w:pPr>
      <w:r w:rsidRPr="00BC2441">
        <w:rPr>
          <w:b/>
          <w:sz w:val="22"/>
          <w:szCs w:val="22"/>
        </w:rPr>
        <w:t>Перечень работ и услуг по содержанию состава общего имущества</w:t>
      </w:r>
      <w:r w:rsidR="00E8432F" w:rsidRPr="00BC2441">
        <w:rPr>
          <w:b/>
          <w:sz w:val="22"/>
          <w:szCs w:val="22"/>
        </w:rPr>
        <w:t xml:space="preserve"> в многоквартирном доме</w:t>
      </w:r>
    </w:p>
    <w:p w:rsidR="00E8432F" w:rsidRPr="00BC2441" w:rsidRDefault="00E8432F" w:rsidP="006E2893">
      <w:pPr>
        <w:jc w:val="center"/>
        <w:rPr>
          <w:b/>
          <w:sz w:val="22"/>
          <w:szCs w:val="22"/>
        </w:rPr>
      </w:pPr>
    </w:p>
    <w:tbl>
      <w:tblPr>
        <w:tblW w:w="10283" w:type="dxa"/>
        <w:tblInd w:w="-29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428"/>
        <w:gridCol w:w="7"/>
        <w:gridCol w:w="3848"/>
      </w:tblGrid>
      <w:tr w:rsidR="00E8432F" w:rsidRPr="00BC2441" w:rsidTr="006A02A0">
        <w:trPr>
          <w:cantSplit/>
          <w:trHeight w:val="240"/>
        </w:trPr>
        <w:tc>
          <w:tcPr>
            <w:tcW w:w="64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432F" w:rsidRPr="00BC2441" w:rsidRDefault="00E8432F" w:rsidP="006A02A0">
            <w:pPr>
              <w:pStyle w:val="ConsPlusCell"/>
              <w:widowControl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BC2441">
              <w:rPr>
                <w:rFonts w:ascii="Times New Roman" w:hAnsi="Times New Roman" w:cs="Times New Roman"/>
                <w:b/>
                <w:sz w:val="22"/>
                <w:szCs w:val="22"/>
              </w:rPr>
              <w:t>Виды работ</w:t>
            </w:r>
          </w:p>
        </w:tc>
        <w:tc>
          <w:tcPr>
            <w:tcW w:w="38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432F" w:rsidRPr="00BC2441" w:rsidRDefault="00E8432F" w:rsidP="006A02A0">
            <w:pPr>
              <w:pStyle w:val="ConsPlusCell"/>
              <w:widowControl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BC2441">
              <w:rPr>
                <w:rFonts w:ascii="Times New Roman" w:hAnsi="Times New Roman" w:cs="Times New Roman"/>
                <w:b/>
                <w:sz w:val="22"/>
                <w:szCs w:val="22"/>
              </w:rPr>
              <w:t>Периодичность</w:t>
            </w:r>
          </w:p>
        </w:tc>
      </w:tr>
      <w:tr w:rsidR="00E8432F" w:rsidRPr="00BC2441" w:rsidTr="006A02A0">
        <w:trPr>
          <w:cantSplit/>
          <w:trHeight w:val="240"/>
        </w:trPr>
        <w:tc>
          <w:tcPr>
            <w:tcW w:w="64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432F" w:rsidRPr="00BC2441" w:rsidRDefault="00E8432F" w:rsidP="006A02A0">
            <w:pPr>
              <w:pStyle w:val="ConsPlusCell"/>
              <w:widowControl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BC2441">
              <w:rPr>
                <w:rFonts w:ascii="Times New Roman" w:hAnsi="Times New Roman" w:cs="Times New Roman"/>
                <w:b/>
                <w:sz w:val="22"/>
                <w:szCs w:val="22"/>
              </w:rPr>
              <w:t>1</w:t>
            </w:r>
          </w:p>
        </w:tc>
        <w:tc>
          <w:tcPr>
            <w:tcW w:w="38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432F" w:rsidRPr="00BC2441" w:rsidRDefault="00E8432F" w:rsidP="006A02A0">
            <w:pPr>
              <w:pStyle w:val="ConsPlusCell"/>
              <w:widowControl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BC2441">
              <w:rPr>
                <w:rFonts w:ascii="Times New Roman" w:hAnsi="Times New Roman" w:cs="Times New Roman"/>
                <w:b/>
                <w:sz w:val="22"/>
                <w:szCs w:val="22"/>
              </w:rPr>
              <w:t>2</w:t>
            </w:r>
          </w:p>
        </w:tc>
      </w:tr>
      <w:tr w:rsidR="005B1CD4" w:rsidRPr="00BC2441" w:rsidTr="006A02A0">
        <w:trPr>
          <w:cantSplit/>
          <w:trHeight w:val="360"/>
        </w:trPr>
        <w:tc>
          <w:tcPr>
            <w:tcW w:w="1028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2548" w:rsidRPr="00BC2441" w:rsidRDefault="00EA2548" w:rsidP="00EA2548">
            <w:pPr>
              <w:pStyle w:val="ConsPlusNormal"/>
              <w:outlineLvl w:val="1"/>
              <w:rPr>
                <w:rFonts w:ascii="Times New Roman" w:hAnsi="Times New Roman" w:cs="Times New Roman"/>
                <w:b/>
                <w:sz w:val="22"/>
                <w:szCs w:val="22"/>
                <w:u w:val="single"/>
              </w:rPr>
            </w:pPr>
            <w:r w:rsidRPr="00BC2441">
              <w:rPr>
                <w:rFonts w:ascii="Times New Roman" w:hAnsi="Times New Roman" w:cs="Times New Roman"/>
                <w:b/>
                <w:sz w:val="22"/>
                <w:szCs w:val="22"/>
                <w:u w:val="single"/>
              </w:rPr>
              <w:t>I. Работы, необходимые для надлежащего содержания несущих конструкций (фундаментов, стен, колонн и столбов, перекрытий и покрытий, балок, ригелей, лестниц, несущих элементов крыш) и ненесущих конструкций (перегородок,</w:t>
            </w:r>
          </w:p>
          <w:p w:rsidR="005B1CD4" w:rsidRPr="00BC2441" w:rsidRDefault="00EA2548" w:rsidP="00EA2548">
            <w:pPr>
              <w:pStyle w:val="ConsPlusNormal"/>
              <w:rPr>
                <w:rFonts w:ascii="Times New Roman" w:hAnsi="Times New Roman" w:cs="Times New Roman"/>
                <w:b/>
                <w:sz w:val="22"/>
                <w:szCs w:val="22"/>
                <w:u w:val="single"/>
              </w:rPr>
            </w:pPr>
            <w:r w:rsidRPr="00BC2441">
              <w:rPr>
                <w:rFonts w:ascii="Times New Roman" w:hAnsi="Times New Roman" w:cs="Times New Roman"/>
                <w:b/>
                <w:sz w:val="22"/>
                <w:szCs w:val="22"/>
                <w:u w:val="single"/>
              </w:rPr>
              <w:t>внутренней отделки, полов) многоквартирных домов</w:t>
            </w:r>
          </w:p>
        </w:tc>
      </w:tr>
      <w:tr w:rsidR="005B1CD4" w:rsidRPr="00BC2441" w:rsidTr="006A02A0">
        <w:trPr>
          <w:cantSplit/>
          <w:trHeight w:val="240"/>
        </w:trPr>
        <w:tc>
          <w:tcPr>
            <w:tcW w:w="1028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1CD4" w:rsidRPr="00BC2441" w:rsidRDefault="00EA2548" w:rsidP="006A02A0">
            <w:pPr>
              <w:pStyle w:val="ConsPlusCell"/>
              <w:widowControl/>
              <w:rPr>
                <w:rFonts w:ascii="Times New Roman" w:hAnsi="Times New Roman" w:cs="Times New Roman"/>
                <w:b/>
                <w:sz w:val="22"/>
                <w:szCs w:val="22"/>
                <w:u w:val="single"/>
              </w:rPr>
            </w:pPr>
            <w:r w:rsidRPr="00BC2441">
              <w:rPr>
                <w:rFonts w:ascii="Times New Roman" w:hAnsi="Times New Roman" w:cs="Times New Roman"/>
                <w:b/>
                <w:sz w:val="22"/>
                <w:szCs w:val="22"/>
                <w:u w:val="single"/>
              </w:rPr>
              <w:t>1</w:t>
            </w:r>
            <w:r w:rsidR="005B1CD4" w:rsidRPr="00BC2441">
              <w:rPr>
                <w:rFonts w:ascii="Times New Roman" w:hAnsi="Times New Roman" w:cs="Times New Roman"/>
                <w:b/>
                <w:sz w:val="22"/>
                <w:szCs w:val="22"/>
                <w:u w:val="single"/>
              </w:rPr>
              <w:t>) Работы, выполняемые в отношении всех видов фундаментов:</w:t>
            </w:r>
          </w:p>
        </w:tc>
      </w:tr>
      <w:tr w:rsidR="000C67CD" w:rsidRPr="00BC2441" w:rsidTr="00542699">
        <w:trPr>
          <w:cantSplit/>
          <w:trHeight w:val="240"/>
        </w:trPr>
        <w:tc>
          <w:tcPr>
            <w:tcW w:w="64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67CD" w:rsidRPr="00BC2441" w:rsidRDefault="000C67CD" w:rsidP="000C67CD">
            <w:pPr>
              <w:pStyle w:val="ConsPlusCell"/>
              <w:widowControl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BC2441">
              <w:rPr>
                <w:rFonts w:ascii="Times New Roman" w:hAnsi="Times New Roman" w:cs="Times New Roman"/>
                <w:sz w:val="22"/>
                <w:szCs w:val="22"/>
              </w:rPr>
              <w:t>проверка соответствия параметров вертикальной планировки территории вокруг здания проектным параметрам.;</w:t>
            </w:r>
          </w:p>
        </w:tc>
        <w:tc>
          <w:tcPr>
            <w:tcW w:w="38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C67CD" w:rsidRPr="00BC2441" w:rsidRDefault="000C67CD" w:rsidP="00542699">
            <w:pPr>
              <w:pStyle w:val="ConsPlusCell"/>
              <w:rPr>
                <w:rFonts w:ascii="Times New Roman" w:hAnsi="Times New Roman" w:cs="Times New Roman"/>
                <w:sz w:val="22"/>
                <w:szCs w:val="22"/>
              </w:rPr>
            </w:pPr>
            <w:r w:rsidRPr="00BC2441">
              <w:rPr>
                <w:rFonts w:ascii="Times New Roman" w:hAnsi="Times New Roman" w:cs="Times New Roman"/>
                <w:sz w:val="22"/>
                <w:szCs w:val="22"/>
              </w:rPr>
              <w:t>два раза в год</w:t>
            </w:r>
            <w:r w:rsidR="005B1CD4" w:rsidRPr="00BC2441">
              <w:rPr>
                <w:rFonts w:ascii="Times New Roman" w:hAnsi="Times New Roman" w:cs="Times New Roman"/>
                <w:sz w:val="22"/>
                <w:szCs w:val="22"/>
              </w:rPr>
              <w:t xml:space="preserve"> (весной и осенью)</w:t>
            </w:r>
            <w:r w:rsidRPr="00BC2441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</w:p>
          <w:p w:rsidR="000C67CD" w:rsidRPr="00BC2441" w:rsidRDefault="000C67CD" w:rsidP="00542699">
            <w:pPr>
              <w:pStyle w:val="ConsPlusCell"/>
              <w:rPr>
                <w:rFonts w:ascii="Times New Roman" w:hAnsi="Times New Roman" w:cs="Times New Roman"/>
                <w:sz w:val="22"/>
                <w:szCs w:val="22"/>
              </w:rPr>
            </w:pPr>
            <w:r w:rsidRPr="00BC2441">
              <w:rPr>
                <w:rFonts w:ascii="Times New Roman" w:hAnsi="Times New Roman" w:cs="Times New Roman"/>
                <w:sz w:val="22"/>
                <w:szCs w:val="22"/>
              </w:rPr>
              <w:t>устранение выявленных нарушени</w:t>
            </w:r>
            <w:r w:rsidR="006E1EDC">
              <w:rPr>
                <w:rFonts w:ascii="Times New Roman" w:hAnsi="Times New Roman" w:cs="Times New Roman"/>
                <w:sz w:val="22"/>
                <w:szCs w:val="22"/>
              </w:rPr>
              <w:t>й;</w:t>
            </w:r>
          </w:p>
        </w:tc>
      </w:tr>
      <w:tr w:rsidR="005B1CD4" w:rsidRPr="00BC2441" w:rsidTr="006A02A0">
        <w:trPr>
          <w:cantSplit/>
          <w:trHeight w:val="268"/>
        </w:trPr>
        <w:tc>
          <w:tcPr>
            <w:tcW w:w="10283" w:type="dxa"/>
            <w:gridSpan w:val="3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5B1CD4" w:rsidRPr="00BC2441" w:rsidRDefault="005B1CD4" w:rsidP="005B1CD4">
            <w:pPr>
              <w:pStyle w:val="ConsPlusCell"/>
              <w:rPr>
                <w:rFonts w:ascii="Times New Roman" w:hAnsi="Times New Roman" w:cs="Times New Roman"/>
                <w:sz w:val="22"/>
                <w:szCs w:val="22"/>
              </w:rPr>
            </w:pPr>
            <w:r w:rsidRPr="00BC2441">
              <w:rPr>
                <w:rFonts w:ascii="Times New Roman" w:hAnsi="Times New Roman" w:cs="Times New Roman"/>
                <w:sz w:val="22"/>
                <w:szCs w:val="22"/>
              </w:rPr>
              <w:t>проверка технического состояния видимых частей конструкций с выявлением:</w:t>
            </w:r>
          </w:p>
        </w:tc>
      </w:tr>
      <w:tr w:rsidR="000C67CD" w:rsidRPr="00BC2441" w:rsidTr="000C67CD">
        <w:trPr>
          <w:cantSplit/>
          <w:trHeight w:val="1738"/>
        </w:trPr>
        <w:tc>
          <w:tcPr>
            <w:tcW w:w="6435" w:type="dxa"/>
            <w:gridSpan w:val="2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0C67CD" w:rsidRPr="00BC2441" w:rsidRDefault="000C67CD" w:rsidP="006A02A0">
            <w:pPr>
              <w:pStyle w:val="ConsPlusCell"/>
              <w:widowControl/>
              <w:rPr>
                <w:rFonts w:ascii="Times New Roman" w:hAnsi="Times New Roman" w:cs="Times New Roman"/>
                <w:sz w:val="22"/>
                <w:szCs w:val="22"/>
              </w:rPr>
            </w:pPr>
            <w:r w:rsidRPr="00BC2441">
              <w:rPr>
                <w:rFonts w:ascii="Times New Roman" w:hAnsi="Times New Roman" w:cs="Times New Roman"/>
                <w:sz w:val="22"/>
                <w:szCs w:val="22"/>
              </w:rPr>
              <w:t>признаков неравномерных осадок фундаментов всех типов;</w:t>
            </w:r>
          </w:p>
          <w:p w:rsidR="000C67CD" w:rsidRPr="00BC2441" w:rsidRDefault="000C67CD" w:rsidP="006A02A0">
            <w:pPr>
              <w:pStyle w:val="ConsPlusCell"/>
              <w:widowControl/>
              <w:rPr>
                <w:rFonts w:ascii="Times New Roman" w:hAnsi="Times New Roman" w:cs="Times New Roman"/>
                <w:sz w:val="22"/>
                <w:szCs w:val="22"/>
              </w:rPr>
            </w:pPr>
            <w:r w:rsidRPr="00BC2441">
              <w:rPr>
                <w:rFonts w:ascii="Times New Roman" w:hAnsi="Times New Roman" w:cs="Times New Roman"/>
                <w:sz w:val="22"/>
                <w:szCs w:val="22"/>
              </w:rPr>
              <w:t>коррозии арматуры, расслаивания, трещин, выпучивания, отклонения от вертикали в домах с бетонными, железобетонными  и каменными фундаментами;</w:t>
            </w:r>
          </w:p>
          <w:p w:rsidR="000C67CD" w:rsidRPr="00BC2441" w:rsidRDefault="000C67CD" w:rsidP="006A02A0">
            <w:pPr>
              <w:pStyle w:val="ConsPlusCell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4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C67CD" w:rsidRPr="00BC2441" w:rsidRDefault="000C67CD" w:rsidP="000C67CD">
            <w:pPr>
              <w:rPr>
                <w:sz w:val="22"/>
                <w:szCs w:val="22"/>
              </w:rPr>
            </w:pPr>
            <w:r w:rsidRPr="00BC2441">
              <w:rPr>
                <w:sz w:val="22"/>
                <w:szCs w:val="22"/>
              </w:rPr>
              <w:t>два раза в год (весной и осенью), при выявлении нарушений - разработка контрольных шурфов в местах обнаружения дефектов, детальное обследование и составление плана мероприятий по устранению причин нарушения и восстановлению эксплуатационных свойств конструкций;</w:t>
            </w:r>
          </w:p>
        </w:tc>
      </w:tr>
      <w:tr w:rsidR="00542699" w:rsidRPr="00BC2441" w:rsidTr="00542699">
        <w:trPr>
          <w:cantSplit/>
          <w:trHeight w:val="732"/>
        </w:trPr>
        <w:tc>
          <w:tcPr>
            <w:tcW w:w="6435" w:type="dxa"/>
            <w:gridSpan w:val="2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542699" w:rsidRPr="00BC2441" w:rsidRDefault="00542699" w:rsidP="006A02A0">
            <w:pPr>
              <w:pStyle w:val="ConsPlusCell"/>
              <w:widowControl/>
              <w:rPr>
                <w:rFonts w:ascii="Times New Roman" w:hAnsi="Times New Roman" w:cs="Times New Roman"/>
                <w:sz w:val="22"/>
                <w:szCs w:val="22"/>
              </w:rPr>
            </w:pPr>
            <w:r w:rsidRPr="00BC2441">
              <w:rPr>
                <w:rFonts w:ascii="Times New Roman" w:hAnsi="Times New Roman" w:cs="Times New Roman"/>
                <w:sz w:val="22"/>
                <w:szCs w:val="22"/>
              </w:rPr>
              <w:t>проверка гидроизоляции фундаментов и систем водоотвода фундамента;</w:t>
            </w:r>
          </w:p>
        </w:tc>
        <w:tc>
          <w:tcPr>
            <w:tcW w:w="384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542699" w:rsidRPr="00BC2441" w:rsidRDefault="00AE0414" w:rsidP="000C67CD">
            <w:pPr>
              <w:rPr>
                <w:sz w:val="22"/>
                <w:szCs w:val="22"/>
              </w:rPr>
            </w:pPr>
            <w:r w:rsidRPr="00BC2441">
              <w:rPr>
                <w:sz w:val="22"/>
                <w:szCs w:val="22"/>
              </w:rPr>
              <w:t>два раза в год (весной и осенью),</w:t>
            </w:r>
            <w:r>
              <w:rPr>
                <w:sz w:val="22"/>
                <w:szCs w:val="22"/>
              </w:rPr>
              <w:t xml:space="preserve"> </w:t>
            </w:r>
            <w:r w:rsidR="00542699" w:rsidRPr="00BC2441">
              <w:rPr>
                <w:sz w:val="22"/>
                <w:szCs w:val="22"/>
              </w:rPr>
              <w:t>при выявлении нарушений – восстановление их работоспособности;</w:t>
            </w:r>
          </w:p>
        </w:tc>
      </w:tr>
      <w:tr w:rsidR="005B1CD4" w:rsidRPr="00BC2441" w:rsidTr="006A02A0">
        <w:trPr>
          <w:cantSplit/>
          <w:trHeight w:val="270"/>
        </w:trPr>
        <w:tc>
          <w:tcPr>
            <w:tcW w:w="10283" w:type="dxa"/>
            <w:gridSpan w:val="3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5B1CD4" w:rsidRPr="00BC2441" w:rsidRDefault="00EA2548" w:rsidP="000C67CD">
            <w:pPr>
              <w:rPr>
                <w:b/>
                <w:sz w:val="22"/>
                <w:szCs w:val="22"/>
                <w:u w:val="single"/>
              </w:rPr>
            </w:pPr>
            <w:r w:rsidRPr="00BC2441">
              <w:rPr>
                <w:b/>
                <w:sz w:val="22"/>
                <w:szCs w:val="22"/>
                <w:u w:val="single"/>
              </w:rPr>
              <w:t>2</w:t>
            </w:r>
            <w:r w:rsidR="005B1CD4" w:rsidRPr="00BC2441">
              <w:rPr>
                <w:b/>
                <w:sz w:val="22"/>
                <w:szCs w:val="22"/>
                <w:u w:val="single"/>
              </w:rPr>
              <w:t>) Работы, выполняемые в зданиях с подвалами:</w:t>
            </w:r>
          </w:p>
        </w:tc>
      </w:tr>
      <w:tr w:rsidR="005B1CD4" w:rsidRPr="00BC2441" w:rsidTr="005B1CD4">
        <w:trPr>
          <w:cantSplit/>
          <w:trHeight w:val="663"/>
        </w:trPr>
        <w:tc>
          <w:tcPr>
            <w:tcW w:w="6435" w:type="dxa"/>
            <w:gridSpan w:val="2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5B1CD4" w:rsidRPr="00BC2441" w:rsidRDefault="005B1CD4" w:rsidP="005B1CD4">
            <w:pPr>
              <w:pStyle w:val="ConsPlusNormal"/>
              <w:jc w:val="both"/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</w:pPr>
            <w:r w:rsidRPr="00BC2441">
              <w:rPr>
                <w:rFonts w:ascii="Times New Roman" w:hAnsi="Times New Roman" w:cs="Times New Roman"/>
                <w:sz w:val="22"/>
                <w:szCs w:val="22"/>
              </w:rPr>
              <w:t>проверка температурно-влажностного режима подвальных помещений;</w:t>
            </w:r>
          </w:p>
        </w:tc>
        <w:tc>
          <w:tcPr>
            <w:tcW w:w="3848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5B1CD4" w:rsidRPr="00BC2441" w:rsidRDefault="005B1CD4" w:rsidP="000C67CD">
            <w:pPr>
              <w:rPr>
                <w:sz w:val="22"/>
                <w:szCs w:val="22"/>
              </w:rPr>
            </w:pPr>
            <w:r w:rsidRPr="00BC2441">
              <w:rPr>
                <w:sz w:val="22"/>
                <w:szCs w:val="22"/>
              </w:rPr>
              <w:t>два раза в год (весной и осенью), при выявлении нарушений устранение причин его нарушения;</w:t>
            </w:r>
          </w:p>
        </w:tc>
      </w:tr>
      <w:tr w:rsidR="000C67CD" w:rsidRPr="00BC2441" w:rsidTr="005B1CD4">
        <w:trPr>
          <w:cantSplit/>
          <w:trHeight w:val="1373"/>
        </w:trPr>
        <w:tc>
          <w:tcPr>
            <w:tcW w:w="6435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C67CD" w:rsidRPr="00BC2441" w:rsidRDefault="005B1CD4" w:rsidP="00CF55B1">
            <w:pPr>
              <w:pStyle w:val="ConsPlusCell"/>
              <w:rPr>
                <w:rFonts w:ascii="Times New Roman" w:hAnsi="Times New Roman" w:cs="Times New Roman"/>
                <w:sz w:val="22"/>
                <w:szCs w:val="22"/>
              </w:rPr>
            </w:pPr>
            <w:r w:rsidRPr="00BC2441">
              <w:rPr>
                <w:rFonts w:ascii="Times New Roman" w:hAnsi="Times New Roman" w:cs="Times New Roman"/>
                <w:sz w:val="22"/>
                <w:szCs w:val="22"/>
              </w:rPr>
              <w:t>проверка состояния помещений подвалов, входов в подвалы и приямков</w:t>
            </w:r>
            <w:r w:rsidR="00CF55B1" w:rsidRPr="00BC2441">
              <w:rPr>
                <w:rFonts w:ascii="Times New Roman" w:hAnsi="Times New Roman" w:cs="Times New Roman"/>
                <w:sz w:val="22"/>
                <w:szCs w:val="22"/>
              </w:rPr>
              <w:t>;</w:t>
            </w:r>
          </w:p>
        </w:tc>
        <w:tc>
          <w:tcPr>
            <w:tcW w:w="384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C67CD" w:rsidRPr="00BC2441" w:rsidRDefault="005B1CD4" w:rsidP="005B1CD4">
            <w:pPr>
              <w:rPr>
                <w:sz w:val="22"/>
                <w:szCs w:val="22"/>
              </w:rPr>
            </w:pPr>
            <w:r w:rsidRPr="00BC2441">
              <w:rPr>
                <w:sz w:val="22"/>
                <w:szCs w:val="22"/>
              </w:rPr>
              <w:t>два раза в год (весной и осенью);</w:t>
            </w:r>
            <w:r w:rsidR="00CF55B1" w:rsidRPr="00BC2441">
              <w:rPr>
                <w:sz w:val="22"/>
                <w:szCs w:val="22"/>
              </w:rPr>
              <w:t xml:space="preserve"> принятие мер, исключающих подтопление, захламление, загрязнение и загромождение таких помещений, а также мер, обеспечивающих их вентиляцию в соответствии с проектными требованиями;</w:t>
            </w:r>
          </w:p>
        </w:tc>
      </w:tr>
      <w:tr w:rsidR="005B1CD4" w:rsidRPr="00BC2441" w:rsidTr="00BB6328">
        <w:trPr>
          <w:cantSplit/>
          <w:trHeight w:val="843"/>
        </w:trPr>
        <w:tc>
          <w:tcPr>
            <w:tcW w:w="6435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5B1CD4" w:rsidRPr="00BC2441" w:rsidRDefault="005B1CD4" w:rsidP="00BB6328">
            <w:pPr>
              <w:pStyle w:val="ConsPlusNormal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C2441">
              <w:rPr>
                <w:rFonts w:ascii="Times New Roman" w:hAnsi="Times New Roman" w:cs="Times New Roman"/>
                <w:sz w:val="22"/>
                <w:szCs w:val="22"/>
              </w:rPr>
              <w:t xml:space="preserve">контроль за состоянием дверей подвалов и технических подполий, запорных устройств на них. </w:t>
            </w:r>
          </w:p>
        </w:tc>
        <w:tc>
          <w:tcPr>
            <w:tcW w:w="384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5B1CD4" w:rsidRPr="00BC2441" w:rsidRDefault="005B1CD4" w:rsidP="00CF55B1">
            <w:pPr>
              <w:rPr>
                <w:sz w:val="22"/>
                <w:szCs w:val="22"/>
              </w:rPr>
            </w:pPr>
            <w:r w:rsidRPr="00BC2441">
              <w:rPr>
                <w:sz w:val="22"/>
                <w:szCs w:val="22"/>
              </w:rPr>
              <w:t>два раза в год (весной и осенью), Устра</w:t>
            </w:r>
            <w:r w:rsidR="006E1EDC">
              <w:rPr>
                <w:sz w:val="22"/>
                <w:szCs w:val="22"/>
              </w:rPr>
              <w:t>нение выявленных неисправностей;</w:t>
            </w:r>
          </w:p>
        </w:tc>
      </w:tr>
      <w:tr w:rsidR="00BB6328" w:rsidRPr="00BC2441" w:rsidTr="00BB6328">
        <w:trPr>
          <w:cantSplit/>
          <w:trHeight w:val="273"/>
        </w:trPr>
        <w:tc>
          <w:tcPr>
            <w:tcW w:w="10283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BB6328" w:rsidRPr="00BC2441" w:rsidRDefault="00EA2548" w:rsidP="00BB6328">
            <w:pPr>
              <w:rPr>
                <w:b/>
                <w:sz w:val="22"/>
                <w:szCs w:val="22"/>
                <w:u w:val="single"/>
              </w:rPr>
            </w:pPr>
            <w:r w:rsidRPr="00BC2441">
              <w:rPr>
                <w:b/>
                <w:sz w:val="22"/>
                <w:szCs w:val="22"/>
                <w:u w:val="single"/>
              </w:rPr>
              <w:t>3</w:t>
            </w:r>
            <w:r w:rsidR="00BB6328" w:rsidRPr="00BC2441">
              <w:rPr>
                <w:b/>
                <w:sz w:val="22"/>
                <w:szCs w:val="22"/>
                <w:u w:val="single"/>
              </w:rPr>
              <w:t>) Работы, выполняемые для надлежащего содержания стен многоквартирных домов:</w:t>
            </w:r>
          </w:p>
        </w:tc>
      </w:tr>
      <w:tr w:rsidR="00AE0414" w:rsidRPr="00BC2441" w:rsidTr="006E1EDC">
        <w:trPr>
          <w:cantSplit/>
          <w:trHeight w:val="415"/>
        </w:trPr>
        <w:tc>
          <w:tcPr>
            <w:tcW w:w="642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AE0414" w:rsidRPr="00BC2441" w:rsidRDefault="00AE0414" w:rsidP="00BB6328">
            <w:pPr>
              <w:rPr>
                <w:sz w:val="22"/>
                <w:szCs w:val="22"/>
              </w:rPr>
            </w:pPr>
            <w:r w:rsidRPr="00BC2441">
              <w:rPr>
                <w:sz w:val="22"/>
                <w:szCs w:val="22"/>
              </w:rPr>
              <w:t>выявление отклонений от проектных условий эксплуатации, несанкционированного изменения конструктивного решения, признаков потери несущей способности, наличия деформаций, нарушения теплозащитных свойств, гидроизоляции между цокольной частью здания и стенами, неисправности водоотводящих устройств;</w:t>
            </w:r>
          </w:p>
        </w:tc>
        <w:tc>
          <w:tcPr>
            <w:tcW w:w="385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AE0414" w:rsidRPr="00BC2441" w:rsidRDefault="00AE0414" w:rsidP="006E1EDC">
            <w:pPr>
              <w:rPr>
                <w:b/>
                <w:sz w:val="22"/>
                <w:szCs w:val="22"/>
                <w:highlight w:val="yellow"/>
                <w:u w:val="single"/>
              </w:rPr>
            </w:pPr>
            <w:r w:rsidRPr="00BC2441">
              <w:rPr>
                <w:sz w:val="22"/>
                <w:szCs w:val="22"/>
              </w:rPr>
              <w:t>два раза в год (весной и осенью),</w:t>
            </w:r>
          </w:p>
          <w:p w:rsidR="00AE0414" w:rsidRPr="00BC2441" w:rsidRDefault="00AE0414" w:rsidP="006E1EDC">
            <w:pPr>
              <w:rPr>
                <w:sz w:val="22"/>
                <w:szCs w:val="22"/>
              </w:rPr>
            </w:pPr>
            <w:r w:rsidRPr="00BC2441">
              <w:rPr>
                <w:sz w:val="22"/>
                <w:szCs w:val="22"/>
              </w:rPr>
              <w:t>в случае выявления повреждений и нарушений - составление плана мероприятий по инструментальному обследованию стен, восстановлению проектных условий и</w:t>
            </w:r>
            <w:r w:rsidR="006E1EDC">
              <w:rPr>
                <w:sz w:val="22"/>
                <w:szCs w:val="22"/>
              </w:rPr>
              <w:t>х эксплуатации и его выполнение;</w:t>
            </w:r>
          </w:p>
        </w:tc>
      </w:tr>
      <w:tr w:rsidR="00AE0414" w:rsidRPr="00BC2441" w:rsidTr="00047A3E">
        <w:trPr>
          <w:cantSplit/>
          <w:trHeight w:val="415"/>
        </w:trPr>
        <w:tc>
          <w:tcPr>
            <w:tcW w:w="642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AE0414" w:rsidRPr="00BC2441" w:rsidRDefault="00AE0414" w:rsidP="00BB6328">
            <w:pPr>
              <w:rPr>
                <w:sz w:val="22"/>
                <w:szCs w:val="22"/>
              </w:rPr>
            </w:pPr>
            <w:r w:rsidRPr="00BC2441">
              <w:rPr>
                <w:sz w:val="22"/>
                <w:szCs w:val="22"/>
              </w:rPr>
              <w:t>выявление следов коррозии, деформаций и трещин в местах расположения арматуры и закладных деталей, наличия трещин в местах примыкания внутренних поперечных стен к наружным стенам из несущих и самонесущих панелей, из крупноразмерных блоков;</w:t>
            </w:r>
          </w:p>
        </w:tc>
        <w:tc>
          <w:tcPr>
            <w:tcW w:w="385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AE0414" w:rsidRPr="00BC2441" w:rsidRDefault="00AE0414" w:rsidP="00BB6328">
            <w:pPr>
              <w:rPr>
                <w:sz w:val="22"/>
                <w:szCs w:val="22"/>
              </w:rPr>
            </w:pPr>
          </w:p>
        </w:tc>
      </w:tr>
      <w:tr w:rsidR="00AE0414" w:rsidRPr="00BC2441" w:rsidTr="006C7C88">
        <w:trPr>
          <w:cantSplit/>
          <w:trHeight w:val="1300"/>
        </w:trPr>
        <w:tc>
          <w:tcPr>
            <w:tcW w:w="642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AE0414" w:rsidRPr="00BC2441" w:rsidRDefault="00AE0414" w:rsidP="00BB6328">
            <w:pPr>
              <w:rPr>
                <w:sz w:val="22"/>
                <w:szCs w:val="22"/>
              </w:rPr>
            </w:pPr>
            <w:r w:rsidRPr="00BC2441">
              <w:rPr>
                <w:sz w:val="22"/>
                <w:szCs w:val="22"/>
              </w:rPr>
              <w:t>выявление повреждений в кладке, наличия и характера трещин, выветривания, отклонения от вертикали и выпучивания отдельных участков стен, нарушения связей между отдельными конструкциями в домах со стенами из мелких блоков, искусственных и естественных камней;</w:t>
            </w:r>
          </w:p>
        </w:tc>
        <w:tc>
          <w:tcPr>
            <w:tcW w:w="3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AE0414" w:rsidRPr="00BC2441" w:rsidRDefault="00AE0414" w:rsidP="006E1EDC">
            <w:pPr>
              <w:rPr>
                <w:sz w:val="22"/>
                <w:szCs w:val="22"/>
              </w:rPr>
            </w:pPr>
          </w:p>
        </w:tc>
      </w:tr>
      <w:tr w:rsidR="006C7C88" w:rsidRPr="00BC2441" w:rsidTr="00047A3E">
        <w:trPr>
          <w:cantSplit/>
        </w:trPr>
        <w:tc>
          <w:tcPr>
            <w:tcW w:w="642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6C7C88" w:rsidRPr="00BC2441" w:rsidRDefault="006C7C88" w:rsidP="00BB6328">
            <w:pPr>
              <w:rPr>
                <w:sz w:val="22"/>
                <w:szCs w:val="22"/>
              </w:rPr>
            </w:pPr>
          </w:p>
        </w:tc>
        <w:tc>
          <w:tcPr>
            <w:tcW w:w="385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6" w:space="0" w:color="auto"/>
            </w:tcBorders>
          </w:tcPr>
          <w:p w:rsidR="006C7C88" w:rsidRPr="00BC2441" w:rsidRDefault="006C7C88" w:rsidP="006E1EDC">
            <w:pPr>
              <w:rPr>
                <w:sz w:val="22"/>
                <w:szCs w:val="22"/>
              </w:rPr>
            </w:pPr>
          </w:p>
        </w:tc>
      </w:tr>
      <w:tr w:rsidR="00AE0414" w:rsidRPr="00BC2441" w:rsidTr="006E09B3">
        <w:trPr>
          <w:cantSplit/>
          <w:trHeight w:val="415"/>
        </w:trPr>
        <w:tc>
          <w:tcPr>
            <w:tcW w:w="642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AE0414" w:rsidRPr="00BC2441" w:rsidRDefault="00AE0414" w:rsidP="00BB6328">
            <w:pPr>
              <w:rPr>
                <w:sz w:val="22"/>
                <w:szCs w:val="22"/>
              </w:rPr>
            </w:pPr>
            <w:r w:rsidRPr="00BC2441">
              <w:rPr>
                <w:sz w:val="22"/>
                <w:szCs w:val="22"/>
              </w:rPr>
              <w:lastRenderedPageBreak/>
              <w:t>выявление в элементах деревянных конструкций рубленых, каркасных, брусчатых, сборно-щитовых и иных домов с деревянными стенами дефектов крепления, врубок, перекоса, скалывания, отклонения от вертикали, а также наличия в таких конструкциях участков, пораженных гнилью, дереворазрушающими грибками и жучками-точильщиками, с повышенной влажностью, с разрушением обшивки или штукатурки стен;</w:t>
            </w:r>
          </w:p>
        </w:tc>
        <w:tc>
          <w:tcPr>
            <w:tcW w:w="3855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AE0414" w:rsidRPr="00BC2441" w:rsidRDefault="00AE0414" w:rsidP="00BB6328">
            <w:pPr>
              <w:rPr>
                <w:sz w:val="22"/>
                <w:szCs w:val="22"/>
              </w:rPr>
            </w:pPr>
          </w:p>
        </w:tc>
      </w:tr>
      <w:tr w:rsidR="00BB6328" w:rsidRPr="00BC2441" w:rsidTr="00BB6328">
        <w:trPr>
          <w:cantSplit/>
          <w:trHeight w:val="467"/>
        </w:trPr>
        <w:tc>
          <w:tcPr>
            <w:tcW w:w="10283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BB6328" w:rsidRPr="00BC2441" w:rsidRDefault="00EA2548" w:rsidP="00BB6328">
            <w:pPr>
              <w:pStyle w:val="ConsPlusCell"/>
              <w:widowControl/>
              <w:rPr>
                <w:rFonts w:ascii="Times New Roman" w:hAnsi="Times New Roman" w:cs="Times New Roman"/>
                <w:b/>
                <w:sz w:val="22"/>
                <w:szCs w:val="22"/>
                <w:u w:val="single"/>
              </w:rPr>
            </w:pPr>
            <w:r w:rsidRPr="00BC2441">
              <w:rPr>
                <w:rFonts w:ascii="Times New Roman" w:hAnsi="Times New Roman" w:cs="Times New Roman"/>
                <w:b/>
                <w:sz w:val="22"/>
                <w:szCs w:val="22"/>
                <w:u w:val="single"/>
              </w:rPr>
              <w:t>4</w:t>
            </w:r>
            <w:r w:rsidR="00BB6328" w:rsidRPr="00BC2441">
              <w:rPr>
                <w:rFonts w:ascii="Times New Roman" w:hAnsi="Times New Roman" w:cs="Times New Roman"/>
                <w:b/>
                <w:sz w:val="22"/>
                <w:szCs w:val="22"/>
                <w:u w:val="single"/>
              </w:rPr>
              <w:t>) Работы, выполняемые в целях надлежащего содержания перекрытий и покрытий многоквартирных домов:</w:t>
            </w:r>
          </w:p>
        </w:tc>
      </w:tr>
      <w:tr w:rsidR="00A4749C" w:rsidRPr="00BC2441" w:rsidTr="00542699">
        <w:trPr>
          <w:cantSplit/>
          <w:trHeight w:val="658"/>
        </w:trPr>
        <w:tc>
          <w:tcPr>
            <w:tcW w:w="6435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A4749C" w:rsidRPr="00BC2441" w:rsidRDefault="00A4749C" w:rsidP="00A4749C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BC2441">
              <w:rPr>
                <w:rFonts w:ascii="Times New Roman" w:hAnsi="Times New Roman" w:cs="Times New Roman"/>
                <w:sz w:val="22"/>
                <w:szCs w:val="22"/>
              </w:rPr>
              <w:t>выявление нарушений условий эксплуатации, несанкционированных изменений конструктивного решения, выявления прогибов, трещин и колебаний;</w:t>
            </w:r>
          </w:p>
        </w:tc>
        <w:tc>
          <w:tcPr>
            <w:tcW w:w="3848" w:type="dxa"/>
            <w:vMerge w:val="restart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A4749C" w:rsidRPr="00BC2441" w:rsidRDefault="00A4749C" w:rsidP="00542699">
            <w:pPr>
              <w:pStyle w:val="ConsPlusCell"/>
              <w:widowControl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C2441">
              <w:rPr>
                <w:rFonts w:ascii="Times New Roman" w:hAnsi="Times New Roman" w:cs="Times New Roman"/>
                <w:sz w:val="22"/>
                <w:szCs w:val="22"/>
              </w:rPr>
              <w:t>два раза в год (весной и осенью),</w:t>
            </w:r>
          </w:p>
          <w:p w:rsidR="00A4749C" w:rsidRPr="00BC2441" w:rsidRDefault="00A4749C" w:rsidP="00542699">
            <w:pPr>
              <w:pStyle w:val="ConsPlusCell"/>
              <w:widowControl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C2441">
              <w:rPr>
                <w:rFonts w:ascii="Times New Roman" w:hAnsi="Times New Roman" w:cs="Times New Roman"/>
                <w:sz w:val="22"/>
                <w:szCs w:val="22"/>
              </w:rPr>
              <w:t>при выявлении повреждений и нарушений - разработка плана восстановительных работ (при необходимости), про</w:t>
            </w:r>
            <w:r w:rsidR="006E1EDC">
              <w:rPr>
                <w:rFonts w:ascii="Times New Roman" w:hAnsi="Times New Roman" w:cs="Times New Roman"/>
                <w:sz w:val="22"/>
                <w:szCs w:val="22"/>
              </w:rPr>
              <w:t>ведение восстановительных работ;</w:t>
            </w:r>
          </w:p>
        </w:tc>
      </w:tr>
      <w:tr w:rsidR="00A4749C" w:rsidRPr="00BC2441" w:rsidTr="006A02A0">
        <w:trPr>
          <w:cantSplit/>
          <w:trHeight w:val="942"/>
        </w:trPr>
        <w:tc>
          <w:tcPr>
            <w:tcW w:w="6435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A4749C" w:rsidRPr="00BC2441" w:rsidRDefault="00A4749C" w:rsidP="00A4749C">
            <w:pPr>
              <w:pStyle w:val="ConsPlusNormal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C2441">
              <w:rPr>
                <w:rFonts w:ascii="Times New Roman" w:hAnsi="Times New Roman" w:cs="Times New Roman"/>
                <w:sz w:val="22"/>
                <w:szCs w:val="22"/>
              </w:rPr>
              <w:t>выявление наличия, характера и величины трещин в теле перекрытия и в местах примыканий к стенам, отслоения защитного слоя бетона и оголения арматуры, коррозии арматуры в домах с перекрытиями и покрытиями из монолитного железобетона и сборных железобетонных плит;</w:t>
            </w:r>
          </w:p>
        </w:tc>
        <w:tc>
          <w:tcPr>
            <w:tcW w:w="3848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A4749C" w:rsidRPr="00BC2441" w:rsidRDefault="00A4749C" w:rsidP="006A02A0">
            <w:pPr>
              <w:pStyle w:val="ConsPlusCell"/>
              <w:widowControl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4749C" w:rsidRPr="00BC2441" w:rsidTr="006A02A0">
        <w:trPr>
          <w:cantSplit/>
          <w:trHeight w:val="942"/>
        </w:trPr>
        <w:tc>
          <w:tcPr>
            <w:tcW w:w="6435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A4749C" w:rsidRPr="00BC2441" w:rsidRDefault="00A4749C" w:rsidP="00A4749C">
            <w:pPr>
              <w:pStyle w:val="ConsPlusNormal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C2441">
              <w:rPr>
                <w:rFonts w:ascii="Times New Roman" w:hAnsi="Times New Roman" w:cs="Times New Roman"/>
                <w:sz w:val="22"/>
                <w:szCs w:val="22"/>
              </w:rPr>
              <w:t>выявление наличия, характера и величины трещин, смещения плит одной относительно другой по высоте, отслоения выравнивающего слоя в заделке швов, следов протечек или промерзаний на плитах и на стенах в местах опирания, отслоения защитного слоя бетона и оголения арматуры, коррозии арматуры в домах с перекрытиями и покрытиями из сборного железобетонного настила;</w:t>
            </w:r>
          </w:p>
        </w:tc>
        <w:tc>
          <w:tcPr>
            <w:tcW w:w="3848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A4749C" w:rsidRPr="00BC2441" w:rsidRDefault="00A4749C" w:rsidP="006A02A0">
            <w:pPr>
              <w:pStyle w:val="ConsPlusCell"/>
              <w:widowControl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4749C" w:rsidRPr="00BC2441" w:rsidTr="006A02A0">
        <w:trPr>
          <w:cantSplit/>
          <w:trHeight w:val="942"/>
        </w:trPr>
        <w:tc>
          <w:tcPr>
            <w:tcW w:w="6435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A4749C" w:rsidRPr="00BC2441" w:rsidRDefault="00A4749C" w:rsidP="00A4749C">
            <w:pPr>
              <w:pStyle w:val="ConsPlusNormal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C2441">
              <w:rPr>
                <w:rFonts w:ascii="Times New Roman" w:hAnsi="Times New Roman" w:cs="Times New Roman"/>
                <w:sz w:val="22"/>
                <w:szCs w:val="22"/>
              </w:rPr>
              <w:t>выявление зыбкости перекрытия, наличия, характера и величины трещин в штукатурном слое, целостности несущих деревянных элементов и мест их опирания, следов протечек на потолке, плотности и влажности засыпки, поражения гнилью и жучками-точильщиками деревянных элементов в домах с деревянными перекрытиями и покрытиями;</w:t>
            </w:r>
          </w:p>
        </w:tc>
        <w:tc>
          <w:tcPr>
            <w:tcW w:w="3848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A4749C" w:rsidRPr="00BC2441" w:rsidRDefault="00A4749C" w:rsidP="006A02A0">
            <w:pPr>
              <w:pStyle w:val="ConsPlusCell"/>
              <w:widowControl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4749C" w:rsidRPr="00BC2441" w:rsidTr="006A02A0">
        <w:trPr>
          <w:cantSplit/>
          <w:trHeight w:val="473"/>
        </w:trPr>
        <w:tc>
          <w:tcPr>
            <w:tcW w:w="6435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A4749C" w:rsidRPr="00BC2441" w:rsidRDefault="00A4749C" w:rsidP="00A4749C">
            <w:pPr>
              <w:pStyle w:val="ConsPlusNormal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C2441">
              <w:rPr>
                <w:rFonts w:ascii="Times New Roman" w:hAnsi="Times New Roman" w:cs="Times New Roman"/>
                <w:sz w:val="22"/>
                <w:szCs w:val="22"/>
              </w:rPr>
              <w:t>проверка состояния утеплителя, гидроизоляции и звукоизоляции, адгезии отделочных слоев к конструкциям перекрытия (покрытия);</w:t>
            </w:r>
          </w:p>
        </w:tc>
        <w:tc>
          <w:tcPr>
            <w:tcW w:w="3848" w:type="dxa"/>
            <w:vMerge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A4749C" w:rsidRPr="00BC2441" w:rsidRDefault="00A4749C" w:rsidP="006A02A0">
            <w:pPr>
              <w:pStyle w:val="ConsPlusCell"/>
              <w:widowControl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408B6" w:rsidRPr="00BC2441" w:rsidTr="006A02A0">
        <w:trPr>
          <w:cantSplit/>
          <w:trHeight w:val="465"/>
        </w:trPr>
        <w:tc>
          <w:tcPr>
            <w:tcW w:w="10283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408B6" w:rsidRPr="00BC2441" w:rsidRDefault="00EA2548" w:rsidP="000408B6">
            <w:pPr>
              <w:pStyle w:val="ConsPlusCell"/>
              <w:widowControl/>
              <w:rPr>
                <w:rFonts w:ascii="Times New Roman" w:hAnsi="Times New Roman" w:cs="Times New Roman"/>
                <w:b/>
                <w:sz w:val="22"/>
                <w:szCs w:val="22"/>
                <w:u w:val="single"/>
              </w:rPr>
            </w:pPr>
            <w:r w:rsidRPr="00BC2441">
              <w:rPr>
                <w:rFonts w:ascii="Times New Roman" w:hAnsi="Times New Roman" w:cs="Times New Roman"/>
                <w:b/>
                <w:sz w:val="22"/>
                <w:szCs w:val="22"/>
                <w:u w:val="single"/>
              </w:rPr>
              <w:t>5</w:t>
            </w:r>
            <w:r w:rsidR="000408B6" w:rsidRPr="00BC2441">
              <w:rPr>
                <w:rFonts w:ascii="Times New Roman" w:hAnsi="Times New Roman" w:cs="Times New Roman"/>
                <w:b/>
                <w:sz w:val="22"/>
                <w:szCs w:val="22"/>
                <w:u w:val="single"/>
              </w:rPr>
              <w:t>) Работы, выполняемые в целях надлежащего содержания балок (ригелей) перекрытий и покрытий многоквартирных домов:</w:t>
            </w:r>
          </w:p>
        </w:tc>
      </w:tr>
      <w:tr w:rsidR="000408B6" w:rsidRPr="00BC2441" w:rsidTr="000B389E">
        <w:trPr>
          <w:cantSplit/>
          <w:trHeight w:val="713"/>
        </w:trPr>
        <w:tc>
          <w:tcPr>
            <w:tcW w:w="6435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408B6" w:rsidRPr="00BC2441" w:rsidRDefault="000408B6" w:rsidP="000408B6">
            <w:pPr>
              <w:pStyle w:val="ConsPlusNormal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C2441">
              <w:rPr>
                <w:rFonts w:ascii="Times New Roman" w:hAnsi="Times New Roman" w:cs="Times New Roman"/>
                <w:sz w:val="22"/>
                <w:szCs w:val="22"/>
              </w:rPr>
              <w:t>контроль состояния и выявление нарушений условий эксплуатации, несанкционированных изменений конструктивного решения, устойчивости, прогибов, колебаний и трещин;</w:t>
            </w:r>
          </w:p>
        </w:tc>
        <w:tc>
          <w:tcPr>
            <w:tcW w:w="3848" w:type="dxa"/>
            <w:vMerge w:val="restart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0408B6" w:rsidRPr="00BC2441" w:rsidRDefault="009B70E9" w:rsidP="000B389E">
            <w:pPr>
              <w:pStyle w:val="ConsPlusCell"/>
              <w:widowControl/>
              <w:rPr>
                <w:rFonts w:ascii="Times New Roman" w:hAnsi="Times New Roman" w:cs="Times New Roman"/>
                <w:sz w:val="22"/>
                <w:szCs w:val="22"/>
              </w:rPr>
            </w:pPr>
            <w:r w:rsidRPr="00BC2441">
              <w:rPr>
                <w:rFonts w:ascii="Times New Roman" w:hAnsi="Times New Roman" w:cs="Times New Roman"/>
                <w:sz w:val="22"/>
                <w:szCs w:val="22"/>
              </w:rPr>
              <w:t>два раза в год (весной и осенью),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0408B6" w:rsidRPr="00BC2441">
              <w:rPr>
                <w:rFonts w:ascii="Times New Roman" w:hAnsi="Times New Roman" w:cs="Times New Roman"/>
                <w:sz w:val="22"/>
                <w:szCs w:val="22"/>
              </w:rPr>
              <w:t>при выявлении повреждений и нарушений - разработка плана восстановительных работ (при необходимости), проведение восстанови</w:t>
            </w:r>
            <w:r w:rsidR="006E1EDC">
              <w:rPr>
                <w:rFonts w:ascii="Times New Roman" w:hAnsi="Times New Roman" w:cs="Times New Roman"/>
                <w:sz w:val="22"/>
                <w:szCs w:val="22"/>
              </w:rPr>
              <w:t>тельных работ;</w:t>
            </w:r>
          </w:p>
        </w:tc>
      </w:tr>
      <w:tr w:rsidR="000408B6" w:rsidRPr="00BC2441" w:rsidTr="006A02A0">
        <w:trPr>
          <w:cantSplit/>
          <w:trHeight w:val="942"/>
        </w:trPr>
        <w:tc>
          <w:tcPr>
            <w:tcW w:w="6435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408B6" w:rsidRPr="00BC2441" w:rsidRDefault="000408B6" w:rsidP="006A02A0">
            <w:pPr>
              <w:pStyle w:val="ConsPlusNormal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C2441">
              <w:rPr>
                <w:rFonts w:ascii="Times New Roman" w:hAnsi="Times New Roman" w:cs="Times New Roman"/>
                <w:sz w:val="22"/>
                <w:szCs w:val="22"/>
              </w:rPr>
              <w:t>выявление увлажнения и загнивания деревянных балок, нарушений утепления заделок балок в стены, разрывов или надрывов древесины около сучков и трещин в стыках на плоскости скалывания;</w:t>
            </w:r>
          </w:p>
        </w:tc>
        <w:tc>
          <w:tcPr>
            <w:tcW w:w="3848" w:type="dxa"/>
            <w:vMerge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408B6" w:rsidRPr="00BC2441" w:rsidRDefault="000408B6" w:rsidP="006A02A0">
            <w:pPr>
              <w:pStyle w:val="ConsPlusCell"/>
              <w:widowControl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408B6" w:rsidRPr="00BC2441" w:rsidTr="000408B6">
        <w:trPr>
          <w:cantSplit/>
          <w:trHeight w:val="235"/>
        </w:trPr>
        <w:tc>
          <w:tcPr>
            <w:tcW w:w="10283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408B6" w:rsidRPr="00BC2441" w:rsidRDefault="00EA2548" w:rsidP="000408B6">
            <w:pPr>
              <w:pStyle w:val="ConsPlusCell"/>
              <w:widowControl/>
              <w:rPr>
                <w:rFonts w:ascii="Times New Roman" w:hAnsi="Times New Roman" w:cs="Times New Roman"/>
                <w:b/>
                <w:sz w:val="22"/>
                <w:szCs w:val="22"/>
                <w:u w:val="single"/>
              </w:rPr>
            </w:pPr>
            <w:r w:rsidRPr="00BC2441">
              <w:rPr>
                <w:rFonts w:ascii="Times New Roman" w:hAnsi="Times New Roman" w:cs="Times New Roman"/>
                <w:b/>
                <w:sz w:val="22"/>
                <w:szCs w:val="22"/>
                <w:u w:val="single"/>
              </w:rPr>
              <w:t>6</w:t>
            </w:r>
            <w:r w:rsidR="000408B6" w:rsidRPr="00BC2441">
              <w:rPr>
                <w:rFonts w:ascii="Times New Roman" w:hAnsi="Times New Roman" w:cs="Times New Roman"/>
                <w:b/>
                <w:sz w:val="22"/>
                <w:szCs w:val="22"/>
                <w:u w:val="single"/>
              </w:rPr>
              <w:t>) Работы, выполняемые в целях надлежащего содержания крыш многоквартирных домов:</w:t>
            </w:r>
          </w:p>
        </w:tc>
      </w:tr>
      <w:tr w:rsidR="0075345C" w:rsidRPr="00BC2441" w:rsidTr="006E09B3">
        <w:trPr>
          <w:cantSplit/>
          <w:trHeight w:val="84"/>
        </w:trPr>
        <w:tc>
          <w:tcPr>
            <w:tcW w:w="6435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75345C" w:rsidRPr="00BC2441" w:rsidRDefault="0075345C" w:rsidP="00E02935">
            <w:pPr>
              <w:pStyle w:val="ConsPlusNormal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C2441">
              <w:rPr>
                <w:rFonts w:ascii="Times New Roman" w:hAnsi="Times New Roman" w:cs="Times New Roman"/>
                <w:sz w:val="22"/>
                <w:szCs w:val="22"/>
              </w:rPr>
              <w:t>проверка кровли на отсутствие протечек;</w:t>
            </w:r>
          </w:p>
        </w:tc>
        <w:tc>
          <w:tcPr>
            <w:tcW w:w="3848" w:type="dxa"/>
            <w:vMerge w:val="restart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75345C" w:rsidRPr="00BC2441" w:rsidRDefault="0075345C" w:rsidP="000B389E">
            <w:pPr>
              <w:pStyle w:val="ConsPlusCell"/>
              <w:widowControl/>
              <w:rPr>
                <w:rFonts w:ascii="Times New Roman" w:hAnsi="Times New Roman" w:cs="Times New Roman"/>
                <w:sz w:val="22"/>
                <w:szCs w:val="22"/>
              </w:rPr>
            </w:pPr>
            <w:r w:rsidRPr="00BC2441">
              <w:rPr>
                <w:rFonts w:ascii="Times New Roman" w:hAnsi="Times New Roman" w:cs="Times New Roman"/>
                <w:sz w:val="22"/>
                <w:szCs w:val="22"/>
              </w:rPr>
              <w:t>два раза в год (весной и осенью), при выявлении нарушений, приводящим к протечкам – незамедлительное их устранение. В остальных случаях разработка плана восстановительных работ (при необходимости), про</w:t>
            </w:r>
            <w:r w:rsidR="006E1EDC">
              <w:rPr>
                <w:rFonts w:ascii="Times New Roman" w:hAnsi="Times New Roman" w:cs="Times New Roman"/>
                <w:sz w:val="22"/>
                <w:szCs w:val="22"/>
              </w:rPr>
              <w:t>ведение восстановительных работ;</w:t>
            </w:r>
          </w:p>
        </w:tc>
      </w:tr>
      <w:tr w:rsidR="0075345C" w:rsidRPr="00BC2441" w:rsidTr="006E09B3">
        <w:trPr>
          <w:cantSplit/>
          <w:trHeight w:val="942"/>
        </w:trPr>
        <w:tc>
          <w:tcPr>
            <w:tcW w:w="6435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75345C" w:rsidRPr="00BC2441" w:rsidRDefault="0075345C" w:rsidP="00A4749C">
            <w:pPr>
              <w:pStyle w:val="ConsPlusNormal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C2441">
              <w:rPr>
                <w:rFonts w:ascii="Times New Roman" w:hAnsi="Times New Roman" w:cs="Times New Roman"/>
                <w:sz w:val="22"/>
                <w:szCs w:val="22"/>
              </w:rPr>
              <w:t>выявление деформации и повреждений несущих кровельных конструкций, антисептической и противопожарной защиты деревянных конструкций, креплений элементов несущих конструкций крыши, водоотводящих устройств и оборудования, слуховых окон, выходов на крыши, ходовых досок и переходных мостиков на чердаках;</w:t>
            </w:r>
          </w:p>
        </w:tc>
        <w:tc>
          <w:tcPr>
            <w:tcW w:w="3848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75345C" w:rsidRPr="00BC2441" w:rsidRDefault="0075345C" w:rsidP="000B389E">
            <w:pPr>
              <w:pStyle w:val="ConsPlusNormal"/>
              <w:ind w:firstLine="54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75345C" w:rsidRPr="00BC2441" w:rsidTr="006E09B3">
        <w:trPr>
          <w:cantSplit/>
          <w:trHeight w:val="422"/>
        </w:trPr>
        <w:tc>
          <w:tcPr>
            <w:tcW w:w="6435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75345C" w:rsidRPr="00BC2441" w:rsidRDefault="0075345C" w:rsidP="006A02A0">
            <w:pPr>
              <w:pStyle w:val="ConsPlusNormal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C2441">
              <w:rPr>
                <w:rFonts w:ascii="Times New Roman" w:hAnsi="Times New Roman" w:cs="Times New Roman"/>
                <w:sz w:val="22"/>
                <w:szCs w:val="22"/>
              </w:rPr>
              <w:t>проверка температурно-влажностного режима и воздухообмена на чердаке;</w:t>
            </w:r>
          </w:p>
        </w:tc>
        <w:tc>
          <w:tcPr>
            <w:tcW w:w="3848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75345C" w:rsidRPr="00BC2441" w:rsidRDefault="0075345C" w:rsidP="006A02A0">
            <w:pPr>
              <w:pStyle w:val="ConsPlusCell"/>
              <w:widowControl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75345C" w:rsidRPr="00BC2441" w:rsidTr="006C7C88">
        <w:trPr>
          <w:cantSplit/>
        </w:trPr>
        <w:tc>
          <w:tcPr>
            <w:tcW w:w="6435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75345C" w:rsidRPr="00BC2441" w:rsidRDefault="0075345C" w:rsidP="006A02A0">
            <w:pPr>
              <w:pStyle w:val="ConsPlusNormal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C2441">
              <w:rPr>
                <w:rFonts w:ascii="Times New Roman" w:hAnsi="Times New Roman" w:cs="Times New Roman"/>
                <w:sz w:val="22"/>
                <w:szCs w:val="22"/>
              </w:rPr>
              <w:t>осмотр потолков верхних этажей домов с совмещенными</w:t>
            </w:r>
          </w:p>
        </w:tc>
        <w:tc>
          <w:tcPr>
            <w:tcW w:w="3848" w:type="dxa"/>
            <w:vMerge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75345C" w:rsidRPr="00BC2441" w:rsidRDefault="0075345C" w:rsidP="006E09B3">
            <w:pPr>
              <w:pStyle w:val="ConsPlusCell"/>
              <w:widowControl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C7C88" w:rsidRPr="00BC2441" w:rsidTr="006C7C88">
        <w:trPr>
          <w:cantSplit/>
          <w:trHeight w:val="1258"/>
        </w:trPr>
        <w:tc>
          <w:tcPr>
            <w:tcW w:w="6435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6C7C88" w:rsidRPr="00BC2441" w:rsidRDefault="006C7C88" w:rsidP="006A02A0">
            <w:pPr>
              <w:pStyle w:val="ConsPlusNormal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C2441">
              <w:rPr>
                <w:rFonts w:ascii="Times New Roman" w:hAnsi="Times New Roman" w:cs="Times New Roman"/>
                <w:sz w:val="22"/>
                <w:szCs w:val="22"/>
              </w:rPr>
              <w:t xml:space="preserve"> (бесчердачными) крышами для обеспечения нормативных требований их эксплуатации в период продолжительной и устойчивой отрицательной температуры наружного воздуха, влияющей на возможные промерзания их покрытий;</w:t>
            </w:r>
          </w:p>
        </w:tc>
        <w:tc>
          <w:tcPr>
            <w:tcW w:w="384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6C7C88" w:rsidRPr="00BC2441" w:rsidRDefault="006C7C88" w:rsidP="006E09B3">
            <w:pPr>
              <w:pStyle w:val="ConsPlusCel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75345C" w:rsidRPr="00BC2441" w:rsidTr="0075345C">
        <w:trPr>
          <w:cantSplit/>
          <w:trHeight w:val="770"/>
        </w:trPr>
        <w:tc>
          <w:tcPr>
            <w:tcW w:w="6435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75345C" w:rsidRPr="00BC2441" w:rsidRDefault="0075345C" w:rsidP="006A02A0">
            <w:pPr>
              <w:pStyle w:val="ConsPlusNormal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C2441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проверка и при необходимости очистка кровли и водоотводящих устройств от мусора, грязи и наледи, препятствующих стоку дождевых и талых вод;</w:t>
            </w:r>
          </w:p>
        </w:tc>
        <w:tc>
          <w:tcPr>
            <w:tcW w:w="384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75345C" w:rsidRPr="00BC2441" w:rsidRDefault="0075345C" w:rsidP="0075345C">
            <w:pPr>
              <w:pStyle w:val="ConsPlusCell"/>
              <w:widowControl/>
              <w:rPr>
                <w:rFonts w:ascii="Times New Roman" w:hAnsi="Times New Roman" w:cs="Times New Roman"/>
                <w:sz w:val="22"/>
                <w:szCs w:val="22"/>
              </w:rPr>
            </w:pPr>
            <w:r w:rsidRPr="00BC2441">
              <w:rPr>
                <w:rFonts w:ascii="Times New Roman" w:hAnsi="Times New Roman" w:cs="Times New Roman"/>
                <w:sz w:val="22"/>
                <w:szCs w:val="22"/>
              </w:rPr>
              <w:t>два раза в год (весной и осенью);</w:t>
            </w:r>
          </w:p>
        </w:tc>
      </w:tr>
      <w:tr w:rsidR="0075345C" w:rsidRPr="00BC2441" w:rsidTr="0075345C">
        <w:trPr>
          <w:cantSplit/>
          <w:trHeight w:val="461"/>
        </w:trPr>
        <w:tc>
          <w:tcPr>
            <w:tcW w:w="6435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75345C" w:rsidRPr="00BC2441" w:rsidRDefault="0075345C" w:rsidP="006A02A0">
            <w:pPr>
              <w:pStyle w:val="ConsPlusNormal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C2441">
              <w:rPr>
                <w:rFonts w:ascii="Times New Roman" w:hAnsi="Times New Roman" w:cs="Times New Roman"/>
                <w:sz w:val="22"/>
                <w:szCs w:val="22"/>
              </w:rPr>
              <w:t>проверка и при необходимости очистка кровли от скопления снега и наледи;</w:t>
            </w:r>
          </w:p>
        </w:tc>
        <w:tc>
          <w:tcPr>
            <w:tcW w:w="384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75345C" w:rsidRPr="00BC2441" w:rsidRDefault="007F535E" w:rsidP="0075345C">
            <w:pPr>
              <w:pStyle w:val="ConsPlusCell"/>
              <w:widowControl/>
              <w:rPr>
                <w:rFonts w:ascii="Times New Roman" w:hAnsi="Times New Roman" w:cs="Times New Roman"/>
                <w:sz w:val="22"/>
                <w:szCs w:val="22"/>
              </w:rPr>
            </w:pPr>
            <w:r w:rsidRPr="00BC2441">
              <w:rPr>
                <w:rFonts w:ascii="Times New Roman" w:hAnsi="Times New Roman" w:cs="Times New Roman"/>
                <w:sz w:val="22"/>
                <w:szCs w:val="22"/>
              </w:rPr>
              <w:t>п</w:t>
            </w:r>
            <w:r w:rsidR="0075345C" w:rsidRPr="00BC2441">
              <w:rPr>
                <w:rFonts w:ascii="Times New Roman" w:hAnsi="Times New Roman" w:cs="Times New Roman"/>
                <w:sz w:val="22"/>
                <w:szCs w:val="22"/>
              </w:rPr>
              <w:t>о мере необходимости</w:t>
            </w:r>
            <w:r w:rsidR="006E1EDC">
              <w:rPr>
                <w:rFonts w:ascii="Times New Roman" w:hAnsi="Times New Roman" w:cs="Times New Roman"/>
                <w:sz w:val="22"/>
                <w:szCs w:val="22"/>
              </w:rPr>
              <w:t>;</w:t>
            </w:r>
          </w:p>
        </w:tc>
      </w:tr>
      <w:tr w:rsidR="0075345C" w:rsidRPr="00BC2441" w:rsidTr="0075345C">
        <w:trPr>
          <w:cantSplit/>
          <w:trHeight w:val="942"/>
        </w:trPr>
        <w:tc>
          <w:tcPr>
            <w:tcW w:w="6435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75345C" w:rsidRPr="00BC2441" w:rsidRDefault="0075345C" w:rsidP="006A02A0">
            <w:pPr>
              <w:pStyle w:val="ConsPlusNormal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C2441">
              <w:rPr>
                <w:rFonts w:ascii="Times New Roman" w:hAnsi="Times New Roman" w:cs="Times New Roman"/>
                <w:sz w:val="22"/>
                <w:szCs w:val="22"/>
              </w:rPr>
              <w:t>проверка и при необходимости восстановление защитного окрасочного слоя металлических элементов, окраска металлических креплений кровель антикоррозийными защитными красками и составами;</w:t>
            </w:r>
          </w:p>
        </w:tc>
        <w:tc>
          <w:tcPr>
            <w:tcW w:w="384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75345C" w:rsidRPr="00BC2441" w:rsidRDefault="0075345C" w:rsidP="0075345C">
            <w:pPr>
              <w:pStyle w:val="ConsPlusCell"/>
              <w:widowControl/>
              <w:rPr>
                <w:rFonts w:ascii="Times New Roman" w:hAnsi="Times New Roman" w:cs="Times New Roman"/>
                <w:sz w:val="22"/>
                <w:szCs w:val="22"/>
              </w:rPr>
            </w:pPr>
            <w:r w:rsidRPr="00BC2441">
              <w:rPr>
                <w:rFonts w:ascii="Times New Roman" w:hAnsi="Times New Roman" w:cs="Times New Roman"/>
                <w:sz w:val="22"/>
                <w:szCs w:val="22"/>
              </w:rPr>
              <w:t>два раза в год (весной и осенью);</w:t>
            </w:r>
          </w:p>
        </w:tc>
      </w:tr>
      <w:tr w:rsidR="0075345C" w:rsidRPr="00BC2441" w:rsidTr="0075345C">
        <w:trPr>
          <w:cantSplit/>
          <w:trHeight w:val="942"/>
        </w:trPr>
        <w:tc>
          <w:tcPr>
            <w:tcW w:w="6435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75345C" w:rsidRPr="00BC2441" w:rsidRDefault="0075345C" w:rsidP="006A02A0">
            <w:pPr>
              <w:pStyle w:val="ConsPlusNormal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C2441">
              <w:rPr>
                <w:rFonts w:ascii="Times New Roman" w:hAnsi="Times New Roman" w:cs="Times New Roman"/>
                <w:sz w:val="22"/>
                <w:szCs w:val="22"/>
              </w:rPr>
              <w:t>проверка и при необходимости восстановление антикоррозионного покрытия стальных связей, размещенных на крыше и в технических помещениях металлических деталей;</w:t>
            </w:r>
          </w:p>
        </w:tc>
        <w:tc>
          <w:tcPr>
            <w:tcW w:w="384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75345C" w:rsidRPr="00BC2441" w:rsidRDefault="0075345C" w:rsidP="0075345C">
            <w:pPr>
              <w:pStyle w:val="ConsPlusCell"/>
              <w:widowControl/>
              <w:rPr>
                <w:rFonts w:ascii="Times New Roman" w:hAnsi="Times New Roman" w:cs="Times New Roman"/>
                <w:sz w:val="22"/>
                <w:szCs w:val="22"/>
              </w:rPr>
            </w:pPr>
            <w:r w:rsidRPr="00BC2441">
              <w:rPr>
                <w:rFonts w:ascii="Times New Roman" w:hAnsi="Times New Roman" w:cs="Times New Roman"/>
                <w:sz w:val="22"/>
                <w:szCs w:val="22"/>
              </w:rPr>
              <w:t>два раза в год (весной и осенью);</w:t>
            </w:r>
          </w:p>
        </w:tc>
      </w:tr>
      <w:tr w:rsidR="0075345C" w:rsidRPr="00BC2441" w:rsidTr="00E309D9">
        <w:trPr>
          <w:cantSplit/>
          <w:trHeight w:val="208"/>
        </w:trPr>
        <w:tc>
          <w:tcPr>
            <w:tcW w:w="10283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75345C" w:rsidRPr="00BC2441" w:rsidRDefault="0075345C" w:rsidP="00E309D9">
            <w:pPr>
              <w:pStyle w:val="ConsPlusCell"/>
              <w:widowControl/>
              <w:rPr>
                <w:rFonts w:ascii="Times New Roman" w:hAnsi="Times New Roman" w:cs="Times New Roman"/>
                <w:b/>
                <w:sz w:val="22"/>
                <w:szCs w:val="22"/>
                <w:u w:val="single"/>
              </w:rPr>
            </w:pPr>
            <w:r w:rsidRPr="00BC2441">
              <w:rPr>
                <w:rFonts w:ascii="Times New Roman" w:hAnsi="Times New Roman" w:cs="Times New Roman"/>
                <w:b/>
                <w:sz w:val="22"/>
                <w:szCs w:val="22"/>
                <w:u w:val="single"/>
              </w:rPr>
              <w:t>7) Работы, выполняемые в целях надлежащего содержания лестниц многоквартирных домов:</w:t>
            </w:r>
          </w:p>
        </w:tc>
      </w:tr>
      <w:tr w:rsidR="0024456C" w:rsidRPr="00BC2441" w:rsidTr="00AE0414">
        <w:trPr>
          <w:cantSplit/>
          <w:trHeight w:val="567"/>
        </w:trPr>
        <w:tc>
          <w:tcPr>
            <w:tcW w:w="6435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24456C" w:rsidRPr="00BC2441" w:rsidRDefault="0024456C" w:rsidP="006A02A0">
            <w:pPr>
              <w:pStyle w:val="ConsPlusNormal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C2441">
              <w:rPr>
                <w:rFonts w:ascii="Times New Roman" w:hAnsi="Times New Roman" w:cs="Times New Roman"/>
                <w:sz w:val="22"/>
                <w:szCs w:val="22"/>
              </w:rPr>
              <w:t>выявление деформации и повреждений в несущих конструкциях, надежности крепления ограждений, выбоин и сколов в ступенях;</w:t>
            </w:r>
          </w:p>
        </w:tc>
        <w:tc>
          <w:tcPr>
            <w:tcW w:w="3848" w:type="dxa"/>
            <w:vMerge w:val="restart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AE0414" w:rsidRDefault="00AE0414" w:rsidP="0024456C">
            <w:pPr>
              <w:pStyle w:val="ConsPlusCell"/>
              <w:widowControl/>
              <w:rPr>
                <w:rFonts w:ascii="Times New Roman" w:hAnsi="Times New Roman" w:cs="Times New Roman"/>
                <w:sz w:val="22"/>
                <w:szCs w:val="22"/>
              </w:rPr>
            </w:pPr>
            <w:r w:rsidRPr="00BC2441">
              <w:rPr>
                <w:rFonts w:ascii="Times New Roman" w:hAnsi="Times New Roman" w:cs="Times New Roman"/>
                <w:sz w:val="22"/>
                <w:szCs w:val="22"/>
              </w:rPr>
              <w:t>два раза в год (весной и осенью);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  <w:p w:rsidR="0024456C" w:rsidRPr="00BC2441" w:rsidRDefault="0024456C" w:rsidP="0024456C">
            <w:pPr>
              <w:pStyle w:val="ConsPlusCell"/>
              <w:widowControl/>
              <w:rPr>
                <w:rFonts w:ascii="Times New Roman" w:hAnsi="Times New Roman" w:cs="Times New Roman"/>
                <w:sz w:val="22"/>
                <w:szCs w:val="22"/>
              </w:rPr>
            </w:pPr>
            <w:r w:rsidRPr="00BC2441">
              <w:rPr>
                <w:rFonts w:ascii="Times New Roman" w:hAnsi="Times New Roman" w:cs="Times New Roman"/>
                <w:sz w:val="22"/>
                <w:szCs w:val="22"/>
              </w:rPr>
              <w:t>при выявлении повреждений и нарушений - разработка плана восстановительных работ (при необходимости), проведение восстановительных работ;</w:t>
            </w:r>
          </w:p>
        </w:tc>
      </w:tr>
      <w:tr w:rsidR="0024456C" w:rsidRPr="00BC2441" w:rsidTr="006E09B3">
        <w:trPr>
          <w:cantSplit/>
          <w:trHeight w:val="942"/>
        </w:trPr>
        <w:tc>
          <w:tcPr>
            <w:tcW w:w="6435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24456C" w:rsidRPr="00BC2441" w:rsidRDefault="0024456C" w:rsidP="006A02A0">
            <w:pPr>
              <w:pStyle w:val="ConsPlusNormal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C2441">
              <w:rPr>
                <w:rFonts w:ascii="Times New Roman" w:hAnsi="Times New Roman" w:cs="Times New Roman"/>
                <w:sz w:val="22"/>
                <w:szCs w:val="22"/>
              </w:rPr>
              <w:t>выявление наличия и параметров трещин в сопряжениях маршевых плит с несущими конструкциями, оголения и коррозии арматуры, нарушения связей в отдельных проступях в домах с железобетонными лестницами;</w:t>
            </w:r>
          </w:p>
        </w:tc>
        <w:tc>
          <w:tcPr>
            <w:tcW w:w="3848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24456C" w:rsidRPr="00BC2441" w:rsidRDefault="0024456C" w:rsidP="006A02A0">
            <w:pPr>
              <w:pStyle w:val="ConsPlusCell"/>
              <w:widowControl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4456C" w:rsidRPr="00BC2441" w:rsidTr="006E09B3">
        <w:trPr>
          <w:cantSplit/>
          <w:trHeight w:val="691"/>
        </w:trPr>
        <w:tc>
          <w:tcPr>
            <w:tcW w:w="6435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24456C" w:rsidRPr="00BC2441" w:rsidRDefault="0024456C" w:rsidP="00A4749C">
            <w:pPr>
              <w:pStyle w:val="ConsPlusNormal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C2441">
              <w:rPr>
                <w:rFonts w:ascii="Times New Roman" w:hAnsi="Times New Roman" w:cs="Times New Roman"/>
                <w:sz w:val="22"/>
                <w:szCs w:val="22"/>
              </w:rPr>
              <w:t>выявление прогибов косоуров, нарушения связи косоуров с площадками, коррозии металлических конструкций в домах с лестницами по стальным косоурам;</w:t>
            </w:r>
          </w:p>
        </w:tc>
        <w:tc>
          <w:tcPr>
            <w:tcW w:w="3848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24456C" w:rsidRPr="00BC2441" w:rsidRDefault="0024456C" w:rsidP="006A02A0">
            <w:pPr>
              <w:pStyle w:val="ConsPlusCell"/>
              <w:widowControl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4456C" w:rsidRPr="00BC2441" w:rsidTr="006E09B3">
        <w:trPr>
          <w:cantSplit/>
          <w:trHeight w:val="942"/>
        </w:trPr>
        <w:tc>
          <w:tcPr>
            <w:tcW w:w="6435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24456C" w:rsidRPr="00BC2441" w:rsidRDefault="0024456C" w:rsidP="00A4749C">
            <w:pPr>
              <w:pStyle w:val="ConsPlusNormal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C2441">
              <w:rPr>
                <w:rFonts w:ascii="Times New Roman" w:hAnsi="Times New Roman" w:cs="Times New Roman"/>
                <w:sz w:val="22"/>
                <w:szCs w:val="22"/>
              </w:rPr>
              <w:t>выявление прогибов несущих конструкций, нарушений крепления тетив к балкам, поддерживающим лестничные площадки, врубок в конструкции лестницы, а также наличие гнили и жучков-точильщиков в домах с деревянными лестницами;</w:t>
            </w:r>
          </w:p>
        </w:tc>
        <w:tc>
          <w:tcPr>
            <w:tcW w:w="3848" w:type="dxa"/>
            <w:vMerge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24456C" w:rsidRPr="00BC2441" w:rsidRDefault="0024456C" w:rsidP="006A02A0">
            <w:pPr>
              <w:pStyle w:val="ConsPlusCell"/>
              <w:widowControl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75345C" w:rsidRPr="00BC2441" w:rsidTr="001F4B06">
        <w:trPr>
          <w:cantSplit/>
          <w:trHeight w:val="725"/>
        </w:trPr>
        <w:tc>
          <w:tcPr>
            <w:tcW w:w="6435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75345C" w:rsidRPr="00BC2441" w:rsidRDefault="0075345C" w:rsidP="0024456C">
            <w:pPr>
              <w:pStyle w:val="ConsPlusNormal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C2441">
              <w:rPr>
                <w:rFonts w:ascii="Times New Roman" w:hAnsi="Times New Roman" w:cs="Times New Roman"/>
                <w:sz w:val="22"/>
                <w:szCs w:val="22"/>
              </w:rPr>
              <w:t xml:space="preserve">проверка состояния </w:t>
            </w:r>
            <w:r w:rsidR="0024456C" w:rsidRPr="00BC2441">
              <w:rPr>
                <w:rFonts w:ascii="Times New Roman" w:hAnsi="Times New Roman" w:cs="Times New Roman"/>
                <w:sz w:val="22"/>
                <w:szCs w:val="22"/>
              </w:rPr>
              <w:t>металлических косоуров в домах с лестницами по стальным косоурам;</w:t>
            </w:r>
          </w:p>
        </w:tc>
        <w:tc>
          <w:tcPr>
            <w:tcW w:w="384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AE0414" w:rsidRDefault="00AE0414" w:rsidP="0024456C">
            <w:pPr>
              <w:pStyle w:val="ConsPlusCell"/>
              <w:widowControl/>
              <w:rPr>
                <w:rFonts w:ascii="Times New Roman" w:hAnsi="Times New Roman" w:cs="Times New Roman"/>
                <w:sz w:val="22"/>
                <w:szCs w:val="22"/>
              </w:rPr>
            </w:pPr>
            <w:r w:rsidRPr="00BC2441">
              <w:rPr>
                <w:rFonts w:ascii="Times New Roman" w:hAnsi="Times New Roman" w:cs="Times New Roman"/>
                <w:sz w:val="22"/>
                <w:szCs w:val="22"/>
              </w:rPr>
              <w:t>два раза в год (весной и осенью);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  <w:p w:rsidR="0075345C" w:rsidRPr="00BC2441" w:rsidRDefault="0024456C" w:rsidP="0024456C">
            <w:pPr>
              <w:pStyle w:val="ConsPlusCell"/>
              <w:widowControl/>
              <w:rPr>
                <w:rFonts w:ascii="Times New Roman" w:hAnsi="Times New Roman" w:cs="Times New Roman"/>
                <w:sz w:val="22"/>
                <w:szCs w:val="22"/>
              </w:rPr>
            </w:pPr>
            <w:r w:rsidRPr="00BC2441">
              <w:rPr>
                <w:rFonts w:ascii="Times New Roman" w:hAnsi="Times New Roman" w:cs="Times New Roman"/>
                <w:sz w:val="22"/>
                <w:szCs w:val="22"/>
              </w:rPr>
              <w:t>при необходимости восстановление штукатурного слоя или окраска металличе</w:t>
            </w:r>
            <w:r w:rsidR="001F4B06" w:rsidRPr="00BC2441">
              <w:rPr>
                <w:rFonts w:ascii="Times New Roman" w:hAnsi="Times New Roman" w:cs="Times New Roman"/>
                <w:sz w:val="22"/>
                <w:szCs w:val="22"/>
              </w:rPr>
              <w:t>ских косоуров краской</w:t>
            </w:r>
            <w:r w:rsidRPr="00BC2441">
              <w:rPr>
                <w:rFonts w:ascii="Times New Roman" w:hAnsi="Times New Roman" w:cs="Times New Roman"/>
                <w:sz w:val="22"/>
                <w:szCs w:val="22"/>
              </w:rPr>
              <w:t>;</w:t>
            </w:r>
          </w:p>
        </w:tc>
      </w:tr>
      <w:tr w:rsidR="0075345C" w:rsidRPr="00BC2441" w:rsidTr="001F4B06">
        <w:trPr>
          <w:cantSplit/>
          <w:trHeight w:val="736"/>
        </w:trPr>
        <w:tc>
          <w:tcPr>
            <w:tcW w:w="6435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75345C" w:rsidRPr="00BC2441" w:rsidRDefault="0075345C" w:rsidP="0024456C">
            <w:pPr>
              <w:pStyle w:val="ConsPlusNormal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C2441">
              <w:rPr>
                <w:rFonts w:ascii="Times New Roman" w:hAnsi="Times New Roman" w:cs="Times New Roman"/>
                <w:sz w:val="22"/>
                <w:szCs w:val="22"/>
              </w:rPr>
              <w:t xml:space="preserve">проверка состояния </w:t>
            </w:r>
            <w:r w:rsidR="0024456C" w:rsidRPr="00BC2441">
              <w:rPr>
                <w:rFonts w:ascii="Times New Roman" w:hAnsi="Times New Roman" w:cs="Times New Roman"/>
                <w:sz w:val="22"/>
                <w:szCs w:val="22"/>
              </w:rPr>
              <w:t>деревянных поверхностей</w:t>
            </w:r>
            <w:r w:rsidR="001F4B06" w:rsidRPr="00BC2441">
              <w:rPr>
                <w:rFonts w:ascii="Times New Roman" w:hAnsi="Times New Roman" w:cs="Times New Roman"/>
                <w:sz w:val="22"/>
                <w:szCs w:val="22"/>
              </w:rPr>
              <w:t xml:space="preserve"> лестниц</w:t>
            </w:r>
            <w:r w:rsidR="0024456C" w:rsidRPr="00BC2441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</w:t>
            </w:r>
            <w:r w:rsidR="0024456C" w:rsidRPr="00BC2441">
              <w:rPr>
                <w:rFonts w:ascii="Times New Roman" w:hAnsi="Times New Roman" w:cs="Times New Roman"/>
                <w:sz w:val="22"/>
                <w:szCs w:val="22"/>
              </w:rPr>
              <w:t>в домах с деревянными лестницами.</w:t>
            </w:r>
          </w:p>
        </w:tc>
        <w:tc>
          <w:tcPr>
            <w:tcW w:w="384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AE0414" w:rsidRDefault="00AE0414" w:rsidP="001F4B06">
            <w:pPr>
              <w:pStyle w:val="ConsPlusCell"/>
              <w:widowControl/>
              <w:rPr>
                <w:rFonts w:ascii="Times New Roman" w:hAnsi="Times New Roman" w:cs="Times New Roman"/>
                <w:sz w:val="22"/>
                <w:szCs w:val="22"/>
              </w:rPr>
            </w:pPr>
            <w:r w:rsidRPr="00BC2441">
              <w:rPr>
                <w:rFonts w:ascii="Times New Roman" w:hAnsi="Times New Roman" w:cs="Times New Roman"/>
                <w:sz w:val="22"/>
                <w:szCs w:val="22"/>
              </w:rPr>
              <w:t>два раза в год (весной и осенью);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  <w:p w:rsidR="0075345C" w:rsidRPr="00BC2441" w:rsidRDefault="0024456C" w:rsidP="001F4B06">
            <w:pPr>
              <w:pStyle w:val="ConsPlusCell"/>
              <w:widowControl/>
              <w:rPr>
                <w:rFonts w:ascii="Times New Roman" w:hAnsi="Times New Roman" w:cs="Times New Roman"/>
                <w:sz w:val="22"/>
                <w:szCs w:val="22"/>
              </w:rPr>
            </w:pPr>
            <w:r w:rsidRPr="00BC2441">
              <w:rPr>
                <w:rFonts w:ascii="Times New Roman" w:hAnsi="Times New Roman" w:cs="Times New Roman"/>
                <w:sz w:val="22"/>
                <w:szCs w:val="22"/>
              </w:rPr>
              <w:t>при необходимости обработка деревянных поверхностей ан</w:t>
            </w:r>
            <w:r w:rsidR="001F4B06" w:rsidRPr="00BC2441">
              <w:rPr>
                <w:rFonts w:ascii="Times New Roman" w:hAnsi="Times New Roman" w:cs="Times New Roman"/>
                <w:sz w:val="22"/>
                <w:szCs w:val="22"/>
              </w:rPr>
              <w:t xml:space="preserve">тисептическими </w:t>
            </w:r>
            <w:r w:rsidRPr="00BC2441">
              <w:rPr>
                <w:rFonts w:ascii="Times New Roman" w:hAnsi="Times New Roman" w:cs="Times New Roman"/>
                <w:sz w:val="22"/>
                <w:szCs w:val="22"/>
              </w:rPr>
              <w:t>составами</w:t>
            </w:r>
            <w:r w:rsidR="006E1EDC">
              <w:rPr>
                <w:rFonts w:ascii="Times New Roman" w:hAnsi="Times New Roman" w:cs="Times New Roman"/>
                <w:sz w:val="22"/>
                <w:szCs w:val="22"/>
              </w:rPr>
              <w:t>;</w:t>
            </w:r>
            <w:r w:rsidRPr="00BC244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</w:tr>
      <w:tr w:rsidR="0075345C" w:rsidRPr="00BC2441" w:rsidTr="00E309D9">
        <w:trPr>
          <w:cantSplit/>
          <w:trHeight w:val="239"/>
        </w:trPr>
        <w:tc>
          <w:tcPr>
            <w:tcW w:w="10283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75345C" w:rsidRPr="00BC2441" w:rsidRDefault="0075345C" w:rsidP="00E309D9">
            <w:pPr>
              <w:pStyle w:val="ConsPlusNormal"/>
              <w:jc w:val="both"/>
              <w:rPr>
                <w:rFonts w:ascii="Times New Roman" w:hAnsi="Times New Roman" w:cs="Times New Roman"/>
                <w:b/>
                <w:sz w:val="22"/>
                <w:szCs w:val="22"/>
                <w:u w:val="single"/>
              </w:rPr>
            </w:pPr>
            <w:r w:rsidRPr="00BC2441">
              <w:rPr>
                <w:rFonts w:ascii="Times New Roman" w:hAnsi="Times New Roman" w:cs="Times New Roman"/>
                <w:b/>
                <w:sz w:val="22"/>
                <w:szCs w:val="22"/>
                <w:u w:val="single"/>
              </w:rPr>
              <w:t>8) Работы, выполняемые в целях надлежащего содержания фасадов многоквартирных домов:</w:t>
            </w:r>
          </w:p>
        </w:tc>
      </w:tr>
      <w:tr w:rsidR="00020576" w:rsidRPr="00BC2441" w:rsidTr="006E1EDC">
        <w:trPr>
          <w:cantSplit/>
          <w:trHeight w:val="818"/>
        </w:trPr>
        <w:tc>
          <w:tcPr>
            <w:tcW w:w="6435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20576" w:rsidRPr="00BC2441" w:rsidRDefault="00020576" w:rsidP="00AE0414">
            <w:pPr>
              <w:pStyle w:val="ConsPlusNormal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C2441">
              <w:rPr>
                <w:rFonts w:ascii="Times New Roman" w:hAnsi="Times New Roman" w:cs="Times New Roman"/>
                <w:sz w:val="22"/>
                <w:szCs w:val="22"/>
              </w:rPr>
              <w:t>выявление нарушений отделки фасадов и их отдельных элементов, ослабления связи отделочных слоев со стенами, нарушений сплошности и герметичности наружных водостоков;</w:t>
            </w:r>
          </w:p>
        </w:tc>
        <w:tc>
          <w:tcPr>
            <w:tcW w:w="3848" w:type="dxa"/>
            <w:vMerge w:val="restart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020576" w:rsidRPr="00BC2441" w:rsidRDefault="006E1EDC" w:rsidP="006E1EDC">
            <w:pPr>
              <w:pStyle w:val="ConsPlusCell"/>
              <w:widowControl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д</w:t>
            </w:r>
            <w:r w:rsidR="00020576" w:rsidRPr="00BC2441">
              <w:rPr>
                <w:rFonts w:ascii="Times New Roman" w:hAnsi="Times New Roman" w:cs="Times New Roman"/>
                <w:sz w:val="22"/>
                <w:szCs w:val="22"/>
              </w:rPr>
              <w:t>ва раза в год (весной и осенью). При выявлении повреждений и нарушений - разработка плана восстановительных работ (при необходимости), про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ведение восстановительных работ;</w:t>
            </w:r>
          </w:p>
        </w:tc>
      </w:tr>
      <w:tr w:rsidR="00020576" w:rsidRPr="00BC2441" w:rsidTr="007F535E">
        <w:trPr>
          <w:cantSplit/>
          <w:trHeight w:val="246"/>
        </w:trPr>
        <w:tc>
          <w:tcPr>
            <w:tcW w:w="6435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20576" w:rsidRPr="00BC2441" w:rsidRDefault="00020576" w:rsidP="007F535E">
            <w:pPr>
              <w:pStyle w:val="ConsPlusNormal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C2441">
              <w:rPr>
                <w:rFonts w:ascii="Times New Roman" w:hAnsi="Times New Roman" w:cs="Times New Roman"/>
                <w:sz w:val="22"/>
                <w:szCs w:val="22"/>
              </w:rPr>
              <w:t>контроль состояния и работоспособности подсветки входов в подъезды;</w:t>
            </w:r>
          </w:p>
        </w:tc>
        <w:tc>
          <w:tcPr>
            <w:tcW w:w="3848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020576" w:rsidRPr="00BC2441" w:rsidRDefault="00020576" w:rsidP="006A02A0">
            <w:pPr>
              <w:pStyle w:val="ConsPlusCell"/>
              <w:widowControl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20576" w:rsidRPr="00BC2441" w:rsidTr="00AF4B23">
        <w:trPr>
          <w:cantSplit/>
          <w:trHeight w:val="675"/>
        </w:trPr>
        <w:tc>
          <w:tcPr>
            <w:tcW w:w="6435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20576" w:rsidRPr="00BC2441" w:rsidRDefault="00020576" w:rsidP="00A4749C">
            <w:pPr>
              <w:pStyle w:val="ConsPlusNormal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C2441">
              <w:rPr>
                <w:rFonts w:ascii="Times New Roman" w:hAnsi="Times New Roman" w:cs="Times New Roman"/>
                <w:sz w:val="22"/>
                <w:szCs w:val="22"/>
              </w:rPr>
              <w:t>выявление нарушений и эксплуатационных качеств несущих конструкций, гидроизоляции, элементов металлических ограждений на балконах, лоджиях и козырьках;</w:t>
            </w:r>
          </w:p>
        </w:tc>
        <w:tc>
          <w:tcPr>
            <w:tcW w:w="3848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020576" w:rsidRPr="00BC2441" w:rsidRDefault="00020576" w:rsidP="006A02A0">
            <w:pPr>
              <w:pStyle w:val="ConsPlusCell"/>
              <w:widowControl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20576" w:rsidRPr="00BC2441" w:rsidTr="00AF4B23">
        <w:trPr>
          <w:cantSplit/>
          <w:trHeight w:val="699"/>
        </w:trPr>
        <w:tc>
          <w:tcPr>
            <w:tcW w:w="6435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20576" w:rsidRPr="00BC2441" w:rsidRDefault="00020576" w:rsidP="00A4749C">
            <w:pPr>
              <w:pStyle w:val="ConsPlusNormal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C2441">
              <w:rPr>
                <w:rFonts w:ascii="Times New Roman" w:hAnsi="Times New Roman" w:cs="Times New Roman"/>
                <w:sz w:val="22"/>
                <w:szCs w:val="22"/>
              </w:rPr>
              <w:t>контроль состояния и восстановление или замена отдельных элементов крылец и зонтов над входами в здание, в подвалы и над балконами;</w:t>
            </w:r>
          </w:p>
        </w:tc>
        <w:tc>
          <w:tcPr>
            <w:tcW w:w="3848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020576" w:rsidRPr="00BC2441" w:rsidRDefault="00020576" w:rsidP="006A02A0">
            <w:pPr>
              <w:pStyle w:val="ConsPlusCell"/>
              <w:widowControl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20576" w:rsidRPr="00BC2441" w:rsidTr="00AF4B23">
        <w:trPr>
          <w:cantSplit/>
          <w:trHeight w:val="695"/>
        </w:trPr>
        <w:tc>
          <w:tcPr>
            <w:tcW w:w="6435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20576" w:rsidRPr="00BC2441" w:rsidRDefault="00020576" w:rsidP="00A4749C">
            <w:pPr>
              <w:pStyle w:val="ConsPlusNormal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C2441">
              <w:rPr>
                <w:rFonts w:ascii="Times New Roman" w:hAnsi="Times New Roman" w:cs="Times New Roman"/>
                <w:sz w:val="22"/>
                <w:szCs w:val="22"/>
              </w:rPr>
              <w:t>контроль состояния и восстановление плотности притворов входных дверей, самозакрывающихся устройств (доводчики, пружины), ограничителей хода дверей (остановы);</w:t>
            </w:r>
          </w:p>
        </w:tc>
        <w:tc>
          <w:tcPr>
            <w:tcW w:w="3848" w:type="dxa"/>
            <w:vMerge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20576" w:rsidRPr="00BC2441" w:rsidRDefault="00020576" w:rsidP="006A02A0">
            <w:pPr>
              <w:pStyle w:val="ConsPlusCell"/>
              <w:widowControl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75345C" w:rsidRPr="00BC2441" w:rsidTr="002A4574">
        <w:trPr>
          <w:cantSplit/>
          <w:trHeight w:val="266"/>
        </w:trPr>
        <w:tc>
          <w:tcPr>
            <w:tcW w:w="10283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75345C" w:rsidRPr="00BC2441" w:rsidRDefault="0075345C" w:rsidP="002A4574">
            <w:pPr>
              <w:pStyle w:val="ConsPlusCell"/>
              <w:widowControl/>
              <w:rPr>
                <w:rFonts w:ascii="Times New Roman" w:hAnsi="Times New Roman" w:cs="Times New Roman"/>
                <w:b/>
                <w:sz w:val="22"/>
                <w:szCs w:val="22"/>
                <w:u w:val="single"/>
              </w:rPr>
            </w:pPr>
            <w:r w:rsidRPr="00BC2441">
              <w:rPr>
                <w:rFonts w:ascii="Times New Roman" w:hAnsi="Times New Roman" w:cs="Times New Roman"/>
                <w:b/>
                <w:sz w:val="22"/>
                <w:szCs w:val="22"/>
                <w:u w:val="single"/>
              </w:rPr>
              <w:t>9) Работы, выполняемые в целях надлежащего содержания перегородок в многоквартирных домах:</w:t>
            </w:r>
          </w:p>
        </w:tc>
      </w:tr>
      <w:tr w:rsidR="00020576" w:rsidRPr="00BC2441" w:rsidTr="006E1EDC">
        <w:trPr>
          <w:cantSplit/>
          <w:trHeight w:val="1124"/>
        </w:trPr>
        <w:tc>
          <w:tcPr>
            <w:tcW w:w="6435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20576" w:rsidRPr="00BC2441" w:rsidRDefault="00020576" w:rsidP="00AE0414">
            <w:pPr>
              <w:pStyle w:val="ConsPlusNormal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C2441">
              <w:rPr>
                <w:rFonts w:ascii="Times New Roman" w:hAnsi="Times New Roman" w:cs="Times New Roman"/>
                <w:sz w:val="22"/>
                <w:szCs w:val="22"/>
              </w:rPr>
              <w:t>выявление зыбкости, выпучивания, наличия трещин в теле перегородок и в местах сопряжения между собой и с капитальными стенами, перекрытиями, отопительными панелями, дверными коробками, в местах установки санитарно-технических приборов и прохождения различных трубопроводов;</w:t>
            </w:r>
          </w:p>
        </w:tc>
        <w:tc>
          <w:tcPr>
            <w:tcW w:w="3848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020576" w:rsidRPr="00BC2441" w:rsidRDefault="006E1EDC" w:rsidP="006E1EDC">
            <w:pPr>
              <w:pStyle w:val="ConsPlusCell"/>
              <w:widowControl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д</w:t>
            </w:r>
            <w:r w:rsidR="00020576" w:rsidRPr="00BC2441">
              <w:rPr>
                <w:rFonts w:ascii="Times New Roman" w:hAnsi="Times New Roman" w:cs="Times New Roman"/>
                <w:sz w:val="22"/>
                <w:szCs w:val="22"/>
              </w:rPr>
              <w:t>ва раза в год (весной и осенью). При выявлении повреждений и нарушений - разработка плана восстановительных работ (при необходимости), проведение восстановительных работ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;</w:t>
            </w:r>
          </w:p>
        </w:tc>
      </w:tr>
      <w:tr w:rsidR="0075345C" w:rsidRPr="00BC2441" w:rsidTr="002A4574">
        <w:trPr>
          <w:cantSplit/>
          <w:trHeight w:val="252"/>
        </w:trPr>
        <w:tc>
          <w:tcPr>
            <w:tcW w:w="10283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75345C" w:rsidRPr="00BC2441" w:rsidRDefault="0075345C" w:rsidP="002A4574">
            <w:pPr>
              <w:pStyle w:val="ConsPlusCell"/>
              <w:widowControl/>
              <w:rPr>
                <w:rFonts w:ascii="Times New Roman" w:hAnsi="Times New Roman" w:cs="Times New Roman"/>
                <w:b/>
                <w:sz w:val="22"/>
                <w:szCs w:val="22"/>
                <w:u w:val="single"/>
              </w:rPr>
            </w:pPr>
            <w:r w:rsidRPr="00BC2441">
              <w:rPr>
                <w:rFonts w:ascii="Times New Roman" w:hAnsi="Times New Roman" w:cs="Times New Roman"/>
                <w:b/>
                <w:sz w:val="22"/>
                <w:szCs w:val="22"/>
                <w:u w:val="single"/>
              </w:rPr>
              <w:t xml:space="preserve">10) Работы, выполняемые в целях надлежащего содержания </w:t>
            </w:r>
            <w:r w:rsidR="00AE3228" w:rsidRPr="00BC2441">
              <w:rPr>
                <w:rFonts w:ascii="Times New Roman" w:hAnsi="Times New Roman" w:cs="Times New Roman"/>
                <w:b/>
                <w:sz w:val="22"/>
                <w:szCs w:val="22"/>
                <w:u w:val="single"/>
              </w:rPr>
              <w:t xml:space="preserve"> </w:t>
            </w:r>
            <w:r w:rsidRPr="00BC2441">
              <w:rPr>
                <w:rFonts w:ascii="Times New Roman" w:hAnsi="Times New Roman" w:cs="Times New Roman"/>
                <w:b/>
                <w:sz w:val="22"/>
                <w:szCs w:val="22"/>
                <w:u w:val="single"/>
              </w:rPr>
              <w:t xml:space="preserve">внутренней отделки многоквартирных домов: </w:t>
            </w:r>
          </w:p>
        </w:tc>
      </w:tr>
      <w:tr w:rsidR="0075345C" w:rsidRPr="00BC2441" w:rsidTr="00BB6328">
        <w:trPr>
          <w:cantSplit/>
          <w:trHeight w:val="942"/>
        </w:trPr>
        <w:tc>
          <w:tcPr>
            <w:tcW w:w="6435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75345C" w:rsidRPr="00BC2441" w:rsidRDefault="0075345C" w:rsidP="00AE3228">
            <w:pPr>
              <w:pStyle w:val="ConsPlusNormal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C2441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 xml:space="preserve">проверка состояния внутренней отделки. </w:t>
            </w:r>
          </w:p>
        </w:tc>
        <w:tc>
          <w:tcPr>
            <w:tcW w:w="384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75345C" w:rsidRPr="00BC2441" w:rsidRDefault="006E1EDC" w:rsidP="00AE3228">
            <w:pPr>
              <w:pStyle w:val="ConsPlusCell"/>
              <w:widowControl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д</w:t>
            </w:r>
            <w:r w:rsidR="00AE3228" w:rsidRPr="00BC2441">
              <w:rPr>
                <w:rFonts w:ascii="Times New Roman" w:hAnsi="Times New Roman" w:cs="Times New Roman"/>
                <w:sz w:val="22"/>
                <w:szCs w:val="22"/>
              </w:rPr>
              <w:t>ва раза в год (весной и осенью). При наличии угрозы обрушения отделочных слоев или нарушения защитных свойств отделки по отношению к несущим конструкциям и инженерному оборудованию - устранение выявленных нарушений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;</w:t>
            </w:r>
          </w:p>
        </w:tc>
      </w:tr>
      <w:tr w:rsidR="0075345C" w:rsidRPr="00BC2441" w:rsidTr="002A4574">
        <w:trPr>
          <w:cantSplit/>
          <w:trHeight w:val="430"/>
        </w:trPr>
        <w:tc>
          <w:tcPr>
            <w:tcW w:w="10283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75345C" w:rsidRPr="00BC2441" w:rsidRDefault="0075345C" w:rsidP="002A4574">
            <w:pPr>
              <w:pStyle w:val="ConsPlusCell"/>
              <w:widowControl/>
              <w:rPr>
                <w:rFonts w:ascii="Times New Roman" w:hAnsi="Times New Roman" w:cs="Times New Roman"/>
                <w:b/>
                <w:sz w:val="22"/>
                <w:szCs w:val="22"/>
                <w:u w:val="single"/>
              </w:rPr>
            </w:pPr>
            <w:r w:rsidRPr="00BC2441">
              <w:rPr>
                <w:rFonts w:ascii="Times New Roman" w:hAnsi="Times New Roman" w:cs="Times New Roman"/>
                <w:b/>
                <w:sz w:val="22"/>
                <w:szCs w:val="22"/>
                <w:u w:val="single"/>
              </w:rPr>
              <w:t>11) Работы, выполняемые в целях надлежащего содержания полов помещений, относящихся к общему имуществу в многоквартирном доме:</w:t>
            </w:r>
          </w:p>
        </w:tc>
      </w:tr>
      <w:tr w:rsidR="0075345C" w:rsidRPr="00BC2441" w:rsidTr="00BB6328">
        <w:trPr>
          <w:cantSplit/>
          <w:trHeight w:val="942"/>
        </w:trPr>
        <w:tc>
          <w:tcPr>
            <w:tcW w:w="6435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75345C" w:rsidRPr="00BC2441" w:rsidRDefault="00AE3228" w:rsidP="00AE3228">
            <w:pPr>
              <w:pStyle w:val="ConsPlusNormal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C2441">
              <w:rPr>
                <w:rFonts w:ascii="Times New Roman" w:hAnsi="Times New Roman" w:cs="Times New Roman"/>
                <w:sz w:val="22"/>
                <w:szCs w:val="22"/>
              </w:rPr>
              <w:t>П</w:t>
            </w:r>
            <w:r w:rsidR="0075345C" w:rsidRPr="00BC2441">
              <w:rPr>
                <w:rFonts w:ascii="Times New Roman" w:hAnsi="Times New Roman" w:cs="Times New Roman"/>
                <w:sz w:val="22"/>
                <w:szCs w:val="22"/>
              </w:rPr>
              <w:t>роверка состояния основания, поверхностного слоя и работоспособности системы вентиляции (для деревянных полов);</w:t>
            </w:r>
          </w:p>
          <w:p w:rsidR="0075345C" w:rsidRPr="00BC2441" w:rsidRDefault="0075345C" w:rsidP="002A4574">
            <w:pPr>
              <w:pStyle w:val="ConsPlusNormal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4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75345C" w:rsidRPr="00BC2441" w:rsidRDefault="006E1EDC" w:rsidP="00AE3228">
            <w:pPr>
              <w:pStyle w:val="ConsPlusCell"/>
              <w:widowControl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д</w:t>
            </w:r>
            <w:r w:rsidR="00AE3228" w:rsidRPr="00BC2441">
              <w:rPr>
                <w:rFonts w:ascii="Times New Roman" w:hAnsi="Times New Roman" w:cs="Times New Roman"/>
                <w:sz w:val="22"/>
                <w:szCs w:val="22"/>
              </w:rPr>
              <w:t>ва раза в год (весной и осенью). При выявлении повреждений и нарушений - разработка плана восстановительных работ (при необходимости), проведение восстановительных работ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;</w:t>
            </w:r>
          </w:p>
        </w:tc>
      </w:tr>
      <w:tr w:rsidR="0075345C" w:rsidRPr="00BC2441" w:rsidTr="002A4574">
        <w:trPr>
          <w:cantSplit/>
          <w:trHeight w:val="412"/>
        </w:trPr>
        <w:tc>
          <w:tcPr>
            <w:tcW w:w="10283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75345C" w:rsidRPr="00BC2441" w:rsidRDefault="0075345C" w:rsidP="002A4574">
            <w:pPr>
              <w:pStyle w:val="ConsPlusCell"/>
              <w:widowControl/>
              <w:rPr>
                <w:rFonts w:ascii="Times New Roman" w:hAnsi="Times New Roman" w:cs="Times New Roman"/>
                <w:b/>
                <w:sz w:val="22"/>
                <w:szCs w:val="22"/>
                <w:u w:val="single"/>
              </w:rPr>
            </w:pPr>
            <w:r w:rsidRPr="00BC2441">
              <w:rPr>
                <w:rFonts w:ascii="Times New Roman" w:hAnsi="Times New Roman" w:cs="Times New Roman"/>
                <w:b/>
                <w:sz w:val="22"/>
                <w:szCs w:val="22"/>
                <w:u w:val="single"/>
              </w:rPr>
              <w:t>12) Работы, выполняемые в целях надлежащего содержания оконных и дверных заполнений помещений, относящихся к общему имуществу в многоквартирном доме:</w:t>
            </w:r>
          </w:p>
        </w:tc>
      </w:tr>
      <w:tr w:rsidR="0075345C" w:rsidRPr="00BC2441" w:rsidTr="00BB6328">
        <w:trPr>
          <w:cantSplit/>
          <w:trHeight w:val="942"/>
        </w:trPr>
        <w:tc>
          <w:tcPr>
            <w:tcW w:w="6435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75345C" w:rsidRPr="00BC2441" w:rsidRDefault="0075345C" w:rsidP="00AE3228">
            <w:pPr>
              <w:pStyle w:val="ConsPlusNormal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C2441">
              <w:rPr>
                <w:rFonts w:ascii="Times New Roman" w:hAnsi="Times New Roman" w:cs="Times New Roman"/>
                <w:sz w:val="22"/>
                <w:szCs w:val="22"/>
              </w:rPr>
              <w:t>проверка целостности оконных и дверных заполнений, плотности притворов, механической прочности и работоспособности фурнитуры элементов оконных и дверных заполнений в помещениях, относящихся к общему имуществу в многоквартирном доме;</w:t>
            </w:r>
          </w:p>
          <w:p w:rsidR="0075345C" w:rsidRPr="00BC2441" w:rsidRDefault="0075345C" w:rsidP="00EA2548">
            <w:pPr>
              <w:pStyle w:val="ConsPlusNormal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4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75345C" w:rsidRPr="00BC2441" w:rsidRDefault="006E1EDC" w:rsidP="00AE3228">
            <w:pPr>
              <w:pStyle w:val="ConsPlusCell"/>
              <w:widowControl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д</w:t>
            </w:r>
            <w:r w:rsidR="00AE3228" w:rsidRPr="00BC2441">
              <w:rPr>
                <w:rFonts w:ascii="Times New Roman" w:hAnsi="Times New Roman" w:cs="Times New Roman"/>
                <w:sz w:val="22"/>
                <w:szCs w:val="22"/>
              </w:rPr>
              <w:t>ва раза в год (весной и осенью). П</w:t>
            </w:r>
            <w:r w:rsidR="0075345C" w:rsidRPr="00BC2441">
              <w:rPr>
                <w:rFonts w:ascii="Times New Roman" w:hAnsi="Times New Roman" w:cs="Times New Roman"/>
                <w:sz w:val="22"/>
                <w:szCs w:val="22"/>
              </w:rPr>
              <w:t>ри выявлении нарушений в отопительный период - незамедлительный ремонт. В остальных случаях - разработка плана восстановительных работ (при необходимости), про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ведение восстановительных работ;</w:t>
            </w:r>
          </w:p>
        </w:tc>
      </w:tr>
      <w:tr w:rsidR="00674C28" w:rsidRPr="00BC2441" w:rsidTr="00AE0414">
        <w:trPr>
          <w:cantSplit/>
          <w:trHeight w:val="585"/>
        </w:trPr>
        <w:tc>
          <w:tcPr>
            <w:tcW w:w="10283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674C28" w:rsidRPr="00BC2441" w:rsidRDefault="00674C28" w:rsidP="00AF4B23">
            <w:pPr>
              <w:pStyle w:val="ConsPlusNormal"/>
              <w:outlineLvl w:val="1"/>
              <w:rPr>
                <w:rFonts w:ascii="Times New Roman" w:hAnsi="Times New Roman" w:cs="Times New Roman"/>
                <w:b/>
                <w:sz w:val="22"/>
                <w:szCs w:val="22"/>
                <w:u w:val="single"/>
              </w:rPr>
            </w:pPr>
            <w:r w:rsidRPr="00BC2441">
              <w:rPr>
                <w:rFonts w:ascii="Times New Roman" w:hAnsi="Times New Roman" w:cs="Times New Roman"/>
                <w:b/>
                <w:sz w:val="22"/>
                <w:szCs w:val="22"/>
                <w:u w:val="single"/>
              </w:rPr>
              <w:t>II. Работы, необходимые для надлежащего содержания оборудования и систем инженерно-технического обеспечения, входящих в состав общего имущества в многоквартирном доме</w:t>
            </w:r>
          </w:p>
        </w:tc>
      </w:tr>
      <w:tr w:rsidR="00674C28" w:rsidRPr="00BC2441" w:rsidTr="00EA2548">
        <w:trPr>
          <w:cantSplit/>
          <w:trHeight w:val="421"/>
        </w:trPr>
        <w:tc>
          <w:tcPr>
            <w:tcW w:w="10283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674C28" w:rsidRPr="00BC2441" w:rsidRDefault="00674C28" w:rsidP="00674C28">
            <w:pPr>
              <w:pStyle w:val="ConsPlusCell"/>
              <w:widowControl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BC2441">
              <w:rPr>
                <w:rFonts w:ascii="Times New Roman" w:hAnsi="Times New Roman" w:cs="Times New Roman"/>
                <w:b/>
                <w:sz w:val="22"/>
                <w:szCs w:val="22"/>
              </w:rPr>
              <w:t>13) Работы, выполняемые в целях надлежащего содержания систем</w:t>
            </w:r>
            <w:r w:rsidR="004746F7" w:rsidRPr="00BC2441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</w:t>
            </w:r>
            <w:r w:rsidRPr="00BC2441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вентиляции в  многоквартирном доме:</w:t>
            </w:r>
          </w:p>
        </w:tc>
      </w:tr>
      <w:tr w:rsidR="00674C28" w:rsidRPr="00BC2441" w:rsidTr="00BB6328">
        <w:trPr>
          <w:cantSplit/>
          <w:trHeight w:val="942"/>
        </w:trPr>
        <w:tc>
          <w:tcPr>
            <w:tcW w:w="6435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674C28" w:rsidRPr="00BC2441" w:rsidRDefault="00674C28" w:rsidP="00674C28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BC2441">
              <w:rPr>
                <w:rFonts w:ascii="Times New Roman" w:hAnsi="Times New Roman" w:cs="Times New Roman"/>
                <w:sz w:val="22"/>
                <w:szCs w:val="22"/>
              </w:rPr>
              <w:t>техническое обслуживание систем вентиляции и</w:t>
            </w:r>
            <w:r w:rsidR="004746F7" w:rsidRPr="00BC244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BC2441">
              <w:rPr>
                <w:rFonts w:ascii="Times New Roman" w:hAnsi="Times New Roman" w:cs="Times New Roman"/>
                <w:sz w:val="22"/>
                <w:szCs w:val="22"/>
              </w:rPr>
              <w:t>определение работоспособности оборудования и элементов систем;</w:t>
            </w:r>
          </w:p>
        </w:tc>
        <w:tc>
          <w:tcPr>
            <w:tcW w:w="384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674C28" w:rsidRPr="00BC2441" w:rsidRDefault="006E1EDC" w:rsidP="00E84378">
            <w:pPr>
              <w:pStyle w:val="ConsPlusCell"/>
              <w:widowControl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п</w:t>
            </w:r>
            <w:r w:rsidR="004746F7" w:rsidRPr="00BC2441">
              <w:rPr>
                <w:rFonts w:ascii="Times New Roman" w:hAnsi="Times New Roman" w:cs="Times New Roman"/>
                <w:sz w:val="22"/>
                <w:szCs w:val="22"/>
              </w:rPr>
              <w:t xml:space="preserve">роверка исправности </w:t>
            </w:r>
            <w:r w:rsidR="00E84378" w:rsidRPr="00BC2441">
              <w:rPr>
                <w:rFonts w:ascii="Times New Roman" w:hAnsi="Times New Roman" w:cs="Times New Roman"/>
                <w:sz w:val="22"/>
                <w:szCs w:val="22"/>
              </w:rPr>
              <w:t>вентиляции</w:t>
            </w:r>
            <w:r w:rsidR="004746F7" w:rsidRPr="00BC2441">
              <w:rPr>
                <w:rFonts w:ascii="Times New Roman" w:hAnsi="Times New Roman" w:cs="Times New Roman"/>
                <w:sz w:val="22"/>
                <w:szCs w:val="22"/>
              </w:rPr>
              <w:t xml:space="preserve"> три раза в год (до начала отопительного периода, во время отопительного период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а и после отопительного периода</w:t>
            </w:r>
            <w:r w:rsidR="004746F7" w:rsidRPr="00BC2441">
              <w:rPr>
                <w:rFonts w:ascii="Times New Roman" w:hAnsi="Times New Roman" w:cs="Times New Roman"/>
                <w:sz w:val="22"/>
                <w:szCs w:val="22"/>
              </w:rPr>
              <w:t>)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;</w:t>
            </w:r>
          </w:p>
        </w:tc>
      </w:tr>
      <w:tr w:rsidR="00620F3A" w:rsidRPr="00BC2441" w:rsidTr="00AF4B23">
        <w:trPr>
          <w:cantSplit/>
          <w:trHeight w:val="942"/>
        </w:trPr>
        <w:tc>
          <w:tcPr>
            <w:tcW w:w="6435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620F3A" w:rsidRPr="00BC2441" w:rsidRDefault="00620F3A" w:rsidP="00620F3A">
            <w:pPr>
              <w:pStyle w:val="ConsPlusNormal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C2441">
              <w:rPr>
                <w:rFonts w:ascii="Times New Roman" w:hAnsi="Times New Roman" w:cs="Times New Roman"/>
                <w:sz w:val="22"/>
                <w:szCs w:val="22"/>
              </w:rPr>
              <w:t>устранение неплотностей в вентиляционных каналах, устранение засоров в каналах, замена дефективных вытяжных решеток и их креплений;</w:t>
            </w:r>
          </w:p>
        </w:tc>
        <w:tc>
          <w:tcPr>
            <w:tcW w:w="3848" w:type="dxa"/>
            <w:vMerge w:val="restart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620F3A" w:rsidRPr="00BC2441" w:rsidRDefault="006E1EDC" w:rsidP="00620F3A">
            <w:pPr>
              <w:pStyle w:val="ConsPlusCell"/>
              <w:widowControl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п</w:t>
            </w:r>
            <w:r w:rsidR="00AE0414">
              <w:rPr>
                <w:rFonts w:ascii="Times New Roman" w:hAnsi="Times New Roman" w:cs="Times New Roman"/>
                <w:sz w:val="22"/>
                <w:szCs w:val="22"/>
              </w:rPr>
              <w:t>о результатам проверок</w:t>
            </w:r>
            <w:r w:rsidR="004D5767" w:rsidRPr="00BC2441">
              <w:rPr>
                <w:rFonts w:ascii="Times New Roman" w:hAnsi="Times New Roman" w:cs="Times New Roman"/>
                <w:sz w:val="22"/>
                <w:szCs w:val="22"/>
              </w:rPr>
              <w:t xml:space="preserve">. </w:t>
            </w:r>
            <w:r w:rsidR="00620F3A" w:rsidRPr="00BC2441">
              <w:rPr>
                <w:rFonts w:ascii="Times New Roman" w:hAnsi="Times New Roman" w:cs="Times New Roman"/>
                <w:sz w:val="22"/>
                <w:szCs w:val="22"/>
              </w:rPr>
              <w:t>При выявлении повреждений и нарушений - разработка плана восстановительных работ (при необходимости), про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ведение восстановительных работ;</w:t>
            </w:r>
          </w:p>
        </w:tc>
      </w:tr>
      <w:tr w:rsidR="00620F3A" w:rsidRPr="00BC2441" w:rsidTr="00AF4B23">
        <w:trPr>
          <w:cantSplit/>
          <w:trHeight w:val="733"/>
        </w:trPr>
        <w:tc>
          <w:tcPr>
            <w:tcW w:w="6435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620F3A" w:rsidRPr="00BC2441" w:rsidRDefault="00620F3A" w:rsidP="006A02A0">
            <w:pPr>
              <w:pStyle w:val="ConsPlusNormal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C2441">
              <w:rPr>
                <w:rFonts w:ascii="Times New Roman" w:hAnsi="Times New Roman" w:cs="Times New Roman"/>
                <w:sz w:val="22"/>
                <w:szCs w:val="22"/>
              </w:rPr>
              <w:t>контроль состояния и восстановление антикоррозионной окраски металлических вытяжных каналов, труб, поддонов и дефлекторов;</w:t>
            </w:r>
          </w:p>
        </w:tc>
        <w:tc>
          <w:tcPr>
            <w:tcW w:w="3848" w:type="dxa"/>
            <w:vMerge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620F3A" w:rsidRPr="00BC2441" w:rsidRDefault="00620F3A" w:rsidP="006A02A0">
            <w:pPr>
              <w:pStyle w:val="ConsPlusCell"/>
              <w:widowControl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74C28" w:rsidRPr="00BC2441" w:rsidTr="00B5356C">
        <w:trPr>
          <w:cantSplit/>
          <w:trHeight w:val="487"/>
        </w:trPr>
        <w:tc>
          <w:tcPr>
            <w:tcW w:w="10283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674C28" w:rsidRPr="00BC2441" w:rsidRDefault="00674C28" w:rsidP="00284549">
            <w:pPr>
              <w:pStyle w:val="ConsPlusCell"/>
              <w:widowControl/>
              <w:rPr>
                <w:rFonts w:ascii="Times New Roman" w:hAnsi="Times New Roman" w:cs="Times New Roman"/>
                <w:sz w:val="22"/>
                <w:szCs w:val="22"/>
              </w:rPr>
            </w:pPr>
            <w:r w:rsidRPr="00BC2441">
              <w:rPr>
                <w:rFonts w:ascii="Times New Roman" w:hAnsi="Times New Roman" w:cs="Times New Roman"/>
                <w:b/>
                <w:sz w:val="22"/>
                <w:szCs w:val="22"/>
              </w:rPr>
              <w:t>1</w:t>
            </w:r>
            <w:r w:rsidR="00284549" w:rsidRPr="00BC2441">
              <w:rPr>
                <w:rFonts w:ascii="Times New Roman" w:hAnsi="Times New Roman" w:cs="Times New Roman"/>
                <w:b/>
                <w:sz w:val="22"/>
                <w:szCs w:val="22"/>
              </w:rPr>
              <w:t>4</w:t>
            </w:r>
            <w:r w:rsidRPr="00BC2441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) Работы, выполняемые в целях надлежащего содержания индивидуальных </w:t>
            </w:r>
            <w:r w:rsidR="004D5767" w:rsidRPr="00BC2441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</w:t>
            </w:r>
            <w:r w:rsidRPr="00BC2441">
              <w:rPr>
                <w:rFonts w:ascii="Times New Roman" w:hAnsi="Times New Roman" w:cs="Times New Roman"/>
                <w:b/>
                <w:sz w:val="22"/>
                <w:szCs w:val="22"/>
              </w:rPr>
              <w:t>тепловых пунктов в многоквартирных домах:</w:t>
            </w:r>
          </w:p>
        </w:tc>
      </w:tr>
      <w:tr w:rsidR="004D5767" w:rsidRPr="00BC2441" w:rsidTr="004D5767">
        <w:trPr>
          <w:cantSplit/>
          <w:trHeight w:val="942"/>
        </w:trPr>
        <w:tc>
          <w:tcPr>
            <w:tcW w:w="6435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4D5767" w:rsidRPr="00BC2441" w:rsidRDefault="004D5767" w:rsidP="00284549">
            <w:pPr>
              <w:pStyle w:val="ConsPlusNormal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C2441">
              <w:rPr>
                <w:rFonts w:ascii="Times New Roman" w:hAnsi="Times New Roman" w:cs="Times New Roman"/>
                <w:sz w:val="22"/>
                <w:szCs w:val="22"/>
              </w:rPr>
              <w:t>проверка исправности и работоспособности оборудования, выполнение наладочных и ремонтных работ на индивидуальных тепловых пунктах в многоквартирных домах;</w:t>
            </w:r>
          </w:p>
        </w:tc>
        <w:tc>
          <w:tcPr>
            <w:tcW w:w="3848" w:type="dxa"/>
            <w:vMerge w:val="restart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4D5767" w:rsidRPr="00BC2441" w:rsidRDefault="006E1EDC" w:rsidP="004D5767">
            <w:pPr>
              <w:pStyle w:val="ConsPlusCell"/>
              <w:widowControl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д</w:t>
            </w:r>
            <w:r w:rsidR="004D5767" w:rsidRPr="00BC2441">
              <w:rPr>
                <w:rFonts w:ascii="Times New Roman" w:hAnsi="Times New Roman" w:cs="Times New Roman"/>
                <w:sz w:val="22"/>
                <w:szCs w:val="22"/>
              </w:rPr>
              <w:t>ва раза в год (весной и осенью). При выявлении повреждений и нарушений - разработка плана восстановительных работ (при необходимости), проведение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восстановительных работ;</w:t>
            </w:r>
          </w:p>
        </w:tc>
      </w:tr>
      <w:tr w:rsidR="004D5767" w:rsidRPr="00BC2441" w:rsidTr="00AF4B23">
        <w:trPr>
          <w:cantSplit/>
          <w:trHeight w:val="942"/>
        </w:trPr>
        <w:tc>
          <w:tcPr>
            <w:tcW w:w="6435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4D5767" w:rsidRPr="00BC2441" w:rsidRDefault="004D5767" w:rsidP="00A4749C">
            <w:pPr>
              <w:pStyle w:val="ConsPlusNormal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C2441">
              <w:rPr>
                <w:rFonts w:ascii="Times New Roman" w:hAnsi="Times New Roman" w:cs="Times New Roman"/>
                <w:sz w:val="22"/>
                <w:szCs w:val="22"/>
              </w:rPr>
              <w:t>постоянный контроль параметров теплоносителя и воды (давления, температуры, расхода) и незамедлительное принятие мер к восстановлению требуемых параметров отопления и водоснабжения и герметичности оборудования;</w:t>
            </w:r>
          </w:p>
        </w:tc>
        <w:tc>
          <w:tcPr>
            <w:tcW w:w="3848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4D5767" w:rsidRPr="00BC2441" w:rsidRDefault="004D5767" w:rsidP="006A02A0">
            <w:pPr>
              <w:pStyle w:val="ConsPlusCell"/>
              <w:widowControl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4D5767" w:rsidRPr="00BC2441" w:rsidTr="00AF4B23">
        <w:trPr>
          <w:cantSplit/>
          <w:trHeight w:val="485"/>
        </w:trPr>
        <w:tc>
          <w:tcPr>
            <w:tcW w:w="6435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4D5767" w:rsidRPr="00BC2441" w:rsidRDefault="004D5767" w:rsidP="00A4749C">
            <w:pPr>
              <w:pStyle w:val="ConsPlusNormal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C2441">
              <w:rPr>
                <w:rFonts w:ascii="Times New Roman" w:hAnsi="Times New Roman" w:cs="Times New Roman"/>
                <w:sz w:val="22"/>
                <w:szCs w:val="22"/>
              </w:rPr>
              <w:t>гидравлические и тепловые испытания оборудования индивидуальных тепловых пунктов;</w:t>
            </w:r>
          </w:p>
        </w:tc>
        <w:tc>
          <w:tcPr>
            <w:tcW w:w="3848" w:type="dxa"/>
            <w:vMerge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4D5767" w:rsidRPr="00BC2441" w:rsidRDefault="004D5767" w:rsidP="006A02A0">
            <w:pPr>
              <w:pStyle w:val="ConsPlusCell"/>
              <w:widowControl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74C28" w:rsidRPr="00BC2441" w:rsidTr="006A02A0">
        <w:trPr>
          <w:cantSplit/>
          <w:trHeight w:val="501"/>
        </w:trPr>
        <w:tc>
          <w:tcPr>
            <w:tcW w:w="10283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674C28" w:rsidRPr="00BC2441" w:rsidRDefault="00674C28" w:rsidP="004D5767">
            <w:pPr>
              <w:pStyle w:val="ConsPlusCell"/>
              <w:widowControl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BC2441">
              <w:rPr>
                <w:rFonts w:ascii="Times New Roman" w:hAnsi="Times New Roman" w:cs="Times New Roman"/>
                <w:b/>
                <w:sz w:val="22"/>
                <w:szCs w:val="22"/>
              </w:rPr>
              <w:t>1</w:t>
            </w:r>
            <w:r w:rsidR="004D5767" w:rsidRPr="00BC2441">
              <w:rPr>
                <w:rFonts w:ascii="Times New Roman" w:hAnsi="Times New Roman" w:cs="Times New Roman"/>
                <w:b/>
                <w:sz w:val="22"/>
                <w:szCs w:val="22"/>
              </w:rPr>
              <w:t>5</w:t>
            </w:r>
            <w:r w:rsidRPr="00BC2441">
              <w:rPr>
                <w:rFonts w:ascii="Times New Roman" w:hAnsi="Times New Roman" w:cs="Times New Roman"/>
                <w:b/>
                <w:sz w:val="22"/>
                <w:szCs w:val="22"/>
              </w:rPr>
              <w:t>) Общие работы, выполняемые для надлежащего содержания систем водоснабжения (холодного и горячего), отопления и водоотведения в многоквартирных домах:</w:t>
            </w:r>
          </w:p>
        </w:tc>
      </w:tr>
      <w:tr w:rsidR="00674C28" w:rsidRPr="00BC2441" w:rsidTr="006E1EDC">
        <w:trPr>
          <w:cantSplit/>
          <w:trHeight w:val="501"/>
        </w:trPr>
        <w:tc>
          <w:tcPr>
            <w:tcW w:w="6435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674C28" w:rsidRPr="00BC2441" w:rsidRDefault="00674C28" w:rsidP="005147D8">
            <w:pPr>
              <w:pStyle w:val="ConsPlusNormal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C2441">
              <w:rPr>
                <w:rFonts w:ascii="Times New Roman" w:hAnsi="Times New Roman" w:cs="Times New Roman"/>
                <w:sz w:val="22"/>
                <w:szCs w:val="22"/>
              </w:rPr>
              <w:t>проверка исправности, работоспособности, регулировка и техническое обслуживание насосов, запорной арматуры, контрольно-измерительных приборов, коллективных (общедомовых) приборов учета, элементов, скрытых от постоянного наблюдения (разводящих трубопроводов и оборудования на чердаках, в подвалах и каналах);</w:t>
            </w:r>
          </w:p>
        </w:tc>
        <w:tc>
          <w:tcPr>
            <w:tcW w:w="384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674C28" w:rsidRPr="00BC2441" w:rsidRDefault="003D042F" w:rsidP="006E1EDC">
            <w:pPr>
              <w:pStyle w:val="ConsPlusCell"/>
              <w:widowControl/>
              <w:rPr>
                <w:rFonts w:ascii="Times New Roman" w:hAnsi="Times New Roman" w:cs="Times New Roman"/>
                <w:sz w:val="22"/>
                <w:szCs w:val="22"/>
              </w:rPr>
            </w:pPr>
            <w:r w:rsidRPr="00BC2441">
              <w:rPr>
                <w:rFonts w:ascii="Times New Roman" w:hAnsi="Times New Roman" w:cs="Times New Roman"/>
                <w:sz w:val="22"/>
                <w:szCs w:val="22"/>
              </w:rPr>
              <w:t>два раза в год (весной и осенью);</w:t>
            </w:r>
          </w:p>
        </w:tc>
      </w:tr>
      <w:tr w:rsidR="00674C28" w:rsidRPr="00BC2441" w:rsidTr="006E1EDC">
        <w:trPr>
          <w:cantSplit/>
          <w:trHeight w:val="501"/>
        </w:trPr>
        <w:tc>
          <w:tcPr>
            <w:tcW w:w="6435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674C28" w:rsidRPr="00BC2441" w:rsidRDefault="00674C28" w:rsidP="00A4749C">
            <w:pPr>
              <w:pStyle w:val="ConsPlusNormal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C2441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постоянный контроль параметров теплоносителя и воды (давления, температуры, расхода) и незамедлительное принятие мер к восстановлению требуемых параметров отопления и водоснабжения и герметичности систем;</w:t>
            </w:r>
          </w:p>
        </w:tc>
        <w:tc>
          <w:tcPr>
            <w:tcW w:w="384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674C28" w:rsidRPr="00BC2441" w:rsidRDefault="00C048D1" w:rsidP="006E1EDC">
            <w:pPr>
              <w:pStyle w:val="ConsPlusCell"/>
              <w:widowControl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к</w:t>
            </w:r>
            <w:r w:rsidR="001B28F9">
              <w:rPr>
                <w:rFonts w:ascii="Times New Roman" w:hAnsi="Times New Roman" w:cs="Times New Roman"/>
                <w:sz w:val="22"/>
                <w:szCs w:val="22"/>
              </w:rPr>
              <w:t xml:space="preserve">онтроль </w:t>
            </w:r>
            <w:r w:rsidR="006E1EDC">
              <w:rPr>
                <w:rFonts w:ascii="Times New Roman" w:hAnsi="Times New Roman" w:cs="Times New Roman"/>
                <w:sz w:val="22"/>
                <w:szCs w:val="22"/>
              </w:rPr>
              <w:t>-</w:t>
            </w:r>
            <w:r w:rsidR="001B28F9">
              <w:rPr>
                <w:rFonts w:ascii="Times New Roman" w:hAnsi="Times New Roman" w:cs="Times New Roman"/>
                <w:sz w:val="22"/>
                <w:szCs w:val="22"/>
              </w:rPr>
              <w:t>ежемесячно, восстановление</w:t>
            </w:r>
            <w:r w:rsidR="001B28F9" w:rsidRPr="00BC2441">
              <w:rPr>
                <w:rFonts w:ascii="Times New Roman" w:hAnsi="Times New Roman" w:cs="Times New Roman"/>
                <w:sz w:val="22"/>
                <w:szCs w:val="22"/>
              </w:rPr>
              <w:t xml:space="preserve"> требуемых параметров отопления и водоснабжения и герметичности систем</w:t>
            </w:r>
            <w:r w:rsidR="001B28F9">
              <w:rPr>
                <w:rFonts w:ascii="Times New Roman" w:hAnsi="Times New Roman" w:cs="Times New Roman"/>
                <w:sz w:val="22"/>
                <w:szCs w:val="22"/>
              </w:rPr>
              <w:t xml:space="preserve"> – незамедлительно;</w:t>
            </w:r>
          </w:p>
        </w:tc>
      </w:tr>
      <w:tr w:rsidR="00674C28" w:rsidRPr="00BC2441" w:rsidTr="006E1EDC">
        <w:trPr>
          <w:cantSplit/>
          <w:trHeight w:val="501"/>
        </w:trPr>
        <w:tc>
          <w:tcPr>
            <w:tcW w:w="6435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674C28" w:rsidRPr="00BC2441" w:rsidRDefault="00674C28" w:rsidP="00A4749C">
            <w:pPr>
              <w:pStyle w:val="ConsPlusNormal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C2441">
              <w:rPr>
                <w:rFonts w:ascii="Times New Roman" w:hAnsi="Times New Roman" w:cs="Times New Roman"/>
                <w:sz w:val="22"/>
                <w:szCs w:val="22"/>
              </w:rPr>
              <w:t>контроль состояния и замена неисправных контрольно-измерительных приборов (манометров, термометров и т.п.);</w:t>
            </w:r>
          </w:p>
        </w:tc>
        <w:tc>
          <w:tcPr>
            <w:tcW w:w="384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674C28" w:rsidRPr="00BC2441" w:rsidRDefault="003D042F" w:rsidP="006E1EDC">
            <w:pPr>
              <w:pStyle w:val="ConsPlusCell"/>
              <w:widowControl/>
              <w:rPr>
                <w:rFonts w:ascii="Times New Roman" w:hAnsi="Times New Roman" w:cs="Times New Roman"/>
                <w:sz w:val="22"/>
                <w:szCs w:val="22"/>
              </w:rPr>
            </w:pPr>
            <w:r w:rsidRPr="00BC2441">
              <w:rPr>
                <w:rFonts w:ascii="Times New Roman" w:hAnsi="Times New Roman" w:cs="Times New Roman"/>
                <w:sz w:val="22"/>
                <w:szCs w:val="22"/>
              </w:rPr>
              <w:t>два раза в год (весной и осенью);</w:t>
            </w:r>
          </w:p>
        </w:tc>
      </w:tr>
      <w:tr w:rsidR="00674C28" w:rsidRPr="00BC2441" w:rsidTr="006E1EDC">
        <w:trPr>
          <w:cantSplit/>
          <w:trHeight w:val="501"/>
        </w:trPr>
        <w:tc>
          <w:tcPr>
            <w:tcW w:w="6435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674C28" w:rsidRPr="00BC2441" w:rsidRDefault="00674C28" w:rsidP="00A4749C">
            <w:pPr>
              <w:pStyle w:val="ConsPlusNormal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C2441">
              <w:rPr>
                <w:rFonts w:ascii="Times New Roman" w:hAnsi="Times New Roman" w:cs="Times New Roman"/>
                <w:sz w:val="22"/>
                <w:szCs w:val="22"/>
              </w:rPr>
              <w:t>восстановление работоспособности (ремонт, замена) оборудования и отопитель</w:t>
            </w:r>
            <w:r w:rsidR="004D5767" w:rsidRPr="00BC2441">
              <w:rPr>
                <w:rFonts w:ascii="Times New Roman" w:hAnsi="Times New Roman" w:cs="Times New Roman"/>
                <w:sz w:val="22"/>
                <w:szCs w:val="22"/>
              </w:rPr>
              <w:t>ных приборов</w:t>
            </w:r>
            <w:r w:rsidRPr="00BC2441">
              <w:rPr>
                <w:rFonts w:ascii="Times New Roman" w:hAnsi="Times New Roman" w:cs="Times New Roman"/>
                <w:sz w:val="22"/>
                <w:szCs w:val="22"/>
              </w:rPr>
              <w:t>, относящихся к общему имуществу в многоквартирном доме;</w:t>
            </w:r>
          </w:p>
        </w:tc>
        <w:tc>
          <w:tcPr>
            <w:tcW w:w="384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674C28" w:rsidRPr="00BC2441" w:rsidRDefault="00C048D1" w:rsidP="006E1EDC">
            <w:pPr>
              <w:pStyle w:val="ConsPlusCell"/>
              <w:widowControl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п</w:t>
            </w:r>
            <w:r w:rsidR="003D042F">
              <w:rPr>
                <w:rFonts w:ascii="Times New Roman" w:hAnsi="Times New Roman" w:cs="Times New Roman"/>
                <w:sz w:val="22"/>
                <w:szCs w:val="22"/>
              </w:rPr>
              <w:t>о мере выявления</w:t>
            </w:r>
            <w:r w:rsidR="003D042F" w:rsidRPr="00BC2441">
              <w:rPr>
                <w:rFonts w:ascii="Times New Roman" w:hAnsi="Times New Roman" w:cs="Times New Roman"/>
                <w:sz w:val="22"/>
                <w:szCs w:val="22"/>
              </w:rPr>
              <w:t>;</w:t>
            </w:r>
          </w:p>
        </w:tc>
      </w:tr>
      <w:tr w:rsidR="00674C28" w:rsidRPr="00BC2441" w:rsidTr="006E1EDC">
        <w:trPr>
          <w:cantSplit/>
          <w:trHeight w:val="501"/>
        </w:trPr>
        <w:tc>
          <w:tcPr>
            <w:tcW w:w="6435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674C28" w:rsidRPr="00BC2441" w:rsidRDefault="00674C28" w:rsidP="00A4749C">
            <w:pPr>
              <w:pStyle w:val="ConsPlusNormal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C2441">
              <w:rPr>
                <w:rFonts w:ascii="Times New Roman" w:hAnsi="Times New Roman" w:cs="Times New Roman"/>
                <w:sz w:val="22"/>
                <w:szCs w:val="22"/>
              </w:rPr>
              <w:t>контроль состояния и незамедлительное восстановление герметичности участков трубопроводов и соединительных элементов в случае их разгерметизации;</w:t>
            </w:r>
          </w:p>
        </w:tc>
        <w:tc>
          <w:tcPr>
            <w:tcW w:w="384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674C28" w:rsidRPr="00BC2441" w:rsidRDefault="00C048D1" w:rsidP="006E1EDC">
            <w:pPr>
              <w:pStyle w:val="ConsPlusCell"/>
              <w:widowControl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к</w:t>
            </w:r>
            <w:r w:rsidR="001B28F9">
              <w:rPr>
                <w:rFonts w:ascii="Times New Roman" w:hAnsi="Times New Roman" w:cs="Times New Roman"/>
                <w:sz w:val="22"/>
                <w:szCs w:val="22"/>
              </w:rPr>
              <w:t xml:space="preserve">онтроль состояния </w:t>
            </w:r>
            <w:r w:rsidR="006E1EDC">
              <w:rPr>
                <w:rFonts w:ascii="Times New Roman" w:hAnsi="Times New Roman" w:cs="Times New Roman"/>
                <w:sz w:val="22"/>
                <w:szCs w:val="22"/>
              </w:rPr>
              <w:t xml:space="preserve">-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ежемесячно</w:t>
            </w:r>
            <w:r w:rsidR="003D042F" w:rsidRPr="00BC2441">
              <w:rPr>
                <w:rFonts w:ascii="Times New Roman" w:hAnsi="Times New Roman" w:cs="Times New Roman"/>
                <w:sz w:val="22"/>
                <w:szCs w:val="22"/>
              </w:rPr>
              <w:t>;</w:t>
            </w:r>
            <w:r w:rsidR="001B28F9">
              <w:rPr>
                <w:rFonts w:ascii="Times New Roman" w:hAnsi="Times New Roman" w:cs="Times New Roman"/>
                <w:sz w:val="22"/>
                <w:szCs w:val="22"/>
              </w:rPr>
              <w:t xml:space="preserve"> восстановление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герметичности</w:t>
            </w:r>
            <w:r w:rsidR="001B28F9">
              <w:rPr>
                <w:rFonts w:ascii="Times New Roman" w:hAnsi="Times New Roman" w:cs="Times New Roman"/>
                <w:sz w:val="22"/>
                <w:szCs w:val="22"/>
              </w:rPr>
              <w:t xml:space="preserve"> незамедлительно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;</w:t>
            </w:r>
          </w:p>
        </w:tc>
      </w:tr>
      <w:tr w:rsidR="001B28F9" w:rsidRPr="00BC2441" w:rsidTr="006E1EDC">
        <w:trPr>
          <w:cantSplit/>
          <w:trHeight w:val="501"/>
        </w:trPr>
        <w:tc>
          <w:tcPr>
            <w:tcW w:w="6435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1B28F9" w:rsidRPr="00BC2441" w:rsidRDefault="001B28F9" w:rsidP="001B28F9">
            <w:pPr>
              <w:pStyle w:val="ConsPlusNormal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C2441">
              <w:rPr>
                <w:rFonts w:ascii="Times New Roman" w:hAnsi="Times New Roman" w:cs="Times New Roman"/>
                <w:sz w:val="22"/>
                <w:szCs w:val="22"/>
              </w:rPr>
              <w:t>контроль состояния и восстановление исправности элементов внутренней канали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зации</w:t>
            </w:r>
            <w:r w:rsidR="0078419E">
              <w:rPr>
                <w:rFonts w:ascii="Times New Roman" w:hAnsi="Times New Roman" w:cs="Times New Roman"/>
                <w:sz w:val="22"/>
                <w:szCs w:val="22"/>
              </w:rPr>
              <w:t>;</w:t>
            </w:r>
          </w:p>
        </w:tc>
        <w:tc>
          <w:tcPr>
            <w:tcW w:w="384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B28F9" w:rsidRPr="00BC2441" w:rsidRDefault="006E1EDC" w:rsidP="006E1EDC">
            <w:pPr>
              <w:pStyle w:val="ConsPlusCell"/>
              <w:widowControl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к</w:t>
            </w:r>
            <w:r w:rsidR="001B28F9">
              <w:rPr>
                <w:rFonts w:ascii="Times New Roman" w:hAnsi="Times New Roman" w:cs="Times New Roman"/>
                <w:sz w:val="22"/>
                <w:szCs w:val="22"/>
              </w:rPr>
              <w:t xml:space="preserve">онтроль состояния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- </w:t>
            </w:r>
            <w:r w:rsidR="001B28F9">
              <w:rPr>
                <w:rFonts w:ascii="Times New Roman" w:hAnsi="Times New Roman" w:cs="Times New Roman"/>
                <w:sz w:val="22"/>
                <w:szCs w:val="22"/>
              </w:rPr>
              <w:t>ежемесячно восстановление исправности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-</w:t>
            </w:r>
            <w:r w:rsidR="001B28F9">
              <w:rPr>
                <w:rFonts w:ascii="Times New Roman" w:hAnsi="Times New Roman" w:cs="Times New Roman"/>
                <w:sz w:val="22"/>
                <w:szCs w:val="22"/>
              </w:rPr>
              <w:t xml:space="preserve"> незамедлительно</w:t>
            </w:r>
            <w:r w:rsidR="00C048D1">
              <w:rPr>
                <w:rFonts w:ascii="Times New Roman" w:hAnsi="Times New Roman" w:cs="Times New Roman"/>
                <w:sz w:val="22"/>
                <w:szCs w:val="22"/>
              </w:rPr>
              <w:t>;</w:t>
            </w:r>
          </w:p>
        </w:tc>
      </w:tr>
      <w:tr w:rsidR="001B28F9" w:rsidRPr="00BC2441" w:rsidTr="006E1EDC">
        <w:trPr>
          <w:cantSplit/>
          <w:trHeight w:val="501"/>
        </w:trPr>
        <w:tc>
          <w:tcPr>
            <w:tcW w:w="6435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1B28F9" w:rsidRPr="00BC2441" w:rsidRDefault="001B28F9" w:rsidP="006A02A0">
            <w:pPr>
              <w:pStyle w:val="ConsPlusNormal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C2441">
              <w:rPr>
                <w:rFonts w:ascii="Times New Roman" w:hAnsi="Times New Roman" w:cs="Times New Roman"/>
                <w:sz w:val="22"/>
                <w:szCs w:val="22"/>
              </w:rPr>
              <w:t>промывка участков водопровода после выполнения ремонтно-строительных работ на водопроводе;</w:t>
            </w:r>
          </w:p>
        </w:tc>
        <w:tc>
          <w:tcPr>
            <w:tcW w:w="384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B28F9" w:rsidRPr="00BC2441" w:rsidRDefault="006E1EDC" w:rsidP="006E1EDC">
            <w:pPr>
              <w:pStyle w:val="ConsPlusCell"/>
              <w:widowControl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н</w:t>
            </w:r>
            <w:r w:rsidR="001B28F9">
              <w:rPr>
                <w:rFonts w:ascii="Times New Roman" w:hAnsi="Times New Roman" w:cs="Times New Roman"/>
                <w:sz w:val="22"/>
                <w:szCs w:val="22"/>
              </w:rPr>
              <w:t>езамедлительно, после</w:t>
            </w:r>
            <w:r w:rsidR="001B28F9" w:rsidRPr="00BC2441">
              <w:rPr>
                <w:rFonts w:ascii="Times New Roman" w:hAnsi="Times New Roman" w:cs="Times New Roman"/>
                <w:sz w:val="22"/>
                <w:szCs w:val="22"/>
              </w:rPr>
              <w:t xml:space="preserve"> выполнения ремонтно-строительных работ на водопроводе;</w:t>
            </w:r>
          </w:p>
        </w:tc>
      </w:tr>
      <w:tr w:rsidR="001B28F9" w:rsidRPr="00BC2441" w:rsidTr="006A02A0">
        <w:trPr>
          <w:cantSplit/>
          <w:trHeight w:val="501"/>
        </w:trPr>
        <w:tc>
          <w:tcPr>
            <w:tcW w:w="10283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1B28F9" w:rsidRPr="00BC2441" w:rsidRDefault="003A40AB" w:rsidP="005147D8">
            <w:pPr>
              <w:pStyle w:val="ConsPlusCell"/>
              <w:widowControl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16</w:t>
            </w:r>
            <w:r w:rsidR="001B28F9" w:rsidRPr="00BC2441">
              <w:rPr>
                <w:rFonts w:ascii="Times New Roman" w:hAnsi="Times New Roman" w:cs="Times New Roman"/>
                <w:b/>
                <w:sz w:val="22"/>
                <w:szCs w:val="22"/>
              </w:rPr>
              <w:t>) Работы, выполняемые в целях надлежащего содержания систем теплоснабжения (отопление, горячее водоснабжение) в многоквартирных домах:</w:t>
            </w:r>
          </w:p>
        </w:tc>
      </w:tr>
      <w:tr w:rsidR="001B28F9" w:rsidRPr="00BC2441" w:rsidTr="006E1EDC">
        <w:trPr>
          <w:cantSplit/>
          <w:trHeight w:val="501"/>
        </w:trPr>
        <w:tc>
          <w:tcPr>
            <w:tcW w:w="6435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1B28F9" w:rsidRPr="00BC2441" w:rsidRDefault="001B28F9" w:rsidP="005147D8">
            <w:pPr>
              <w:pStyle w:val="ConsPlusNormal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C2441">
              <w:rPr>
                <w:rFonts w:ascii="Times New Roman" w:hAnsi="Times New Roman" w:cs="Times New Roman"/>
                <w:sz w:val="22"/>
                <w:szCs w:val="22"/>
              </w:rPr>
              <w:t>испытания на прочность и плотность (гидравлические испытания) узлов ввода и систем отопления, промывка и регулировка систем отопления;</w:t>
            </w:r>
          </w:p>
        </w:tc>
        <w:tc>
          <w:tcPr>
            <w:tcW w:w="384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B28F9" w:rsidRPr="00BC2441" w:rsidRDefault="00C048D1" w:rsidP="006E1EDC">
            <w:pPr>
              <w:pStyle w:val="ConsPlusCell"/>
              <w:widowControl/>
              <w:rPr>
                <w:rFonts w:ascii="Times New Roman" w:hAnsi="Times New Roman" w:cs="Times New Roman"/>
                <w:sz w:val="22"/>
                <w:szCs w:val="22"/>
              </w:rPr>
            </w:pPr>
            <w:r w:rsidRPr="00BC2441">
              <w:rPr>
                <w:rFonts w:ascii="Times New Roman" w:hAnsi="Times New Roman" w:cs="Times New Roman"/>
                <w:sz w:val="22"/>
                <w:szCs w:val="22"/>
              </w:rPr>
              <w:t>два раза в год (весной и осенью);</w:t>
            </w:r>
          </w:p>
        </w:tc>
      </w:tr>
      <w:tr w:rsidR="001B28F9" w:rsidRPr="00BC2441" w:rsidTr="006E1EDC">
        <w:trPr>
          <w:cantSplit/>
          <w:trHeight w:val="208"/>
        </w:trPr>
        <w:tc>
          <w:tcPr>
            <w:tcW w:w="6435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1B28F9" w:rsidRPr="00BC2441" w:rsidRDefault="001B28F9" w:rsidP="00A4749C">
            <w:pPr>
              <w:pStyle w:val="ConsPlusNormal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C2441">
              <w:rPr>
                <w:rFonts w:ascii="Times New Roman" w:hAnsi="Times New Roman" w:cs="Times New Roman"/>
                <w:sz w:val="22"/>
                <w:szCs w:val="22"/>
              </w:rPr>
              <w:t>удаление воздуха из системы отопления;</w:t>
            </w:r>
          </w:p>
        </w:tc>
        <w:tc>
          <w:tcPr>
            <w:tcW w:w="384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B28F9" w:rsidRPr="00BC2441" w:rsidRDefault="00C048D1" w:rsidP="006E1EDC">
            <w:pPr>
              <w:pStyle w:val="ConsPlusCell"/>
              <w:widowControl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по мере выявления;</w:t>
            </w:r>
          </w:p>
        </w:tc>
      </w:tr>
      <w:tr w:rsidR="001B28F9" w:rsidRPr="00BC2441" w:rsidTr="006E1EDC">
        <w:trPr>
          <w:cantSplit/>
          <w:trHeight w:val="501"/>
        </w:trPr>
        <w:tc>
          <w:tcPr>
            <w:tcW w:w="6435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1B28F9" w:rsidRPr="00BC2441" w:rsidRDefault="001B28F9" w:rsidP="00A4749C">
            <w:pPr>
              <w:pStyle w:val="ConsPlusNormal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C2441">
              <w:rPr>
                <w:rFonts w:ascii="Times New Roman" w:hAnsi="Times New Roman" w:cs="Times New Roman"/>
                <w:sz w:val="22"/>
                <w:szCs w:val="22"/>
              </w:rPr>
              <w:t>промывка централизованных систем теплоснабжения для удаления накипно-коррозионных отложений.</w:t>
            </w:r>
          </w:p>
        </w:tc>
        <w:tc>
          <w:tcPr>
            <w:tcW w:w="384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B28F9" w:rsidRPr="00BC2441" w:rsidRDefault="006E1EDC" w:rsidP="006E1EDC">
            <w:pPr>
              <w:pStyle w:val="ConsPlusCell"/>
              <w:widowControl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о</w:t>
            </w:r>
            <w:r w:rsidR="00C048D1">
              <w:rPr>
                <w:rFonts w:ascii="Times New Roman" w:hAnsi="Times New Roman" w:cs="Times New Roman"/>
                <w:sz w:val="22"/>
                <w:szCs w:val="22"/>
              </w:rPr>
              <w:t>дин раз в год, в неотопительный период;</w:t>
            </w:r>
          </w:p>
        </w:tc>
      </w:tr>
      <w:tr w:rsidR="001B28F9" w:rsidRPr="00BC2441" w:rsidTr="006A02A0">
        <w:trPr>
          <w:cantSplit/>
          <w:trHeight w:val="501"/>
        </w:trPr>
        <w:tc>
          <w:tcPr>
            <w:tcW w:w="10283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1B28F9" w:rsidRPr="00BC2441" w:rsidRDefault="003A40AB" w:rsidP="005147D8">
            <w:pPr>
              <w:pStyle w:val="ConsPlusCell"/>
              <w:widowControl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17</w:t>
            </w:r>
            <w:r w:rsidR="001B28F9" w:rsidRPr="00BC2441">
              <w:rPr>
                <w:rFonts w:ascii="Times New Roman" w:hAnsi="Times New Roman" w:cs="Times New Roman"/>
                <w:b/>
                <w:sz w:val="22"/>
                <w:szCs w:val="22"/>
              </w:rPr>
              <w:t>) Работы, выполняемые в целях надлежащего содержания электрооборудования  в многоквартирном доме:</w:t>
            </w:r>
          </w:p>
        </w:tc>
      </w:tr>
      <w:tr w:rsidR="001B28F9" w:rsidRPr="00BC2441" w:rsidTr="006E1EDC">
        <w:trPr>
          <w:cantSplit/>
          <w:trHeight w:val="501"/>
        </w:trPr>
        <w:tc>
          <w:tcPr>
            <w:tcW w:w="6435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1B28F9" w:rsidRPr="00BC2441" w:rsidRDefault="001B28F9" w:rsidP="007315DB">
            <w:pPr>
              <w:pStyle w:val="ConsPlusNormal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C2441">
              <w:rPr>
                <w:rFonts w:ascii="Times New Roman" w:hAnsi="Times New Roman" w:cs="Times New Roman"/>
                <w:sz w:val="22"/>
                <w:szCs w:val="22"/>
              </w:rPr>
              <w:t>проверка заземления оболочки электрокабеля, оборудования (насосы и др.), замеры сопротивления изоляции проводов, трубопроводов и восстановление цепей заземления по результатам проверки;</w:t>
            </w:r>
          </w:p>
        </w:tc>
        <w:tc>
          <w:tcPr>
            <w:tcW w:w="384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B28F9" w:rsidRPr="00BC2441" w:rsidRDefault="006E1EDC" w:rsidP="006E1EDC">
            <w:pPr>
              <w:pStyle w:val="ConsPlusCell"/>
              <w:widowControl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о</w:t>
            </w:r>
            <w:r w:rsidR="00C048D1">
              <w:rPr>
                <w:rFonts w:ascii="Times New Roman" w:hAnsi="Times New Roman" w:cs="Times New Roman"/>
                <w:sz w:val="22"/>
                <w:szCs w:val="22"/>
              </w:rPr>
              <w:t>дин раз в год по графику</w:t>
            </w:r>
            <w:r w:rsidR="00C048D1" w:rsidRPr="00BC2441">
              <w:rPr>
                <w:rFonts w:ascii="Times New Roman" w:hAnsi="Times New Roman" w:cs="Times New Roman"/>
                <w:sz w:val="22"/>
                <w:szCs w:val="22"/>
              </w:rPr>
              <w:t>;</w:t>
            </w:r>
          </w:p>
        </w:tc>
      </w:tr>
      <w:tr w:rsidR="001B28F9" w:rsidRPr="00BC2441" w:rsidTr="006E1EDC">
        <w:trPr>
          <w:cantSplit/>
          <w:trHeight w:val="501"/>
        </w:trPr>
        <w:tc>
          <w:tcPr>
            <w:tcW w:w="6435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1B28F9" w:rsidRPr="00BC2441" w:rsidRDefault="001B28F9" w:rsidP="00A4749C">
            <w:pPr>
              <w:pStyle w:val="ConsPlusNormal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C2441">
              <w:rPr>
                <w:rFonts w:ascii="Times New Roman" w:hAnsi="Times New Roman" w:cs="Times New Roman"/>
                <w:sz w:val="22"/>
                <w:szCs w:val="22"/>
              </w:rPr>
              <w:t>проверка и обеспечение работоспособности устройств защитного отключения;</w:t>
            </w:r>
          </w:p>
        </w:tc>
        <w:tc>
          <w:tcPr>
            <w:tcW w:w="384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B28F9" w:rsidRPr="00BC2441" w:rsidRDefault="006E1EDC" w:rsidP="006E1EDC">
            <w:pPr>
              <w:pStyle w:val="ConsPlusCell"/>
              <w:widowControl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о</w:t>
            </w:r>
            <w:r w:rsidR="00C048D1">
              <w:rPr>
                <w:rFonts w:ascii="Times New Roman" w:hAnsi="Times New Roman" w:cs="Times New Roman"/>
                <w:sz w:val="22"/>
                <w:szCs w:val="22"/>
              </w:rPr>
              <w:t>дин раз в год по графику</w:t>
            </w:r>
            <w:r w:rsidR="00C048D1" w:rsidRPr="00BC2441">
              <w:rPr>
                <w:rFonts w:ascii="Times New Roman" w:hAnsi="Times New Roman" w:cs="Times New Roman"/>
                <w:sz w:val="22"/>
                <w:szCs w:val="22"/>
              </w:rPr>
              <w:t>;</w:t>
            </w:r>
          </w:p>
        </w:tc>
      </w:tr>
      <w:tr w:rsidR="001B28F9" w:rsidRPr="00BC2441" w:rsidTr="006E1EDC">
        <w:trPr>
          <w:cantSplit/>
          <w:trHeight w:val="501"/>
        </w:trPr>
        <w:tc>
          <w:tcPr>
            <w:tcW w:w="6435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1B28F9" w:rsidRPr="00BC2441" w:rsidRDefault="001B28F9" w:rsidP="00C048D1">
            <w:pPr>
              <w:pStyle w:val="ConsPlusNormal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C2441">
              <w:rPr>
                <w:rFonts w:ascii="Times New Roman" w:hAnsi="Times New Roman" w:cs="Times New Roman"/>
                <w:sz w:val="22"/>
                <w:szCs w:val="22"/>
              </w:rPr>
              <w:t>техническое обслуживание и ремонт сил</w:t>
            </w:r>
            <w:r w:rsidR="00C048D1">
              <w:rPr>
                <w:rFonts w:ascii="Times New Roman" w:hAnsi="Times New Roman" w:cs="Times New Roman"/>
                <w:sz w:val="22"/>
                <w:szCs w:val="22"/>
              </w:rPr>
              <w:t xml:space="preserve">овых и осветительных установок, </w:t>
            </w:r>
            <w:r w:rsidRPr="00BC2441">
              <w:rPr>
                <w:rFonts w:ascii="Times New Roman" w:hAnsi="Times New Roman" w:cs="Times New Roman"/>
                <w:sz w:val="22"/>
                <w:szCs w:val="22"/>
              </w:rPr>
              <w:t>внутридомовых электросетей, очистка клемм и соединений в групповых щитках и распределительных шкафах, наладка электрооборудования;</w:t>
            </w:r>
          </w:p>
        </w:tc>
        <w:tc>
          <w:tcPr>
            <w:tcW w:w="384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B28F9" w:rsidRPr="00BC2441" w:rsidRDefault="00C048D1" w:rsidP="006E1EDC">
            <w:pPr>
              <w:pStyle w:val="ConsPlusCell"/>
              <w:widowControl/>
              <w:rPr>
                <w:rFonts w:ascii="Times New Roman" w:hAnsi="Times New Roman" w:cs="Times New Roman"/>
                <w:sz w:val="22"/>
                <w:szCs w:val="22"/>
              </w:rPr>
            </w:pPr>
            <w:r w:rsidRPr="00BC2441">
              <w:rPr>
                <w:rFonts w:ascii="Times New Roman" w:hAnsi="Times New Roman" w:cs="Times New Roman"/>
                <w:sz w:val="22"/>
                <w:szCs w:val="22"/>
              </w:rPr>
              <w:t>два раза в год (весной и осенью);</w:t>
            </w:r>
          </w:p>
        </w:tc>
      </w:tr>
      <w:tr w:rsidR="001B28F9" w:rsidRPr="00BC2441" w:rsidTr="006A02A0">
        <w:trPr>
          <w:cantSplit/>
          <w:trHeight w:val="501"/>
        </w:trPr>
        <w:tc>
          <w:tcPr>
            <w:tcW w:w="10283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1B28F9" w:rsidRPr="00BC2441" w:rsidRDefault="003A40AB" w:rsidP="007315DB">
            <w:pPr>
              <w:pStyle w:val="ConsPlusCell"/>
              <w:widowControl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18</w:t>
            </w:r>
            <w:r w:rsidR="001B28F9" w:rsidRPr="00BC2441">
              <w:rPr>
                <w:rFonts w:ascii="Times New Roman" w:hAnsi="Times New Roman" w:cs="Times New Roman"/>
                <w:b/>
                <w:sz w:val="22"/>
                <w:szCs w:val="22"/>
              </w:rPr>
              <w:t>) Работы, выполняемые в целях надлежащего содержания систем внутридомового газового оборудования в многоквартирном доме:</w:t>
            </w:r>
          </w:p>
        </w:tc>
      </w:tr>
      <w:tr w:rsidR="001B28F9" w:rsidRPr="00BC2441" w:rsidTr="006E1EDC">
        <w:trPr>
          <w:cantSplit/>
          <w:trHeight w:val="501"/>
        </w:trPr>
        <w:tc>
          <w:tcPr>
            <w:tcW w:w="6435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1B28F9" w:rsidRPr="00BC2441" w:rsidRDefault="001B28F9" w:rsidP="007315DB">
            <w:pPr>
              <w:pStyle w:val="ConsPlusNormal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C2441">
              <w:rPr>
                <w:rFonts w:ascii="Times New Roman" w:hAnsi="Times New Roman" w:cs="Times New Roman"/>
                <w:sz w:val="22"/>
                <w:szCs w:val="22"/>
              </w:rPr>
              <w:t>организация проверки состояния системы внутридомового газового оборудования и ее отдельных элементов;</w:t>
            </w:r>
          </w:p>
        </w:tc>
        <w:tc>
          <w:tcPr>
            <w:tcW w:w="384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B28F9" w:rsidRPr="00BC2441" w:rsidRDefault="006E1EDC" w:rsidP="006E1EDC">
            <w:pPr>
              <w:pStyle w:val="ConsPlusCell"/>
              <w:widowControl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с</w:t>
            </w:r>
            <w:r w:rsidR="00C048D1">
              <w:rPr>
                <w:rFonts w:ascii="Times New Roman" w:hAnsi="Times New Roman" w:cs="Times New Roman"/>
                <w:sz w:val="22"/>
                <w:szCs w:val="22"/>
              </w:rPr>
              <w:t>огласно договора на обслуживание внутридомового газового оборудования, со специализированной организацией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;</w:t>
            </w:r>
          </w:p>
        </w:tc>
      </w:tr>
      <w:tr w:rsidR="00C048D1" w:rsidRPr="00BC2441" w:rsidTr="006E1EDC">
        <w:trPr>
          <w:cantSplit/>
          <w:trHeight w:val="501"/>
        </w:trPr>
        <w:tc>
          <w:tcPr>
            <w:tcW w:w="6435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C048D1" w:rsidRPr="00BC2441" w:rsidRDefault="00C048D1" w:rsidP="00A4749C">
            <w:pPr>
              <w:pStyle w:val="ConsPlusNormal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C2441">
              <w:rPr>
                <w:rFonts w:ascii="Times New Roman" w:hAnsi="Times New Roman" w:cs="Times New Roman"/>
                <w:sz w:val="22"/>
                <w:szCs w:val="22"/>
              </w:rPr>
              <w:t>при выявлении нарушений и неисправностей внутридомового газового оборудования, систем  вентиляции, способных повлечь скопление газа в помещениях, - организация проведения работ по их устранению.</w:t>
            </w:r>
          </w:p>
        </w:tc>
        <w:tc>
          <w:tcPr>
            <w:tcW w:w="384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C048D1" w:rsidRPr="00BC2441" w:rsidRDefault="006E1EDC" w:rsidP="006E1EDC">
            <w:pPr>
              <w:pStyle w:val="ConsPlusCell"/>
              <w:widowControl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с</w:t>
            </w:r>
            <w:r w:rsidR="00C048D1">
              <w:rPr>
                <w:rFonts w:ascii="Times New Roman" w:hAnsi="Times New Roman" w:cs="Times New Roman"/>
                <w:sz w:val="22"/>
                <w:szCs w:val="22"/>
              </w:rPr>
              <w:t>огласно договора на обслуживание внутридомового газового оборудования, со специализированной организацией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;</w:t>
            </w:r>
          </w:p>
        </w:tc>
      </w:tr>
      <w:tr w:rsidR="00C048D1" w:rsidRPr="00BC2441" w:rsidTr="007315DB">
        <w:trPr>
          <w:cantSplit/>
          <w:trHeight w:val="189"/>
        </w:trPr>
        <w:tc>
          <w:tcPr>
            <w:tcW w:w="10283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C048D1" w:rsidRPr="00BC2441" w:rsidRDefault="00C048D1" w:rsidP="007315DB">
            <w:pPr>
              <w:pStyle w:val="ConsPlusNormal"/>
              <w:outlineLvl w:val="1"/>
              <w:rPr>
                <w:rFonts w:ascii="Times New Roman" w:hAnsi="Times New Roman" w:cs="Times New Roman"/>
                <w:b/>
                <w:sz w:val="22"/>
                <w:szCs w:val="22"/>
                <w:u w:val="single"/>
              </w:rPr>
            </w:pPr>
            <w:r w:rsidRPr="00BC2441">
              <w:rPr>
                <w:rFonts w:ascii="Times New Roman" w:hAnsi="Times New Roman" w:cs="Times New Roman"/>
                <w:b/>
                <w:sz w:val="22"/>
                <w:szCs w:val="22"/>
                <w:u w:val="single"/>
              </w:rPr>
              <w:t>III. Работы и услуги по содержанию иного общего имущества в многоквартирном доме</w:t>
            </w:r>
          </w:p>
        </w:tc>
      </w:tr>
      <w:tr w:rsidR="00C048D1" w:rsidRPr="00BC2441" w:rsidTr="006A02A0">
        <w:trPr>
          <w:cantSplit/>
          <w:trHeight w:val="501"/>
        </w:trPr>
        <w:tc>
          <w:tcPr>
            <w:tcW w:w="10283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C048D1" w:rsidRPr="00BC2441" w:rsidRDefault="003A40AB" w:rsidP="007315DB">
            <w:pPr>
              <w:pStyle w:val="ConsPlusCell"/>
              <w:widowControl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19</w:t>
            </w:r>
            <w:r w:rsidR="00C048D1" w:rsidRPr="00BC2441">
              <w:rPr>
                <w:rFonts w:ascii="Times New Roman" w:hAnsi="Times New Roman" w:cs="Times New Roman"/>
                <w:b/>
                <w:sz w:val="22"/>
                <w:szCs w:val="22"/>
              </w:rPr>
              <w:t>) Работы по содержанию земельного участка, на котором расположен многоквартирный дом, с элементами озеленения и благоустройства, иными объектами, предназначенными для обслуживания и эксплуатации этого дома (далее - придомовая территория), в холодный период года:</w:t>
            </w:r>
          </w:p>
        </w:tc>
      </w:tr>
      <w:tr w:rsidR="00C048D1" w:rsidRPr="00BC2441" w:rsidTr="006E1EDC">
        <w:trPr>
          <w:cantSplit/>
          <w:trHeight w:val="501"/>
        </w:trPr>
        <w:tc>
          <w:tcPr>
            <w:tcW w:w="6435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C048D1" w:rsidRPr="00BC2441" w:rsidRDefault="00C048D1" w:rsidP="00A4749C">
            <w:pPr>
              <w:pStyle w:val="ConsPlusNormal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C2441">
              <w:rPr>
                <w:rFonts w:ascii="Times New Roman" w:hAnsi="Times New Roman" w:cs="Times New Roman"/>
                <w:sz w:val="22"/>
                <w:szCs w:val="22"/>
              </w:rPr>
              <w:t>сдвигание свежевыпавшего снега и очистка придомовой территории от снега и льда;</w:t>
            </w:r>
          </w:p>
        </w:tc>
        <w:tc>
          <w:tcPr>
            <w:tcW w:w="384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C048D1" w:rsidRPr="00BC2441" w:rsidRDefault="006E1EDC" w:rsidP="006E1EDC">
            <w:pPr>
              <w:pStyle w:val="ConsPlusCell"/>
              <w:widowControl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п</w:t>
            </w:r>
            <w:r w:rsidR="00C048D1">
              <w:rPr>
                <w:rFonts w:ascii="Times New Roman" w:hAnsi="Times New Roman" w:cs="Times New Roman"/>
                <w:sz w:val="22"/>
                <w:szCs w:val="22"/>
              </w:rPr>
              <w:t>о мере необходимости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;</w:t>
            </w:r>
          </w:p>
        </w:tc>
      </w:tr>
      <w:tr w:rsidR="00C048D1" w:rsidRPr="00BC2441" w:rsidTr="006E1EDC">
        <w:trPr>
          <w:cantSplit/>
          <w:trHeight w:val="501"/>
        </w:trPr>
        <w:tc>
          <w:tcPr>
            <w:tcW w:w="6435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C048D1" w:rsidRPr="00BC2441" w:rsidRDefault="00C048D1" w:rsidP="00A4749C">
            <w:pPr>
              <w:pStyle w:val="ConsPlusNormal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C2441">
              <w:rPr>
                <w:rFonts w:ascii="Times New Roman" w:hAnsi="Times New Roman" w:cs="Times New Roman"/>
                <w:sz w:val="22"/>
                <w:szCs w:val="22"/>
              </w:rPr>
              <w:t>очистка придомовой территории от снега наносного происхождения;</w:t>
            </w:r>
          </w:p>
        </w:tc>
        <w:tc>
          <w:tcPr>
            <w:tcW w:w="384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C048D1" w:rsidRPr="00BC2441" w:rsidRDefault="006E1EDC" w:rsidP="006E1EDC">
            <w:pPr>
              <w:pStyle w:val="ConsPlusCell"/>
              <w:widowControl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п</w:t>
            </w:r>
            <w:r w:rsidR="00C048D1">
              <w:rPr>
                <w:rFonts w:ascii="Times New Roman" w:hAnsi="Times New Roman" w:cs="Times New Roman"/>
                <w:sz w:val="22"/>
                <w:szCs w:val="22"/>
              </w:rPr>
              <w:t>о мере необходимости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;</w:t>
            </w:r>
          </w:p>
        </w:tc>
      </w:tr>
      <w:tr w:rsidR="00C048D1" w:rsidRPr="00BC2441" w:rsidTr="0037065A">
        <w:trPr>
          <w:cantSplit/>
          <w:trHeight w:val="281"/>
        </w:trPr>
        <w:tc>
          <w:tcPr>
            <w:tcW w:w="10283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C048D1" w:rsidRPr="00BC2441" w:rsidRDefault="00C048D1" w:rsidP="003A40AB">
            <w:pPr>
              <w:pStyle w:val="ConsPlusCell"/>
              <w:widowControl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BC2441">
              <w:rPr>
                <w:rFonts w:ascii="Times New Roman" w:hAnsi="Times New Roman" w:cs="Times New Roman"/>
                <w:b/>
                <w:sz w:val="22"/>
                <w:szCs w:val="22"/>
              </w:rPr>
              <w:t>2</w:t>
            </w:r>
            <w:r w:rsidR="003A40AB">
              <w:rPr>
                <w:rFonts w:ascii="Times New Roman" w:hAnsi="Times New Roman" w:cs="Times New Roman"/>
                <w:b/>
                <w:sz w:val="22"/>
                <w:szCs w:val="22"/>
              </w:rPr>
              <w:t>0</w:t>
            </w:r>
            <w:r w:rsidRPr="00BC2441">
              <w:rPr>
                <w:rFonts w:ascii="Times New Roman" w:hAnsi="Times New Roman" w:cs="Times New Roman"/>
                <w:b/>
                <w:sz w:val="22"/>
                <w:szCs w:val="22"/>
              </w:rPr>
              <w:t>) Работы по содержанию придомовой территории в теплый период года:</w:t>
            </w:r>
          </w:p>
        </w:tc>
      </w:tr>
      <w:tr w:rsidR="00C048D1" w:rsidRPr="00BC2441" w:rsidTr="006E1EDC">
        <w:trPr>
          <w:cantSplit/>
          <w:trHeight w:val="277"/>
        </w:trPr>
        <w:tc>
          <w:tcPr>
            <w:tcW w:w="6435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C048D1" w:rsidRPr="00BC2441" w:rsidRDefault="00C048D1" w:rsidP="0033091D">
            <w:pPr>
              <w:pStyle w:val="ConsPlusNormal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C2441">
              <w:rPr>
                <w:rFonts w:ascii="Times New Roman" w:hAnsi="Times New Roman" w:cs="Times New Roman"/>
                <w:sz w:val="22"/>
                <w:szCs w:val="22"/>
              </w:rPr>
              <w:t>выкашивание травы;</w:t>
            </w:r>
          </w:p>
        </w:tc>
        <w:tc>
          <w:tcPr>
            <w:tcW w:w="384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C048D1" w:rsidRPr="00BC2441" w:rsidRDefault="006E1EDC" w:rsidP="006E1EDC">
            <w:pPr>
              <w:pStyle w:val="ConsPlusCell"/>
              <w:widowControl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п</w:t>
            </w:r>
            <w:r w:rsidR="00C048D1">
              <w:rPr>
                <w:rFonts w:ascii="Times New Roman" w:hAnsi="Times New Roman" w:cs="Times New Roman"/>
                <w:sz w:val="22"/>
                <w:szCs w:val="22"/>
              </w:rPr>
              <w:t>о мере необходимости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;</w:t>
            </w:r>
          </w:p>
        </w:tc>
      </w:tr>
      <w:tr w:rsidR="00C048D1" w:rsidRPr="00BC2441" w:rsidTr="0037065A">
        <w:trPr>
          <w:cantSplit/>
          <w:trHeight w:val="279"/>
        </w:trPr>
        <w:tc>
          <w:tcPr>
            <w:tcW w:w="10283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C048D1" w:rsidRPr="00BC2441" w:rsidRDefault="003A40AB" w:rsidP="0037065A">
            <w:pPr>
              <w:pStyle w:val="ConsPlusCell"/>
              <w:widowControl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21</w:t>
            </w:r>
            <w:r w:rsidR="00C048D1" w:rsidRPr="00BC2441">
              <w:rPr>
                <w:rFonts w:ascii="Times New Roman" w:hAnsi="Times New Roman" w:cs="Times New Roman"/>
                <w:b/>
                <w:sz w:val="22"/>
                <w:szCs w:val="22"/>
              </w:rPr>
              <w:t>) Работы по обеспечению вывоза твердых бытовых отходов:</w:t>
            </w:r>
          </w:p>
        </w:tc>
      </w:tr>
      <w:tr w:rsidR="009B70E9" w:rsidRPr="00BC2441" w:rsidTr="006E1EDC">
        <w:trPr>
          <w:cantSplit/>
          <w:trHeight w:val="501"/>
        </w:trPr>
        <w:tc>
          <w:tcPr>
            <w:tcW w:w="6435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9B70E9" w:rsidRPr="00BC2441" w:rsidRDefault="009B70E9" w:rsidP="006A02A0">
            <w:pPr>
              <w:pStyle w:val="ConsPlusNormal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C2441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организация мест накопления бытовых отходов, сбор отходов I - IV классов опасности (отработанных ртутьсодержащих ламп и др.) и их передача в специализированные организации, имеющие лицензии на осуществление деятельности по сбору, использованию, обезвреживанию, транспортированию и размещению таких отходов.</w:t>
            </w:r>
          </w:p>
        </w:tc>
        <w:tc>
          <w:tcPr>
            <w:tcW w:w="384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9B70E9" w:rsidRPr="00BC2441" w:rsidRDefault="009B70E9" w:rsidP="006E1EDC">
            <w:pPr>
              <w:pStyle w:val="ConsPlusCell"/>
              <w:widowControl/>
              <w:rPr>
                <w:rFonts w:ascii="Times New Roman" w:hAnsi="Times New Roman" w:cs="Times New Roman"/>
                <w:sz w:val="22"/>
                <w:szCs w:val="22"/>
              </w:rPr>
            </w:pPr>
            <w:r w:rsidRPr="00BC2441">
              <w:rPr>
                <w:rFonts w:ascii="Times New Roman" w:hAnsi="Times New Roman" w:cs="Times New Roman"/>
                <w:sz w:val="22"/>
                <w:szCs w:val="22"/>
              </w:rPr>
              <w:t>два раза в год (весной и осенью);</w:t>
            </w:r>
          </w:p>
        </w:tc>
      </w:tr>
      <w:tr w:rsidR="009B70E9" w:rsidRPr="00BC2441" w:rsidTr="006E1EDC">
        <w:trPr>
          <w:cantSplit/>
          <w:trHeight w:val="501"/>
        </w:trPr>
        <w:tc>
          <w:tcPr>
            <w:tcW w:w="6435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9B70E9" w:rsidRPr="00BC2441" w:rsidRDefault="009B70E9" w:rsidP="003A40AB">
            <w:pPr>
              <w:pStyle w:val="ConsPlusCell"/>
              <w:widowControl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BC2441">
              <w:rPr>
                <w:rFonts w:ascii="Times New Roman" w:hAnsi="Times New Roman" w:cs="Times New Roman"/>
                <w:b/>
                <w:sz w:val="22"/>
                <w:szCs w:val="22"/>
              </w:rPr>
              <w:t>2</w:t>
            </w:r>
            <w:r w:rsidR="003A40AB">
              <w:rPr>
                <w:rFonts w:ascii="Times New Roman" w:hAnsi="Times New Roman" w:cs="Times New Roman"/>
                <w:b/>
                <w:sz w:val="22"/>
                <w:szCs w:val="22"/>
              </w:rPr>
              <w:t>2</w:t>
            </w:r>
            <w:r w:rsidRPr="00BC2441">
              <w:rPr>
                <w:rFonts w:ascii="Times New Roman" w:hAnsi="Times New Roman" w:cs="Times New Roman"/>
                <w:b/>
                <w:sz w:val="22"/>
                <w:szCs w:val="22"/>
              </w:rPr>
              <w:t>) Работы по обеспечению требований пожарной безопасности - осмотры и обеспечение работоспособного состояния пожарных лес</w:t>
            </w:r>
            <w:r w:rsidR="00962F9B">
              <w:rPr>
                <w:rFonts w:ascii="Times New Roman" w:hAnsi="Times New Roman" w:cs="Times New Roman"/>
                <w:b/>
                <w:sz w:val="22"/>
                <w:szCs w:val="22"/>
              </w:rPr>
              <w:t>тниц, лазов, проходов, выходов.</w:t>
            </w:r>
          </w:p>
        </w:tc>
        <w:tc>
          <w:tcPr>
            <w:tcW w:w="384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9B70E9" w:rsidRPr="00BC2441" w:rsidRDefault="009B70E9" w:rsidP="006E1EDC">
            <w:pPr>
              <w:pStyle w:val="ConsPlusCell"/>
              <w:widowControl/>
              <w:rPr>
                <w:rFonts w:ascii="Times New Roman" w:hAnsi="Times New Roman" w:cs="Times New Roman"/>
                <w:sz w:val="22"/>
                <w:szCs w:val="22"/>
              </w:rPr>
            </w:pPr>
            <w:r w:rsidRPr="00BC2441">
              <w:rPr>
                <w:rFonts w:ascii="Times New Roman" w:hAnsi="Times New Roman" w:cs="Times New Roman"/>
                <w:sz w:val="22"/>
                <w:szCs w:val="22"/>
              </w:rPr>
              <w:t>два раза в год (весной и осенью);</w:t>
            </w:r>
          </w:p>
        </w:tc>
      </w:tr>
      <w:tr w:rsidR="00536BCA" w:rsidRPr="00BC2441" w:rsidTr="006E1EDC">
        <w:trPr>
          <w:cantSplit/>
          <w:trHeight w:val="501"/>
        </w:trPr>
        <w:tc>
          <w:tcPr>
            <w:tcW w:w="6435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536BCA" w:rsidRDefault="00536BCA" w:rsidP="003A40AB">
            <w:pPr>
              <w:pStyle w:val="ConsPlusCell"/>
              <w:widowControl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2</w:t>
            </w:r>
            <w:r w:rsidR="003A40AB">
              <w:rPr>
                <w:rFonts w:ascii="Times New Roman" w:hAnsi="Times New Roman" w:cs="Times New Roman"/>
                <w:b/>
                <w:sz w:val="22"/>
                <w:szCs w:val="22"/>
              </w:rPr>
              <w:t>3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) Содержание аварийно -диспетчерской службы</w:t>
            </w:r>
          </w:p>
        </w:tc>
        <w:tc>
          <w:tcPr>
            <w:tcW w:w="384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536BCA" w:rsidRDefault="00536BCA">
            <w:pPr>
              <w:pStyle w:val="ConsPlusCell"/>
              <w:widowControl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круглосуточно.</w:t>
            </w:r>
          </w:p>
        </w:tc>
      </w:tr>
      <w:tr w:rsidR="00536BCA" w:rsidRPr="00BC2441" w:rsidTr="006E1EDC">
        <w:trPr>
          <w:cantSplit/>
          <w:trHeight w:val="501"/>
        </w:trPr>
        <w:tc>
          <w:tcPr>
            <w:tcW w:w="6435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536BCA" w:rsidRDefault="00536BCA">
            <w:pPr>
              <w:pStyle w:val="ConsPlusCell"/>
              <w:widowControl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Обеспечение устранения аварий в соответствии с установленными предельными сроками на внутридомовых инженерных системах в многоквартирном доме, выполнения заявок населения.</w:t>
            </w:r>
          </w:p>
        </w:tc>
        <w:tc>
          <w:tcPr>
            <w:tcW w:w="384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536BCA" w:rsidRDefault="00536BCA">
            <w:pPr>
              <w:pStyle w:val="ConsPlusCell"/>
              <w:widowControl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круглосуточно.</w:t>
            </w:r>
          </w:p>
        </w:tc>
      </w:tr>
    </w:tbl>
    <w:p w:rsidR="00CF55B1" w:rsidRPr="00BC2441" w:rsidRDefault="00CF55B1" w:rsidP="006E2893">
      <w:pPr>
        <w:jc w:val="center"/>
        <w:rPr>
          <w:b/>
          <w:sz w:val="22"/>
          <w:szCs w:val="22"/>
        </w:rPr>
      </w:pPr>
    </w:p>
    <w:p w:rsidR="00CF55B1" w:rsidRPr="00BC2441" w:rsidRDefault="00CF55B1" w:rsidP="006E2893">
      <w:pPr>
        <w:jc w:val="center"/>
        <w:rPr>
          <w:b/>
          <w:sz w:val="22"/>
          <w:szCs w:val="22"/>
        </w:rPr>
      </w:pPr>
    </w:p>
    <w:p w:rsidR="00BC2441" w:rsidRDefault="00BC2441" w:rsidP="00B958BC">
      <w:pPr>
        <w:jc w:val="both"/>
        <w:rPr>
          <w:sz w:val="22"/>
          <w:szCs w:val="22"/>
        </w:rPr>
      </w:pPr>
    </w:p>
    <w:p w:rsidR="00EB74BD" w:rsidRDefault="00EB74BD" w:rsidP="00B958BC">
      <w:pPr>
        <w:jc w:val="both"/>
        <w:rPr>
          <w:sz w:val="22"/>
          <w:szCs w:val="22"/>
        </w:rPr>
      </w:pPr>
    </w:p>
    <w:p w:rsidR="00EB74BD" w:rsidRDefault="00EB74BD" w:rsidP="00B958BC">
      <w:pPr>
        <w:jc w:val="both"/>
        <w:rPr>
          <w:sz w:val="22"/>
          <w:szCs w:val="22"/>
        </w:rPr>
      </w:pPr>
    </w:p>
    <w:p w:rsidR="00EB74BD" w:rsidRDefault="00EB74BD" w:rsidP="00B958BC">
      <w:pPr>
        <w:jc w:val="both"/>
        <w:rPr>
          <w:sz w:val="22"/>
          <w:szCs w:val="22"/>
        </w:rPr>
      </w:pPr>
    </w:p>
    <w:p w:rsidR="00EB74BD" w:rsidRDefault="00EB74BD" w:rsidP="00B958BC">
      <w:pPr>
        <w:jc w:val="both"/>
        <w:rPr>
          <w:sz w:val="22"/>
          <w:szCs w:val="22"/>
        </w:rPr>
      </w:pPr>
    </w:p>
    <w:p w:rsidR="00BC2441" w:rsidRDefault="00BC2441" w:rsidP="00B958BC">
      <w:pPr>
        <w:jc w:val="both"/>
        <w:rPr>
          <w:sz w:val="22"/>
          <w:szCs w:val="22"/>
        </w:rPr>
      </w:pPr>
    </w:p>
    <w:p w:rsidR="00BC2441" w:rsidRDefault="00BC2441" w:rsidP="00B958BC">
      <w:pPr>
        <w:jc w:val="both"/>
        <w:rPr>
          <w:sz w:val="22"/>
          <w:szCs w:val="22"/>
        </w:rPr>
      </w:pPr>
    </w:p>
    <w:p w:rsidR="00BC2441" w:rsidRDefault="00BC2441" w:rsidP="00B958BC">
      <w:pPr>
        <w:jc w:val="both"/>
        <w:rPr>
          <w:sz w:val="22"/>
          <w:szCs w:val="22"/>
        </w:rPr>
      </w:pPr>
    </w:p>
    <w:p w:rsidR="00BC2441" w:rsidRDefault="00BC2441" w:rsidP="00B958BC">
      <w:pPr>
        <w:jc w:val="both"/>
        <w:rPr>
          <w:sz w:val="22"/>
          <w:szCs w:val="22"/>
        </w:rPr>
      </w:pPr>
    </w:p>
    <w:p w:rsidR="00CA3740" w:rsidRDefault="00CA3740" w:rsidP="00B958BC">
      <w:pPr>
        <w:jc w:val="both"/>
        <w:rPr>
          <w:sz w:val="22"/>
          <w:szCs w:val="22"/>
        </w:rPr>
      </w:pPr>
    </w:p>
    <w:p w:rsidR="00CA3740" w:rsidRDefault="00CA3740" w:rsidP="00B958BC">
      <w:pPr>
        <w:jc w:val="both"/>
        <w:rPr>
          <w:sz w:val="22"/>
          <w:szCs w:val="22"/>
        </w:rPr>
      </w:pPr>
    </w:p>
    <w:p w:rsidR="00BC2441" w:rsidRDefault="00BC2441" w:rsidP="00B958BC">
      <w:pPr>
        <w:jc w:val="both"/>
        <w:rPr>
          <w:sz w:val="22"/>
          <w:szCs w:val="22"/>
        </w:rPr>
      </w:pPr>
    </w:p>
    <w:p w:rsidR="006E1EDC" w:rsidRDefault="00BC2441" w:rsidP="00BC2441">
      <w:pPr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                                                                                                                         </w:t>
      </w:r>
    </w:p>
    <w:p w:rsidR="006E1EDC" w:rsidRDefault="006E1EDC" w:rsidP="00BC2441">
      <w:pPr>
        <w:jc w:val="center"/>
        <w:rPr>
          <w:b/>
          <w:sz w:val="18"/>
          <w:szCs w:val="18"/>
        </w:rPr>
      </w:pPr>
    </w:p>
    <w:p w:rsidR="006E1EDC" w:rsidRDefault="006E1EDC" w:rsidP="00BC2441">
      <w:pPr>
        <w:jc w:val="center"/>
        <w:rPr>
          <w:b/>
          <w:sz w:val="18"/>
          <w:szCs w:val="18"/>
        </w:rPr>
      </w:pPr>
    </w:p>
    <w:p w:rsidR="006E1EDC" w:rsidRDefault="006E1EDC" w:rsidP="00BC2441">
      <w:pPr>
        <w:jc w:val="center"/>
        <w:rPr>
          <w:b/>
          <w:sz w:val="18"/>
          <w:szCs w:val="18"/>
        </w:rPr>
      </w:pPr>
    </w:p>
    <w:p w:rsidR="006E1EDC" w:rsidRDefault="006E1EDC" w:rsidP="00BC2441">
      <w:pPr>
        <w:jc w:val="center"/>
        <w:rPr>
          <w:b/>
          <w:sz w:val="18"/>
          <w:szCs w:val="18"/>
        </w:rPr>
      </w:pPr>
    </w:p>
    <w:p w:rsidR="006E1EDC" w:rsidRDefault="006E1EDC" w:rsidP="00BC2441">
      <w:pPr>
        <w:jc w:val="center"/>
        <w:rPr>
          <w:b/>
          <w:sz w:val="18"/>
          <w:szCs w:val="18"/>
        </w:rPr>
      </w:pPr>
    </w:p>
    <w:p w:rsidR="006E1EDC" w:rsidRDefault="006E1EDC" w:rsidP="00BC2441">
      <w:pPr>
        <w:jc w:val="center"/>
        <w:rPr>
          <w:b/>
          <w:sz w:val="18"/>
          <w:szCs w:val="18"/>
        </w:rPr>
      </w:pPr>
    </w:p>
    <w:p w:rsidR="006E1EDC" w:rsidRDefault="006E1EDC" w:rsidP="00BC2441">
      <w:pPr>
        <w:jc w:val="center"/>
        <w:rPr>
          <w:b/>
          <w:sz w:val="18"/>
          <w:szCs w:val="18"/>
        </w:rPr>
      </w:pPr>
    </w:p>
    <w:p w:rsidR="006E1EDC" w:rsidRDefault="006E1EDC" w:rsidP="00BC2441">
      <w:pPr>
        <w:jc w:val="center"/>
        <w:rPr>
          <w:b/>
          <w:sz w:val="18"/>
          <w:szCs w:val="18"/>
        </w:rPr>
      </w:pPr>
    </w:p>
    <w:p w:rsidR="00962F9B" w:rsidRDefault="00962F9B" w:rsidP="00BC2441">
      <w:pPr>
        <w:jc w:val="center"/>
        <w:rPr>
          <w:b/>
          <w:sz w:val="18"/>
          <w:szCs w:val="18"/>
        </w:rPr>
      </w:pPr>
    </w:p>
    <w:p w:rsidR="00962F9B" w:rsidRDefault="00962F9B" w:rsidP="00BC2441">
      <w:pPr>
        <w:jc w:val="center"/>
        <w:rPr>
          <w:b/>
          <w:sz w:val="18"/>
          <w:szCs w:val="18"/>
        </w:rPr>
      </w:pPr>
    </w:p>
    <w:p w:rsidR="00962F9B" w:rsidRDefault="00962F9B" w:rsidP="00BC2441">
      <w:pPr>
        <w:jc w:val="center"/>
        <w:rPr>
          <w:b/>
          <w:sz w:val="18"/>
          <w:szCs w:val="18"/>
        </w:rPr>
      </w:pPr>
    </w:p>
    <w:p w:rsidR="00962F9B" w:rsidRDefault="00962F9B" w:rsidP="00BC2441">
      <w:pPr>
        <w:jc w:val="center"/>
        <w:rPr>
          <w:b/>
          <w:sz w:val="18"/>
          <w:szCs w:val="18"/>
        </w:rPr>
      </w:pPr>
    </w:p>
    <w:p w:rsidR="006E1EDC" w:rsidRDefault="006E1EDC" w:rsidP="00BC2441">
      <w:pPr>
        <w:jc w:val="center"/>
        <w:rPr>
          <w:b/>
          <w:sz w:val="18"/>
          <w:szCs w:val="18"/>
        </w:rPr>
      </w:pPr>
    </w:p>
    <w:p w:rsidR="006E1EDC" w:rsidRDefault="006E1EDC" w:rsidP="00BC2441">
      <w:pPr>
        <w:jc w:val="center"/>
        <w:rPr>
          <w:b/>
          <w:sz w:val="18"/>
          <w:szCs w:val="18"/>
        </w:rPr>
      </w:pPr>
    </w:p>
    <w:p w:rsidR="006E1EDC" w:rsidRDefault="006E1EDC" w:rsidP="00BC2441">
      <w:pPr>
        <w:jc w:val="center"/>
        <w:rPr>
          <w:b/>
          <w:sz w:val="18"/>
          <w:szCs w:val="18"/>
        </w:rPr>
      </w:pPr>
    </w:p>
    <w:p w:rsidR="006E1EDC" w:rsidRDefault="006E1EDC" w:rsidP="00BC2441">
      <w:pPr>
        <w:jc w:val="center"/>
        <w:rPr>
          <w:b/>
          <w:sz w:val="18"/>
          <w:szCs w:val="18"/>
        </w:rPr>
      </w:pPr>
    </w:p>
    <w:p w:rsidR="008864A6" w:rsidRDefault="008864A6" w:rsidP="00BC2441">
      <w:pPr>
        <w:jc w:val="center"/>
        <w:rPr>
          <w:b/>
          <w:sz w:val="18"/>
          <w:szCs w:val="18"/>
        </w:rPr>
      </w:pPr>
    </w:p>
    <w:p w:rsidR="00EB74BD" w:rsidRDefault="00EB74BD" w:rsidP="00BC2441">
      <w:pPr>
        <w:jc w:val="center"/>
        <w:rPr>
          <w:b/>
          <w:sz w:val="18"/>
          <w:szCs w:val="18"/>
        </w:rPr>
      </w:pPr>
    </w:p>
    <w:p w:rsidR="00EB74BD" w:rsidRDefault="00EB74BD" w:rsidP="00BC2441">
      <w:pPr>
        <w:jc w:val="center"/>
        <w:rPr>
          <w:b/>
          <w:sz w:val="18"/>
          <w:szCs w:val="18"/>
        </w:rPr>
      </w:pPr>
    </w:p>
    <w:p w:rsidR="00EB74BD" w:rsidRDefault="00EB74BD" w:rsidP="00BC2441">
      <w:pPr>
        <w:jc w:val="center"/>
        <w:rPr>
          <w:b/>
          <w:sz w:val="18"/>
          <w:szCs w:val="18"/>
        </w:rPr>
      </w:pPr>
    </w:p>
    <w:p w:rsidR="00EB74BD" w:rsidRDefault="00EB74BD" w:rsidP="00BC2441">
      <w:pPr>
        <w:jc w:val="center"/>
        <w:rPr>
          <w:b/>
          <w:sz w:val="18"/>
          <w:szCs w:val="18"/>
        </w:rPr>
      </w:pPr>
    </w:p>
    <w:p w:rsidR="00EB74BD" w:rsidRDefault="00EB74BD" w:rsidP="00BC2441">
      <w:pPr>
        <w:jc w:val="center"/>
        <w:rPr>
          <w:b/>
          <w:sz w:val="18"/>
          <w:szCs w:val="18"/>
        </w:rPr>
      </w:pPr>
    </w:p>
    <w:p w:rsidR="00EB74BD" w:rsidRDefault="00EB74BD" w:rsidP="00BC2441">
      <w:pPr>
        <w:jc w:val="center"/>
        <w:rPr>
          <w:b/>
          <w:sz w:val="18"/>
          <w:szCs w:val="18"/>
        </w:rPr>
      </w:pPr>
    </w:p>
    <w:p w:rsidR="00EB74BD" w:rsidRDefault="00EB74BD" w:rsidP="00BC2441">
      <w:pPr>
        <w:jc w:val="center"/>
        <w:rPr>
          <w:b/>
          <w:sz w:val="18"/>
          <w:szCs w:val="18"/>
        </w:rPr>
      </w:pPr>
    </w:p>
    <w:p w:rsidR="00EB74BD" w:rsidRDefault="00EB74BD" w:rsidP="00BC2441">
      <w:pPr>
        <w:jc w:val="center"/>
        <w:rPr>
          <w:b/>
          <w:sz w:val="18"/>
          <w:szCs w:val="18"/>
        </w:rPr>
      </w:pPr>
    </w:p>
    <w:p w:rsidR="00EB74BD" w:rsidRDefault="00EB74BD" w:rsidP="00BC2441">
      <w:pPr>
        <w:jc w:val="center"/>
        <w:rPr>
          <w:b/>
          <w:sz w:val="18"/>
          <w:szCs w:val="18"/>
        </w:rPr>
      </w:pPr>
    </w:p>
    <w:p w:rsidR="00EB74BD" w:rsidRDefault="00EB74BD" w:rsidP="00BC2441">
      <w:pPr>
        <w:jc w:val="center"/>
        <w:rPr>
          <w:b/>
          <w:sz w:val="18"/>
          <w:szCs w:val="18"/>
        </w:rPr>
      </w:pPr>
    </w:p>
    <w:p w:rsidR="00EB74BD" w:rsidRDefault="00EB74BD" w:rsidP="00BC2441">
      <w:pPr>
        <w:jc w:val="center"/>
        <w:rPr>
          <w:b/>
          <w:sz w:val="18"/>
          <w:szCs w:val="18"/>
        </w:rPr>
      </w:pPr>
    </w:p>
    <w:p w:rsidR="00EB74BD" w:rsidRDefault="00EB74BD" w:rsidP="00BC2441">
      <w:pPr>
        <w:jc w:val="center"/>
        <w:rPr>
          <w:b/>
          <w:sz w:val="18"/>
          <w:szCs w:val="18"/>
        </w:rPr>
      </w:pPr>
    </w:p>
    <w:p w:rsidR="00EB74BD" w:rsidRDefault="00EB74BD" w:rsidP="00BC2441">
      <w:pPr>
        <w:jc w:val="center"/>
        <w:rPr>
          <w:b/>
          <w:sz w:val="18"/>
          <w:szCs w:val="18"/>
        </w:rPr>
      </w:pPr>
    </w:p>
    <w:p w:rsidR="00EB74BD" w:rsidRDefault="00EB74BD" w:rsidP="00BC2441">
      <w:pPr>
        <w:jc w:val="center"/>
        <w:rPr>
          <w:b/>
          <w:sz w:val="18"/>
          <w:szCs w:val="18"/>
        </w:rPr>
      </w:pPr>
    </w:p>
    <w:p w:rsidR="00EB74BD" w:rsidRDefault="00EB74BD" w:rsidP="00BC2441">
      <w:pPr>
        <w:jc w:val="center"/>
        <w:rPr>
          <w:b/>
          <w:sz w:val="18"/>
          <w:szCs w:val="18"/>
        </w:rPr>
      </w:pPr>
    </w:p>
    <w:p w:rsidR="00EB74BD" w:rsidRDefault="00EB74BD" w:rsidP="00BC2441">
      <w:pPr>
        <w:jc w:val="center"/>
        <w:rPr>
          <w:b/>
          <w:sz w:val="18"/>
          <w:szCs w:val="18"/>
        </w:rPr>
      </w:pPr>
    </w:p>
    <w:p w:rsidR="00EB74BD" w:rsidRDefault="00EB74BD" w:rsidP="00BC2441">
      <w:pPr>
        <w:jc w:val="center"/>
        <w:rPr>
          <w:b/>
          <w:sz w:val="18"/>
          <w:szCs w:val="18"/>
        </w:rPr>
      </w:pPr>
    </w:p>
    <w:p w:rsidR="00EB74BD" w:rsidRDefault="00EB74BD" w:rsidP="00BC2441">
      <w:pPr>
        <w:jc w:val="center"/>
        <w:rPr>
          <w:b/>
          <w:sz w:val="18"/>
          <w:szCs w:val="18"/>
        </w:rPr>
      </w:pPr>
    </w:p>
    <w:p w:rsidR="00EB74BD" w:rsidRDefault="00EB74BD" w:rsidP="00BC2441">
      <w:pPr>
        <w:jc w:val="center"/>
        <w:rPr>
          <w:b/>
          <w:sz w:val="18"/>
          <w:szCs w:val="18"/>
        </w:rPr>
      </w:pPr>
    </w:p>
    <w:p w:rsidR="00EB74BD" w:rsidRDefault="00EB74BD" w:rsidP="00BC2441">
      <w:pPr>
        <w:jc w:val="center"/>
        <w:rPr>
          <w:b/>
          <w:sz w:val="18"/>
          <w:szCs w:val="18"/>
        </w:rPr>
      </w:pPr>
    </w:p>
    <w:p w:rsidR="00EB74BD" w:rsidRDefault="00EB74BD" w:rsidP="00BC2441">
      <w:pPr>
        <w:jc w:val="center"/>
        <w:rPr>
          <w:b/>
          <w:sz w:val="18"/>
          <w:szCs w:val="18"/>
        </w:rPr>
      </w:pPr>
    </w:p>
    <w:p w:rsidR="00EB74BD" w:rsidRDefault="00EB74BD" w:rsidP="00BC2441">
      <w:pPr>
        <w:jc w:val="center"/>
        <w:rPr>
          <w:b/>
          <w:sz w:val="18"/>
          <w:szCs w:val="18"/>
        </w:rPr>
      </w:pPr>
    </w:p>
    <w:p w:rsidR="00EB74BD" w:rsidRDefault="00EB74BD" w:rsidP="00BC2441">
      <w:pPr>
        <w:jc w:val="center"/>
        <w:rPr>
          <w:b/>
          <w:sz w:val="18"/>
          <w:szCs w:val="18"/>
        </w:rPr>
      </w:pPr>
    </w:p>
    <w:p w:rsidR="00EB74BD" w:rsidRDefault="00EB74BD" w:rsidP="00BC2441">
      <w:pPr>
        <w:jc w:val="center"/>
        <w:rPr>
          <w:b/>
          <w:sz w:val="18"/>
          <w:szCs w:val="18"/>
        </w:rPr>
      </w:pPr>
    </w:p>
    <w:p w:rsidR="00AE7643" w:rsidRDefault="00AE7643" w:rsidP="00AE7643">
      <w:pPr>
        <w:pStyle w:val="a9"/>
      </w:pPr>
      <w:r>
        <w:t xml:space="preserve">  </w:t>
      </w:r>
    </w:p>
    <w:p w:rsidR="00452229" w:rsidRPr="006C7C88" w:rsidRDefault="00452229" w:rsidP="00452229">
      <w:pPr>
        <w:jc w:val="right"/>
        <w:rPr>
          <w:sz w:val="16"/>
          <w:szCs w:val="16"/>
        </w:rPr>
      </w:pPr>
      <w:r w:rsidRPr="006C7C88">
        <w:rPr>
          <w:sz w:val="16"/>
          <w:szCs w:val="16"/>
        </w:rPr>
        <w:t>.</w:t>
      </w:r>
    </w:p>
    <w:p w:rsidR="006E2893" w:rsidRPr="00BC2441" w:rsidRDefault="006E2893" w:rsidP="00452229">
      <w:pPr>
        <w:jc w:val="right"/>
        <w:rPr>
          <w:b/>
          <w:sz w:val="22"/>
          <w:szCs w:val="22"/>
        </w:rPr>
      </w:pPr>
    </w:p>
    <w:p w:rsidR="006C6771" w:rsidRPr="00BC2441" w:rsidRDefault="00F56950" w:rsidP="000F50F7">
      <w:pPr>
        <w:rPr>
          <w:b/>
          <w:sz w:val="22"/>
          <w:szCs w:val="22"/>
        </w:rPr>
      </w:pPr>
      <w:r w:rsidRPr="00BC2441">
        <w:rPr>
          <w:b/>
          <w:sz w:val="22"/>
          <w:szCs w:val="22"/>
        </w:rPr>
        <w:t>Текущий ремонт общего имущества жилого дома</w:t>
      </w:r>
      <w:r w:rsidRPr="00BC2441">
        <w:rPr>
          <w:sz w:val="22"/>
          <w:szCs w:val="22"/>
        </w:rPr>
        <w:t xml:space="preserve"> - ремонт, выполняемый в плановом порядке с целью восстановления исправности или работоспособности жилого дома, частичного восстановления его ресурса с заменой или восстановлением его составных частей ограниченной номенклатуры, установленной нормативной и технической документацией.</w:t>
      </w:r>
    </w:p>
    <w:p w:rsidR="000F50F7" w:rsidRPr="00BC2441" w:rsidRDefault="000F50F7" w:rsidP="000F50F7">
      <w:pPr>
        <w:autoSpaceDE w:val="0"/>
        <w:autoSpaceDN w:val="0"/>
        <w:adjustRightInd w:val="0"/>
        <w:ind w:firstLine="540"/>
        <w:rPr>
          <w:sz w:val="22"/>
          <w:szCs w:val="22"/>
        </w:rPr>
      </w:pPr>
      <w:r w:rsidRPr="00BC2441">
        <w:rPr>
          <w:sz w:val="22"/>
          <w:szCs w:val="22"/>
        </w:rPr>
        <w:t>Удельный вес заменяемых элементов жилых зданий в процессе текущего ремонта не должен превышать уровня:</w:t>
      </w:r>
    </w:p>
    <w:p w:rsidR="000F50F7" w:rsidRPr="00BC2441" w:rsidRDefault="000F50F7" w:rsidP="000F50F7">
      <w:pPr>
        <w:autoSpaceDE w:val="0"/>
        <w:autoSpaceDN w:val="0"/>
        <w:adjustRightInd w:val="0"/>
        <w:ind w:firstLine="540"/>
        <w:rPr>
          <w:sz w:val="22"/>
          <w:szCs w:val="22"/>
        </w:rPr>
      </w:pPr>
      <w:r w:rsidRPr="00BC2441">
        <w:rPr>
          <w:sz w:val="22"/>
          <w:szCs w:val="22"/>
        </w:rPr>
        <w:t>- кровельные покрытия - 50%;</w:t>
      </w:r>
    </w:p>
    <w:p w:rsidR="000F50F7" w:rsidRPr="00BC2441" w:rsidRDefault="000F50F7" w:rsidP="000F50F7">
      <w:pPr>
        <w:autoSpaceDE w:val="0"/>
        <w:autoSpaceDN w:val="0"/>
        <w:adjustRightInd w:val="0"/>
        <w:ind w:firstLine="540"/>
        <w:rPr>
          <w:sz w:val="22"/>
          <w:szCs w:val="22"/>
        </w:rPr>
      </w:pPr>
      <w:r w:rsidRPr="00BC2441">
        <w:rPr>
          <w:sz w:val="22"/>
          <w:szCs w:val="22"/>
        </w:rPr>
        <w:t>- покрытия полов - 20%;</w:t>
      </w:r>
    </w:p>
    <w:p w:rsidR="000F50F7" w:rsidRDefault="000F50F7" w:rsidP="000F50F7">
      <w:pPr>
        <w:autoSpaceDE w:val="0"/>
        <w:autoSpaceDN w:val="0"/>
        <w:adjustRightInd w:val="0"/>
        <w:ind w:firstLine="540"/>
        <w:rPr>
          <w:sz w:val="22"/>
          <w:szCs w:val="22"/>
        </w:rPr>
      </w:pPr>
      <w:r w:rsidRPr="00BC2441">
        <w:rPr>
          <w:sz w:val="22"/>
          <w:szCs w:val="22"/>
        </w:rPr>
        <w:t>- остальные конструкции и инженерное оборудование - 15% их общего объема в жилом здании.</w:t>
      </w:r>
    </w:p>
    <w:p w:rsidR="00FC7569" w:rsidRPr="00BC2441" w:rsidRDefault="00FC7569" w:rsidP="00FC7569">
      <w:p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>Работы по текущему ремонту общего имущества многоквартирного дома, выполняются по решению общего собрания собственников.</w:t>
      </w:r>
    </w:p>
    <w:p w:rsidR="00CA3740" w:rsidRDefault="00CA3740" w:rsidP="006E2893">
      <w:pPr>
        <w:jc w:val="center"/>
        <w:rPr>
          <w:b/>
          <w:sz w:val="22"/>
          <w:szCs w:val="22"/>
        </w:rPr>
      </w:pPr>
    </w:p>
    <w:p w:rsidR="006E2893" w:rsidRPr="00CA3740" w:rsidRDefault="006E2893" w:rsidP="00CA3740">
      <w:pPr>
        <w:jc w:val="center"/>
        <w:rPr>
          <w:b/>
          <w:sz w:val="22"/>
          <w:szCs w:val="22"/>
        </w:rPr>
      </w:pPr>
      <w:r w:rsidRPr="00BC2441">
        <w:rPr>
          <w:b/>
          <w:sz w:val="22"/>
          <w:szCs w:val="22"/>
        </w:rPr>
        <w:t>Перечень работ по текущему ремонту</w:t>
      </w:r>
    </w:p>
    <w:tbl>
      <w:tblPr>
        <w:tblW w:w="9900" w:type="dxa"/>
        <w:tblInd w:w="-29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597"/>
        <w:gridCol w:w="3303"/>
      </w:tblGrid>
      <w:tr w:rsidR="006E2893" w:rsidRPr="00BC2441" w:rsidTr="00962F9B">
        <w:trPr>
          <w:cantSplit/>
          <w:trHeight w:val="240"/>
        </w:trPr>
        <w:tc>
          <w:tcPr>
            <w:tcW w:w="65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2893" w:rsidRPr="00BC2441" w:rsidRDefault="006E2893" w:rsidP="003336A7">
            <w:pPr>
              <w:pStyle w:val="ConsPlusCell"/>
              <w:widowControl/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BC2441">
              <w:rPr>
                <w:rFonts w:ascii="Times New Roman" w:hAnsi="Times New Roman" w:cs="Times New Roman"/>
                <w:b/>
                <w:sz w:val="22"/>
                <w:szCs w:val="22"/>
              </w:rPr>
              <w:t>Работы по текущему ремонту</w:t>
            </w:r>
          </w:p>
        </w:tc>
        <w:tc>
          <w:tcPr>
            <w:tcW w:w="3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2893" w:rsidRPr="00BC2441" w:rsidRDefault="006E2893" w:rsidP="003336A7">
            <w:pPr>
              <w:pStyle w:val="ConsPlusCell"/>
              <w:widowControl/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BC2441">
              <w:rPr>
                <w:rFonts w:ascii="Times New Roman" w:hAnsi="Times New Roman" w:cs="Times New Roman"/>
                <w:b/>
                <w:sz w:val="22"/>
                <w:szCs w:val="22"/>
              </w:rPr>
              <w:t>Периодичность</w:t>
            </w:r>
          </w:p>
        </w:tc>
      </w:tr>
      <w:tr w:rsidR="006E2893" w:rsidRPr="00BC2441" w:rsidTr="003336A7">
        <w:trPr>
          <w:cantSplit/>
          <w:trHeight w:val="240"/>
        </w:trPr>
        <w:tc>
          <w:tcPr>
            <w:tcW w:w="99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2893" w:rsidRPr="00BC2441" w:rsidRDefault="006E2893" w:rsidP="003336A7">
            <w:pPr>
              <w:pStyle w:val="ConsPlusCell"/>
              <w:widowControl/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BC2441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1. Фундаменты:                            </w:t>
            </w:r>
          </w:p>
        </w:tc>
      </w:tr>
      <w:tr w:rsidR="005B717C" w:rsidRPr="00BC2441" w:rsidTr="00962F9B">
        <w:trPr>
          <w:cantSplit/>
          <w:trHeight w:val="520"/>
        </w:trPr>
        <w:tc>
          <w:tcPr>
            <w:tcW w:w="65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717C" w:rsidRPr="00BC2441" w:rsidRDefault="005B717C" w:rsidP="000768B3">
            <w:pPr>
              <w:pStyle w:val="ConsPlusCell"/>
              <w:widowControl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C2441">
              <w:rPr>
                <w:rFonts w:ascii="Times New Roman" w:hAnsi="Times New Roman" w:cs="Times New Roman"/>
                <w:sz w:val="22"/>
                <w:szCs w:val="22"/>
              </w:rPr>
              <w:t xml:space="preserve">заделка и расшивка швов, трещин,  восстановление  облицовки  фундаментов  стен  и  др.;              </w:t>
            </w:r>
          </w:p>
        </w:tc>
        <w:tc>
          <w:tcPr>
            <w:tcW w:w="3303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5B717C" w:rsidRPr="00BC2441" w:rsidRDefault="005B717C" w:rsidP="00634BB3">
            <w:pPr>
              <w:pStyle w:val="ConsPlusCell"/>
              <w:widowControl/>
              <w:rPr>
                <w:rFonts w:ascii="Times New Roman" w:hAnsi="Times New Roman" w:cs="Times New Roman"/>
                <w:sz w:val="22"/>
                <w:szCs w:val="22"/>
              </w:rPr>
            </w:pPr>
            <w:r w:rsidRPr="00BC2441">
              <w:rPr>
                <w:rFonts w:ascii="Times New Roman" w:hAnsi="Times New Roman" w:cs="Times New Roman"/>
                <w:sz w:val="22"/>
                <w:szCs w:val="22"/>
              </w:rPr>
              <w:t xml:space="preserve">данные виды работ  </w:t>
            </w:r>
            <w:r w:rsidRPr="00BC2441">
              <w:rPr>
                <w:rFonts w:ascii="Times New Roman" w:hAnsi="Times New Roman" w:cs="Times New Roman"/>
                <w:sz w:val="22"/>
                <w:szCs w:val="22"/>
              </w:rPr>
              <w:br/>
              <w:t xml:space="preserve">выполняются по ежегодно составляемым планам исходя из   </w:t>
            </w:r>
            <w:r w:rsidRPr="00BC2441">
              <w:rPr>
                <w:rFonts w:ascii="Times New Roman" w:hAnsi="Times New Roman" w:cs="Times New Roman"/>
                <w:sz w:val="22"/>
                <w:szCs w:val="22"/>
              </w:rPr>
              <w:br/>
              <w:t>состояния, сроков</w:t>
            </w:r>
            <w:r w:rsidRPr="00BC2441">
              <w:rPr>
                <w:rFonts w:ascii="Times New Roman" w:hAnsi="Times New Roman" w:cs="Times New Roman"/>
                <w:sz w:val="22"/>
                <w:szCs w:val="22"/>
              </w:rPr>
              <w:br/>
              <w:t xml:space="preserve">эксплуатации (при </w:t>
            </w:r>
            <w:r w:rsidRPr="00BC2441">
              <w:rPr>
                <w:rFonts w:ascii="Times New Roman" w:hAnsi="Times New Roman" w:cs="Times New Roman"/>
                <w:sz w:val="22"/>
                <w:szCs w:val="22"/>
              </w:rPr>
              <w:br/>
              <w:t xml:space="preserve">удельном весе заменяемых элементов не более </w:t>
            </w:r>
            <w:r w:rsidR="000F50F7" w:rsidRPr="00BC2441">
              <w:rPr>
                <w:rFonts w:ascii="Times New Roman" w:hAnsi="Times New Roman" w:cs="Times New Roman"/>
                <w:sz w:val="22"/>
                <w:szCs w:val="22"/>
              </w:rPr>
              <w:t>15</w:t>
            </w:r>
            <w:r w:rsidRPr="00BC2441">
              <w:rPr>
                <w:rFonts w:ascii="Times New Roman" w:hAnsi="Times New Roman" w:cs="Times New Roman"/>
                <w:sz w:val="22"/>
                <w:szCs w:val="22"/>
              </w:rPr>
              <w:t>% от общего объема в жилом здании), по решению общего собрания Собственников</w:t>
            </w:r>
            <w:r w:rsidR="00634BB3">
              <w:rPr>
                <w:rFonts w:ascii="Times New Roman" w:hAnsi="Times New Roman" w:cs="Times New Roman"/>
                <w:sz w:val="22"/>
                <w:szCs w:val="22"/>
              </w:rPr>
              <w:t>;</w:t>
            </w:r>
          </w:p>
        </w:tc>
      </w:tr>
      <w:tr w:rsidR="005B717C" w:rsidRPr="00BC2441" w:rsidTr="00962F9B">
        <w:trPr>
          <w:cantSplit/>
          <w:trHeight w:val="360"/>
        </w:trPr>
        <w:tc>
          <w:tcPr>
            <w:tcW w:w="65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717C" w:rsidRPr="00BC2441" w:rsidRDefault="005B717C" w:rsidP="003336A7">
            <w:pPr>
              <w:pStyle w:val="ConsPlusCell"/>
              <w:widowControl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C2441">
              <w:rPr>
                <w:rFonts w:ascii="Times New Roman" w:hAnsi="Times New Roman" w:cs="Times New Roman"/>
                <w:sz w:val="22"/>
                <w:szCs w:val="22"/>
              </w:rPr>
              <w:t>устранение  местных  деформаций  путем перекладки, усиления, стяжки и др.</w:t>
            </w:r>
          </w:p>
        </w:tc>
        <w:tc>
          <w:tcPr>
            <w:tcW w:w="3303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5B717C" w:rsidRPr="00BC2441" w:rsidRDefault="005B717C" w:rsidP="003336A7">
            <w:pPr>
              <w:pStyle w:val="ConsPlusCell"/>
              <w:widowControl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B717C" w:rsidRPr="00BC2441" w:rsidTr="00962F9B">
        <w:trPr>
          <w:cantSplit/>
          <w:trHeight w:val="360"/>
        </w:trPr>
        <w:tc>
          <w:tcPr>
            <w:tcW w:w="65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717C" w:rsidRPr="00BC2441" w:rsidRDefault="005B717C" w:rsidP="00874785">
            <w:pPr>
              <w:pStyle w:val="ConsPlusCell"/>
              <w:widowControl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C2441">
              <w:rPr>
                <w:rFonts w:ascii="Times New Roman" w:hAnsi="Times New Roman" w:cs="Times New Roman"/>
                <w:sz w:val="22"/>
                <w:szCs w:val="22"/>
              </w:rPr>
              <w:t xml:space="preserve">восстановление  поврежденных участков гидроизоляции фундаментов                        </w:t>
            </w:r>
          </w:p>
        </w:tc>
        <w:tc>
          <w:tcPr>
            <w:tcW w:w="3303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5B717C" w:rsidRPr="00BC2441" w:rsidRDefault="005B717C" w:rsidP="003336A7">
            <w:pPr>
              <w:pStyle w:val="ConsPlusCell"/>
              <w:widowControl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B717C" w:rsidRPr="00BC2441" w:rsidTr="00962F9B">
        <w:trPr>
          <w:cantSplit/>
          <w:trHeight w:val="240"/>
        </w:trPr>
        <w:tc>
          <w:tcPr>
            <w:tcW w:w="65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717C" w:rsidRPr="00BC2441" w:rsidRDefault="005B717C" w:rsidP="00874785">
            <w:pPr>
              <w:pStyle w:val="ConsPlusCell"/>
              <w:widowControl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C2441">
              <w:rPr>
                <w:rFonts w:ascii="Times New Roman" w:hAnsi="Times New Roman" w:cs="Times New Roman"/>
                <w:sz w:val="22"/>
                <w:szCs w:val="22"/>
              </w:rPr>
              <w:t>смена  отдельных участков ленточных, столбовых фундаментов,  фундаментных "стульев" под</w:t>
            </w:r>
            <w:r w:rsidRPr="00BC2441">
              <w:rPr>
                <w:rFonts w:ascii="Times New Roman" w:hAnsi="Times New Roman" w:cs="Times New Roman"/>
                <w:sz w:val="22"/>
                <w:szCs w:val="22"/>
              </w:rPr>
              <w:br/>
              <w:t xml:space="preserve">деревянными зданиями                        </w:t>
            </w:r>
          </w:p>
        </w:tc>
        <w:tc>
          <w:tcPr>
            <w:tcW w:w="3303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5B717C" w:rsidRPr="00BC2441" w:rsidRDefault="005B717C" w:rsidP="003336A7">
            <w:pPr>
              <w:pStyle w:val="ConsPlusCell"/>
              <w:widowControl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B717C" w:rsidRPr="00BC2441" w:rsidTr="00962F9B">
        <w:trPr>
          <w:cantSplit/>
          <w:trHeight w:val="240"/>
        </w:trPr>
        <w:tc>
          <w:tcPr>
            <w:tcW w:w="65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717C" w:rsidRPr="00BC2441" w:rsidRDefault="005B717C" w:rsidP="00874785">
            <w:pPr>
              <w:pStyle w:val="ConsPlusCell"/>
              <w:widowControl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C2441">
              <w:rPr>
                <w:rFonts w:ascii="Times New Roman" w:hAnsi="Times New Roman" w:cs="Times New Roman"/>
                <w:sz w:val="22"/>
                <w:szCs w:val="22"/>
              </w:rPr>
              <w:t xml:space="preserve">устройство и ремонт вентиляционных продухов </w:t>
            </w:r>
          </w:p>
        </w:tc>
        <w:tc>
          <w:tcPr>
            <w:tcW w:w="3303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5B717C" w:rsidRPr="00BC2441" w:rsidRDefault="005B717C" w:rsidP="003336A7">
            <w:pPr>
              <w:pStyle w:val="ConsPlusCell"/>
              <w:widowControl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B717C" w:rsidRPr="00BC2441" w:rsidTr="00962F9B">
        <w:trPr>
          <w:cantSplit/>
          <w:trHeight w:val="240"/>
        </w:trPr>
        <w:tc>
          <w:tcPr>
            <w:tcW w:w="65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717C" w:rsidRPr="00BC2441" w:rsidRDefault="005B717C" w:rsidP="00874785">
            <w:pPr>
              <w:pStyle w:val="ConsPlusCell"/>
              <w:widowControl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C2441">
              <w:rPr>
                <w:rFonts w:ascii="Times New Roman" w:hAnsi="Times New Roman" w:cs="Times New Roman"/>
                <w:sz w:val="22"/>
                <w:szCs w:val="22"/>
              </w:rPr>
              <w:t>смена или ремонт отмостки</w:t>
            </w:r>
          </w:p>
        </w:tc>
        <w:tc>
          <w:tcPr>
            <w:tcW w:w="3303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5B717C" w:rsidRPr="00BC2441" w:rsidRDefault="005B717C" w:rsidP="000768B3">
            <w:pPr>
              <w:pStyle w:val="ConsPlusCell"/>
              <w:widowControl/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</w:tr>
      <w:tr w:rsidR="005B717C" w:rsidRPr="00BC2441" w:rsidTr="00962F9B">
        <w:trPr>
          <w:cantSplit/>
          <w:trHeight w:val="240"/>
        </w:trPr>
        <w:tc>
          <w:tcPr>
            <w:tcW w:w="65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717C" w:rsidRPr="00BC2441" w:rsidRDefault="005B717C" w:rsidP="00874785">
            <w:pPr>
              <w:pStyle w:val="ConsPlusCell"/>
              <w:widowControl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C2441">
              <w:rPr>
                <w:rFonts w:ascii="Times New Roman" w:hAnsi="Times New Roman" w:cs="Times New Roman"/>
                <w:sz w:val="22"/>
                <w:szCs w:val="22"/>
              </w:rPr>
              <w:t xml:space="preserve">восстановление приямков, входов в подвалы   </w:t>
            </w:r>
          </w:p>
        </w:tc>
        <w:tc>
          <w:tcPr>
            <w:tcW w:w="3303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717C" w:rsidRPr="00BC2441" w:rsidRDefault="005B717C" w:rsidP="000768B3">
            <w:pPr>
              <w:pStyle w:val="ConsPlusCell"/>
              <w:widowControl/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</w:tr>
      <w:tr w:rsidR="005B717C" w:rsidRPr="00BC2441" w:rsidTr="003336A7">
        <w:trPr>
          <w:cantSplit/>
          <w:trHeight w:val="240"/>
        </w:trPr>
        <w:tc>
          <w:tcPr>
            <w:tcW w:w="99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717C" w:rsidRPr="00BC2441" w:rsidRDefault="005B717C" w:rsidP="00874785">
            <w:pPr>
              <w:pStyle w:val="ConsPlusCell"/>
              <w:widowControl/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BC2441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2. Стены и фасады:                                </w:t>
            </w:r>
          </w:p>
        </w:tc>
      </w:tr>
      <w:tr w:rsidR="00644C27" w:rsidRPr="00BC2441" w:rsidTr="00962F9B">
        <w:trPr>
          <w:cantSplit/>
          <w:trHeight w:val="360"/>
        </w:trPr>
        <w:tc>
          <w:tcPr>
            <w:tcW w:w="65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4C27" w:rsidRPr="00BC2441" w:rsidRDefault="00644C27" w:rsidP="003336A7">
            <w:pPr>
              <w:pStyle w:val="ConsPlusCell"/>
              <w:widowControl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C2441">
              <w:rPr>
                <w:rFonts w:ascii="Times New Roman" w:hAnsi="Times New Roman" w:cs="Times New Roman"/>
                <w:sz w:val="22"/>
                <w:szCs w:val="22"/>
              </w:rPr>
              <w:t>заделка  трещин,  расшивка швов,  перекладка</w:t>
            </w:r>
            <w:r w:rsidRPr="00BC2441">
              <w:rPr>
                <w:rFonts w:ascii="Times New Roman" w:hAnsi="Times New Roman" w:cs="Times New Roman"/>
                <w:sz w:val="22"/>
                <w:szCs w:val="22"/>
              </w:rPr>
              <w:br/>
              <w:t xml:space="preserve">отдельных участков кирпичных стен           </w:t>
            </w:r>
          </w:p>
        </w:tc>
        <w:tc>
          <w:tcPr>
            <w:tcW w:w="3303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644C27" w:rsidRPr="00BC2441" w:rsidRDefault="00644C27" w:rsidP="00634BB3">
            <w:pPr>
              <w:pStyle w:val="ConsPlusCell"/>
              <w:widowControl/>
              <w:rPr>
                <w:rFonts w:ascii="Times New Roman" w:hAnsi="Times New Roman" w:cs="Times New Roman"/>
                <w:sz w:val="22"/>
                <w:szCs w:val="22"/>
              </w:rPr>
            </w:pPr>
            <w:r w:rsidRPr="00BC2441">
              <w:rPr>
                <w:rFonts w:ascii="Times New Roman" w:hAnsi="Times New Roman" w:cs="Times New Roman"/>
                <w:sz w:val="22"/>
                <w:szCs w:val="22"/>
              </w:rPr>
              <w:t>данные  виды  работ</w:t>
            </w:r>
            <w:r w:rsidRPr="00BC2441">
              <w:rPr>
                <w:rFonts w:ascii="Times New Roman" w:hAnsi="Times New Roman" w:cs="Times New Roman"/>
                <w:sz w:val="22"/>
                <w:szCs w:val="22"/>
              </w:rPr>
              <w:br/>
              <w:t>выполняются по ежегодно  составляемым планам  исходя   из состояния, сроков</w:t>
            </w:r>
            <w:r w:rsidRPr="00BC2441">
              <w:rPr>
                <w:rFonts w:ascii="Times New Roman" w:hAnsi="Times New Roman" w:cs="Times New Roman"/>
                <w:sz w:val="22"/>
                <w:szCs w:val="22"/>
              </w:rPr>
              <w:br/>
              <w:t>эксплуатации (при удельном весе заменяемых элементов не</w:t>
            </w:r>
            <w:r w:rsidRPr="00BC2441">
              <w:rPr>
                <w:rFonts w:ascii="Times New Roman" w:hAnsi="Times New Roman" w:cs="Times New Roman"/>
                <w:sz w:val="22"/>
                <w:szCs w:val="22"/>
              </w:rPr>
              <w:br/>
              <w:t xml:space="preserve">более </w:t>
            </w:r>
            <w:r w:rsidR="000F50F7" w:rsidRPr="00BC2441">
              <w:rPr>
                <w:rFonts w:ascii="Times New Roman" w:hAnsi="Times New Roman" w:cs="Times New Roman"/>
                <w:sz w:val="22"/>
                <w:szCs w:val="22"/>
              </w:rPr>
              <w:t>15</w:t>
            </w:r>
            <w:r w:rsidRPr="00BC2441">
              <w:rPr>
                <w:rFonts w:ascii="Times New Roman" w:hAnsi="Times New Roman" w:cs="Times New Roman"/>
                <w:sz w:val="22"/>
                <w:szCs w:val="22"/>
              </w:rPr>
              <w:t>% от общего объема в жилом здании), по решению общего собрания Собственников</w:t>
            </w:r>
            <w:r w:rsidR="00634BB3">
              <w:rPr>
                <w:rFonts w:ascii="Times New Roman" w:hAnsi="Times New Roman" w:cs="Times New Roman"/>
                <w:sz w:val="22"/>
                <w:szCs w:val="22"/>
              </w:rPr>
              <w:t>;</w:t>
            </w:r>
            <w:r w:rsidRPr="00BC244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</w:tr>
      <w:tr w:rsidR="00644C27" w:rsidRPr="00BC2441" w:rsidTr="00962F9B">
        <w:trPr>
          <w:cantSplit/>
          <w:trHeight w:val="480"/>
        </w:trPr>
        <w:tc>
          <w:tcPr>
            <w:tcW w:w="65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4C27" w:rsidRPr="00BC2441" w:rsidRDefault="00644C27" w:rsidP="003336A7">
            <w:pPr>
              <w:pStyle w:val="ConsPlusCell"/>
              <w:widowControl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C2441">
              <w:rPr>
                <w:rFonts w:ascii="Times New Roman" w:hAnsi="Times New Roman" w:cs="Times New Roman"/>
                <w:sz w:val="22"/>
                <w:szCs w:val="22"/>
              </w:rPr>
              <w:t>герметизация  стыков  элементов полносборных</w:t>
            </w:r>
            <w:r w:rsidRPr="00BC2441">
              <w:rPr>
                <w:rFonts w:ascii="Times New Roman" w:hAnsi="Times New Roman" w:cs="Times New Roman"/>
                <w:sz w:val="22"/>
                <w:szCs w:val="22"/>
              </w:rPr>
              <w:br/>
              <w:t xml:space="preserve">зданий,  заделка  выбоин и трещин на поверхности блоков и панелей                      </w:t>
            </w:r>
          </w:p>
        </w:tc>
        <w:tc>
          <w:tcPr>
            <w:tcW w:w="3303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644C27" w:rsidRPr="00BC2441" w:rsidRDefault="00644C27" w:rsidP="003336A7">
            <w:pPr>
              <w:pStyle w:val="ConsPlusCell"/>
              <w:widowControl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44C27" w:rsidRPr="00BC2441" w:rsidTr="00962F9B">
        <w:trPr>
          <w:cantSplit/>
          <w:trHeight w:val="204"/>
        </w:trPr>
        <w:tc>
          <w:tcPr>
            <w:tcW w:w="65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4C27" w:rsidRPr="00BC2441" w:rsidRDefault="00644C27" w:rsidP="003336A7">
            <w:pPr>
              <w:pStyle w:val="ConsPlusCell"/>
              <w:widowControl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C2441">
              <w:rPr>
                <w:rFonts w:ascii="Times New Roman" w:hAnsi="Times New Roman" w:cs="Times New Roman"/>
                <w:sz w:val="22"/>
                <w:szCs w:val="22"/>
              </w:rPr>
              <w:t>заделка отверстий, гнезд, борозд;</w:t>
            </w:r>
          </w:p>
        </w:tc>
        <w:tc>
          <w:tcPr>
            <w:tcW w:w="3303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644C27" w:rsidRPr="00BC2441" w:rsidRDefault="00644C27" w:rsidP="003336A7">
            <w:pPr>
              <w:pStyle w:val="ConsPlusCell"/>
              <w:widowControl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44C27" w:rsidRPr="00BC2441" w:rsidTr="00962F9B">
        <w:trPr>
          <w:cantSplit/>
          <w:trHeight w:val="248"/>
        </w:trPr>
        <w:tc>
          <w:tcPr>
            <w:tcW w:w="65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4C27" w:rsidRPr="00BC2441" w:rsidRDefault="00644C27" w:rsidP="00874785">
            <w:pPr>
              <w:pStyle w:val="ConsPlusCell"/>
              <w:widowControl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C2441">
              <w:rPr>
                <w:rFonts w:ascii="Times New Roman" w:hAnsi="Times New Roman" w:cs="Times New Roman"/>
                <w:sz w:val="22"/>
                <w:szCs w:val="22"/>
              </w:rPr>
              <w:t xml:space="preserve">восстановление отдельных простенков, перемычек, карнизов;                    </w:t>
            </w:r>
          </w:p>
        </w:tc>
        <w:tc>
          <w:tcPr>
            <w:tcW w:w="3303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644C27" w:rsidRPr="00BC2441" w:rsidRDefault="00644C27" w:rsidP="003336A7">
            <w:pPr>
              <w:pStyle w:val="ConsPlusCell"/>
              <w:widowControl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44C27" w:rsidRPr="00BC2441" w:rsidTr="00962F9B">
        <w:trPr>
          <w:cantSplit/>
          <w:trHeight w:val="480"/>
        </w:trPr>
        <w:tc>
          <w:tcPr>
            <w:tcW w:w="65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4C27" w:rsidRPr="00BC2441" w:rsidRDefault="00644C27" w:rsidP="00874785">
            <w:pPr>
              <w:pStyle w:val="ConsPlusCell"/>
              <w:widowControl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C2441">
              <w:rPr>
                <w:rFonts w:ascii="Times New Roman" w:hAnsi="Times New Roman" w:cs="Times New Roman"/>
                <w:sz w:val="22"/>
                <w:szCs w:val="22"/>
              </w:rPr>
              <w:t xml:space="preserve">ремонт (восстановление) угрожающих падением архитектурных деталей,  облицовочных плиток,  отдельных  кирпичей;                                     </w:t>
            </w:r>
          </w:p>
        </w:tc>
        <w:tc>
          <w:tcPr>
            <w:tcW w:w="3303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644C27" w:rsidRPr="00BC2441" w:rsidRDefault="00644C27" w:rsidP="003336A7">
            <w:pPr>
              <w:pStyle w:val="ConsPlusCell"/>
              <w:widowControl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44C27" w:rsidRPr="00BC2441" w:rsidTr="00962F9B">
        <w:trPr>
          <w:cantSplit/>
          <w:trHeight w:val="240"/>
        </w:trPr>
        <w:tc>
          <w:tcPr>
            <w:tcW w:w="65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4C27" w:rsidRPr="00BC2441" w:rsidRDefault="00644C27" w:rsidP="00874785">
            <w:pPr>
              <w:pStyle w:val="ConsPlusCell"/>
              <w:widowControl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C2441">
              <w:rPr>
                <w:rFonts w:ascii="Times New Roman" w:hAnsi="Times New Roman" w:cs="Times New Roman"/>
                <w:sz w:val="22"/>
                <w:szCs w:val="22"/>
              </w:rPr>
              <w:t>смена  отдельных венцов,  элементов каркаса;</w:t>
            </w:r>
            <w:r w:rsidRPr="00BC2441">
              <w:rPr>
                <w:rFonts w:ascii="Times New Roman" w:hAnsi="Times New Roman" w:cs="Times New Roman"/>
                <w:sz w:val="22"/>
                <w:szCs w:val="22"/>
              </w:rPr>
              <w:br/>
              <w:t xml:space="preserve">укрепление, утепление, конопатка пазов; смена участков обшивки деревянных стен         </w:t>
            </w:r>
          </w:p>
        </w:tc>
        <w:tc>
          <w:tcPr>
            <w:tcW w:w="3303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644C27" w:rsidRPr="00BC2441" w:rsidRDefault="00644C27" w:rsidP="003336A7">
            <w:pPr>
              <w:pStyle w:val="ConsPlusCell"/>
              <w:widowControl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44C27" w:rsidRPr="00BC2441" w:rsidTr="00962F9B">
        <w:trPr>
          <w:cantSplit/>
          <w:trHeight w:val="256"/>
        </w:trPr>
        <w:tc>
          <w:tcPr>
            <w:tcW w:w="65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4C27" w:rsidRPr="00BC2441" w:rsidRDefault="00644C27" w:rsidP="00874785">
            <w:pPr>
              <w:pStyle w:val="ConsPlusCell"/>
              <w:widowControl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C2441">
              <w:rPr>
                <w:rFonts w:ascii="Times New Roman" w:hAnsi="Times New Roman" w:cs="Times New Roman"/>
                <w:sz w:val="22"/>
                <w:szCs w:val="22"/>
              </w:rPr>
              <w:t xml:space="preserve">утепление промерзающих участков стен в отдельных помещениях       </w:t>
            </w:r>
          </w:p>
        </w:tc>
        <w:tc>
          <w:tcPr>
            <w:tcW w:w="3303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644C27" w:rsidRPr="00BC2441" w:rsidRDefault="00644C27" w:rsidP="003336A7">
            <w:pPr>
              <w:pStyle w:val="ConsPlusCell"/>
              <w:widowControl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44C27" w:rsidRPr="00BC2441" w:rsidTr="00962F9B">
        <w:trPr>
          <w:cantSplit/>
          <w:trHeight w:val="240"/>
        </w:trPr>
        <w:tc>
          <w:tcPr>
            <w:tcW w:w="65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4C27" w:rsidRPr="00BC2441" w:rsidRDefault="00644C27" w:rsidP="00874785">
            <w:pPr>
              <w:pStyle w:val="ConsPlusCell"/>
              <w:widowControl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C2441">
              <w:rPr>
                <w:rFonts w:ascii="Times New Roman" w:hAnsi="Times New Roman" w:cs="Times New Roman"/>
                <w:sz w:val="22"/>
                <w:szCs w:val="22"/>
              </w:rPr>
              <w:t xml:space="preserve">замена покрытий,  выступающих частей  по фасаду. Замена сливов на оконных проемах      </w:t>
            </w:r>
          </w:p>
        </w:tc>
        <w:tc>
          <w:tcPr>
            <w:tcW w:w="3303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644C27" w:rsidRPr="00BC2441" w:rsidRDefault="00644C27" w:rsidP="003336A7">
            <w:pPr>
              <w:pStyle w:val="ConsPlusCell"/>
              <w:widowControl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44C27" w:rsidRPr="00BC2441" w:rsidTr="00962F9B">
        <w:trPr>
          <w:cantSplit/>
          <w:trHeight w:val="240"/>
        </w:trPr>
        <w:tc>
          <w:tcPr>
            <w:tcW w:w="65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4C27" w:rsidRPr="00BC2441" w:rsidRDefault="00644C27" w:rsidP="00874785">
            <w:pPr>
              <w:pStyle w:val="ConsPlusCell"/>
              <w:widowControl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C2441">
              <w:rPr>
                <w:rFonts w:ascii="Times New Roman" w:hAnsi="Times New Roman" w:cs="Times New Roman"/>
                <w:sz w:val="22"/>
                <w:szCs w:val="22"/>
              </w:rPr>
              <w:t>восстановление поврежденных участков штукатурки и облицовки;</w:t>
            </w:r>
          </w:p>
        </w:tc>
        <w:tc>
          <w:tcPr>
            <w:tcW w:w="3303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644C27" w:rsidRPr="00BC2441" w:rsidRDefault="00644C27" w:rsidP="00644C27">
            <w:pPr>
              <w:pStyle w:val="ConsPlusCell"/>
              <w:widowControl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44C27" w:rsidRPr="00BC2441" w:rsidTr="00962F9B">
        <w:trPr>
          <w:cantSplit/>
          <w:trHeight w:val="240"/>
        </w:trPr>
        <w:tc>
          <w:tcPr>
            <w:tcW w:w="65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4C27" w:rsidRPr="00BC2441" w:rsidRDefault="00644C27" w:rsidP="00874785">
            <w:pPr>
              <w:pStyle w:val="ConsPlusCell"/>
              <w:widowControl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C2441">
              <w:rPr>
                <w:rFonts w:ascii="Times New Roman" w:hAnsi="Times New Roman" w:cs="Times New Roman"/>
                <w:sz w:val="22"/>
                <w:szCs w:val="22"/>
              </w:rPr>
              <w:t xml:space="preserve">ремонт и окраска фасадов                    </w:t>
            </w:r>
          </w:p>
        </w:tc>
        <w:tc>
          <w:tcPr>
            <w:tcW w:w="3303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4C27" w:rsidRPr="00BC2441" w:rsidRDefault="00644C27" w:rsidP="00644C27">
            <w:pPr>
              <w:pStyle w:val="ConsPlusCell"/>
              <w:widowControl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B717C" w:rsidRPr="00BC2441" w:rsidTr="003336A7">
        <w:trPr>
          <w:cantSplit/>
          <w:trHeight w:val="240"/>
        </w:trPr>
        <w:tc>
          <w:tcPr>
            <w:tcW w:w="99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717C" w:rsidRPr="00BC2441" w:rsidRDefault="005B717C" w:rsidP="00874785">
            <w:pPr>
              <w:pStyle w:val="ConsPlusCell"/>
              <w:widowControl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C2441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3. Перекрытия:                            </w:t>
            </w:r>
          </w:p>
        </w:tc>
      </w:tr>
      <w:tr w:rsidR="00644C27" w:rsidRPr="00BC2441" w:rsidTr="00962F9B">
        <w:trPr>
          <w:cantSplit/>
          <w:trHeight w:val="240"/>
        </w:trPr>
        <w:tc>
          <w:tcPr>
            <w:tcW w:w="65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4C27" w:rsidRPr="00BC2441" w:rsidRDefault="00644C27" w:rsidP="00644C27">
            <w:pPr>
              <w:pStyle w:val="ConsPlusCell"/>
              <w:widowControl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C2441">
              <w:rPr>
                <w:rFonts w:ascii="Times New Roman" w:hAnsi="Times New Roman" w:cs="Times New Roman"/>
                <w:sz w:val="22"/>
                <w:szCs w:val="22"/>
              </w:rPr>
              <w:t xml:space="preserve">частичная  замена  или  усиление   отдельных элементов  деревянных  перекрытий  (участков междубалочного заполнения, дощатой подшивки, отдельных  балок);  восстановление   засыпки и  стяжки;   антисептирование и противопожарная  защита деревянных конструкций                                         </w:t>
            </w:r>
          </w:p>
        </w:tc>
        <w:tc>
          <w:tcPr>
            <w:tcW w:w="3303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644C27" w:rsidRPr="00BC2441" w:rsidRDefault="00644C27" w:rsidP="00634BB3">
            <w:pPr>
              <w:pStyle w:val="ConsPlusCell"/>
              <w:widowControl/>
              <w:rPr>
                <w:rFonts w:ascii="Times New Roman" w:hAnsi="Times New Roman" w:cs="Times New Roman"/>
                <w:sz w:val="22"/>
                <w:szCs w:val="22"/>
              </w:rPr>
            </w:pPr>
            <w:r w:rsidRPr="00BC2441">
              <w:rPr>
                <w:rFonts w:ascii="Times New Roman" w:hAnsi="Times New Roman" w:cs="Times New Roman"/>
                <w:sz w:val="22"/>
                <w:szCs w:val="22"/>
              </w:rPr>
              <w:t>данные  виды  работ</w:t>
            </w:r>
            <w:r w:rsidRPr="00BC2441">
              <w:rPr>
                <w:rFonts w:ascii="Times New Roman" w:hAnsi="Times New Roman" w:cs="Times New Roman"/>
                <w:sz w:val="22"/>
                <w:szCs w:val="22"/>
              </w:rPr>
              <w:br/>
              <w:t>выполняются по ежегодно  составляемым планам  исходя   из состояния,   сроков</w:t>
            </w:r>
            <w:r w:rsidRPr="00BC2441">
              <w:rPr>
                <w:rFonts w:ascii="Times New Roman" w:hAnsi="Times New Roman" w:cs="Times New Roman"/>
                <w:sz w:val="22"/>
                <w:szCs w:val="22"/>
              </w:rPr>
              <w:br/>
              <w:t>эксплуатации   (при удельном весе заменяемых    элементов</w:t>
            </w:r>
            <w:r w:rsidRPr="00BC2441">
              <w:rPr>
                <w:rFonts w:ascii="Times New Roman" w:hAnsi="Times New Roman" w:cs="Times New Roman"/>
                <w:sz w:val="22"/>
                <w:szCs w:val="22"/>
              </w:rPr>
              <w:br/>
              <w:t xml:space="preserve">не более </w:t>
            </w:r>
            <w:r w:rsidR="000F50F7" w:rsidRPr="00BC2441">
              <w:rPr>
                <w:rFonts w:ascii="Times New Roman" w:hAnsi="Times New Roman" w:cs="Times New Roman"/>
                <w:sz w:val="22"/>
                <w:szCs w:val="22"/>
              </w:rPr>
              <w:t>15</w:t>
            </w:r>
            <w:r w:rsidRPr="00BC2441">
              <w:rPr>
                <w:rFonts w:ascii="Times New Roman" w:hAnsi="Times New Roman" w:cs="Times New Roman"/>
                <w:sz w:val="22"/>
                <w:szCs w:val="22"/>
              </w:rPr>
              <w:t>% от общего объема в жилом здании),  по   мере</w:t>
            </w:r>
            <w:r w:rsidRPr="00BC2441">
              <w:rPr>
                <w:rFonts w:ascii="Times New Roman" w:hAnsi="Times New Roman" w:cs="Times New Roman"/>
                <w:sz w:val="22"/>
                <w:szCs w:val="22"/>
              </w:rPr>
              <w:br/>
              <w:t>выявления дефектов</w:t>
            </w:r>
            <w:r w:rsidR="00634BB3">
              <w:rPr>
                <w:rFonts w:ascii="Times New Roman" w:hAnsi="Times New Roman" w:cs="Times New Roman"/>
                <w:sz w:val="22"/>
                <w:szCs w:val="22"/>
              </w:rPr>
              <w:t>;</w:t>
            </w:r>
            <w:r w:rsidRPr="00BC244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</w:tr>
      <w:tr w:rsidR="00644C27" w:rsidRPr="00BC2441" w:rsidTr="00962F9B">
        <w:trPr>
          <w:cantSplit/>
          <w:trHeight w:val="538"/>
        </w:trPr>
        <w:tc>
          <w:tcPr>
            <w:tcW w:w="659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644C27" w:rsidRPr="00BC2441" w:rsidRDefault="00644C27" w:rsidP="003336A7">
            <w:pPr>
              <w:pStyle w:val="ConsPlusCell"/>
              <w:widowControl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C2441">
              <w:rPr>
                <w:rFonts w:ascii="Times New Roman" w:hAnsi="Times New Roman" w:cs="Times New Roman"/>
                <w:sz w:val="22"/>
                <w:szCs w:val="22"/>
              </w:rPr>
              <w:t>заделка швов в стыках сборных железобетонных</w:t>
            </w:r>
            <w:r w:rsidRPr="00BC2441">
              <w:rPr>
                <w:rFonts w:ascii="Times New Roman" w:hAnsi="Times New Roman" w:cs="Times New Roman"/>
                <w:sz w:val="22"/>
                <w:szCs w:val="22"/>
              </w:rPr>
              <w:br/>
              <w:t xml:space="preserve">перекрытий                                  </w:t>
            </w:r>
          </w:p>
        </w:tc>
        <w:tc>
          <w:tcPr>
            <w:tcW w:w="3303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644C27" w:rsidRPr="00BC2441" w:rsidRDefault="00644C27" w:rsidP="003336A7">
            <w:pPr>
              <w:pStyle w:val="ConsPlusCell"/>
              <w:widowControl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44C27" w:rsidRPr="00BC2441" w:rsidTr="00962F9B">
        <w:trPr>
          <w:cantSplit/>
          <w:trHeight w:val="226"/>
        </w:trPr>
        <w:tc>
          <w:tcPr>
            <w:tcW w:w="6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644C27" w:rsidRPr="00BC2441" w:rsidRDefault="00644C27" w:rsidP="003336A7">
            <w:pPr>
              <w:pStyle w:val="ConsPlusCell"/>
              <w:widowControl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C2441">
              <w:rPr>
                <w:rFonts w:ascii="Times New Roman" w:hAnsi="Times New Roman" w:cs="Times New Roman"/>
                <w:sz w:val="22"/>
                <w:szCs w:val="22"/>
              </w:rPr>
              <w:t>заделка выбоин и трещин в железобетонных конструкциях;</w:t>
            </w:r>
          </w:p>
        </w:tc>
        <w:tc>
          <w:tcPr>
            <w:tcW w:w="3303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644C27" w:rsidRPr="00BC2441" w:rsidRDefault="00644C27" w:rsidP="003336A7">
            <w:pPr>
              <w:pStyle w:val="ConsPlusCell"/>
              <w:widowControl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44C27" w:rsidRPr="00BC2441" w:rsidTr="00962F9B">
        <w:trPr>
          <w:cantSplit/>
          <w:trHeight w:val="360"/>
        </w:trPr>
        <w:tc>
          <w:tcPr>
            <w:tcW w:w="6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644C27" w:rsidRPr="00BC2441" w:rsidRDefault="00644C27" w:rsidP="003336A7">
            <w:pPr>
              <w:pStyle w:val="ConsPlusCell"/>
              <w:widowControl/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BC2441">
              <w:rPr>
                <w:rFonts w:ascii="Times New Roman" w:hAnsi="Times New Roman" w:cs="Times New Roman"/>
                <w:sz w:val="22"/>
                <w:szCs w:val="22"/>
              </w:rPr>
              <w:t>утепление верхних полок и стальных балок на чердаке, окраска балок.</w:t>
            </w:r>
          </w:p>
        </w:tc>
        <w:tc>
          <w:tcPr>
            <w:tcW w:w="3303" w:type="dxa"/>
            <w:vMerge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644C27" w:rsidRPr="00BC2441" w:rsidRDefault="00644C27" w:rsidP="003336A7">
            <w:pPr>
              <w:pStyle w:val="ConsPlusCell"/>
              <w:widowControl/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</w:tr>
      <w:tr w:rsidR="00644C27" w:rsidRPr="00BC2441" w:rsidTr="00167FEA">
        <w:trPr>
          <w:cantSplit/>
          <w:trHeight w:val="188"/>
        </w:trPr>
        <w:tc>
          <w:tcPr>
            <w:tcW w:w="9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C27" w:rsidRPr="00BC2441" w:rsidRDefault="00644C27" w:rsidP="00874785">
            <w:pPr>
              <w:pStyle w:val="ConsPlusCell"/>
              <w:widowControl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C2441">
              <w:rPr>
                <w:rFonts w:ascii="Times New Roman" w:hAnsi="Times New Roman" w:cs="Times New Roman"/>
                <w:b/>
                <w:sz w:val="22"/>
                <w:szCs w:val="22"/>
              </w:rPr>
              <w:lastRenderedPageBreak/>
              <w:t xml:space="preserve">4. Крыши:                                 </w:t>
            </w:r>
          </w:p>
        </w:tc>
      </w:tr>
      <w:tr w:rsidR="00644C27" w:rsidRPr="00BC2441" w:rsidTr="00962F9B">
        <w:trPr>
          <w:cantSplit/>
          <w:trHeight w:val="240"/>
        </w:trPr>
        <w:tc>
          <w:tcPr>
            <w:tcW w:w="6597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4C27" w:rsidRPr="00BC2441" w:rsidRDefault="00644C27" w:rsidP="003336A7">
            <w:pPr>
              <w:pStyle w:val="ConsPlusCell"/>
              <w:widowControl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C2441">
              <w:rPr>
                <w:rFonts w:ascii="Times New Roman" w:hAnsi="Times New Roman" w:cs="Times New Roman"/>
                <w:sz w:val="22"/>
                <w:szCs w:val="22"/>
              </w:rPr>
              <w:t xml:space="preserve">усиление  элементов  деревянной  стропильной системы, включая смену отдельных стропильных ног, стоек,  подкосов, участков коньковых прогонов, лежней,   мауэрлатов, кобылок и обрешетки                                   </w:t>
            </w:r>
          </w:p>
        </w:tc>
        <w:tc>
          <w:tcPr>
            <w:tcW w:w="3303" w:type="dxa"/>
            <w:vMerge w:val="restart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644C27" w:rsidRPr="00BC2441" w:rsidRDefault="00644C27" w:rsidP="00167FEA">
            <w:pPr>
              <w:pStyle w:val="ConsPlusCell"/>
              <w:rPr>
                <w:rFonts w:ascii="Times New Roman" w:hAnsi="Times New Roman" w:cs="Times New Roman"/>
                <w:sz w:val="22"/>
                <w:szCs w:val="22"/>
              </w:rPr>
            </w:pPr>
            <w:r w:rsidRPr="00BC2441">
              <w:rPr>
                <w:rFonts w:ascii="Times New Roman" w:hAnsi="Times New Roman" w:cs="Times New Roman"/>
                <w:sz w:val="22"/>
                <w:szCs w:val="22"/>
              </w:rPr>
              <w:t>данные  виды  работ</w:t>
            </w:r>
            <w:r w:rsidRPr="00BC2441">
              <w:rPr>
                <w:rFonts w:ascii="Times New Roman" w:hAnsi="Times New Roman" w:cs="Times New Roman"/>
                <w:sz w:val="22"/>
                <w:szCs w:val="22"/>
              </w:rPr>
              <w:br/>
              <w:t>выполняются по ежегодно  составляемым планам  исходя   из состояния, сроков</w:t>
            </w:r>
            <w:r w:rsidRPr="00BC2441">
              <w:rPr>
                <w:rFonts w:ascii="Times New Roman" w:hAnsi="Times New Roman" w:cs="Times New Roman"/>
                <w:sz w:val="22"/>
                <w:szCs w:val="22"/>
              </w:rPr>
              <w:br/>
              <w:t>эксплуатации (при удельном весе заменяемых    элементов</w:t>
            </w:r>
            <w:r w:rsidRPr="00BC2441">
              <w:rPr>
                <w:rFonts w:ascii="Times New Roman" w:hAnsi="Times New Roman" w:cs="Times New Roman"/>
                <w:sz w:val="22"/>
                <w:szCs w:val="22"/>
              </w:rPr>
              <w:br/>
              <w:t>не   более  50% от общего объема в жилом   здании)    по</w:t>
            </w:r>
            <w:r w:rsidRPr="00BC2441">
              <w:rPr>
                <w:rFonts w:ascii="Times New Roman" w:hAnsi="Times New Roman" w:cs="Times New Roman"/>
                <w:sz w:val="22"/>
                <w:szCs w:val="22"/>
              </w:rPr>
              <w:br/>
              <w:t>мере      выявления дефектов</w:t>
            </w:r>
            <w:r w:rsidR="00FC7569">
              <w:rPr>
                <w:rFonts w:ascii="Times New Roman" w:hAnsi="Times New Roman" w:cs="Times New Roman"/>
                <w:sz w:val="22"/>
                <w:szCs w:val="22"/>
              </w:rPr>
              <w:t>;</w:t>
            </w:r>
            <w:r w:rsidRPr="00BC2441">
              <w:rPr>
                <w:rFonts w:ascii="Times New Roman" w:hAnsi="Times New Roman" w:cs="Times New Roman"/>
                <w:sz w:val="22"/>
                <w:szCs w:val="22"/>
              </w:rPr>
              <w:t xml:space="preserve">           </w:t>
            </w:r>
          </w:p>
        </w:tc>
      </w:tr>
      <w:tr w:rsidR="00644C27" w:rsidRPr="00BC2441" w:rsidTr="00962F9B">
        <w:trPr>
          <w:cantSplit/>
          <w:trHeight w:val="424"/>
        </w:trPr>
        <w:tc>
          <w:tcPr>
            <w:tcW w:w="65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4C27" w:rsidRPr="00BC2441" w:rsidRDefault="00644C27" w:rsidP="003336A7">
            <w:pPr>
              <w:pStyle w:val="ConsPlusCell"/>
              <w:widowControl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C2441">
              <w:rPr>
                <w:rFonts w:ascii="Times New Roman" w:hAnsi="Times New Roman" w:cs="Times New Roman"/>
                <w:sz w:val="22"/>
                <w:szCs w:val="22"/>
              </w:rPr>
              <w:t xml:space="preserve">антисептическая и противопожарная защита деревянных конструкций                        </w:t>
            </w:r>
          </w:p>
        </w:tc>
        <w:tc>
          <w:tcPr>
            <w:tcW w:w="3303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644C27" w:rsidRPr="00BC2441" w:rsidRDefault="00644C27" w:rsidP="003336A7">
            <w:pPr>
              <w:pStyle w:val="ConsPlusCell"/>
              <w:widowControl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44C27" w:rsidRPr="00BC2441" w:rsidTr="00962F9B">
        <w:trPr>
          <w:cantSplit/>
          <w:trHeight w:val="360"/>
        </w:trPr>
        <w:tc>
          <w:tcPr>
            <w:tcW w:w="65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4C27" w:rsidRPr="00BC2441" w:rsidRDefault="00644C27" w:rsidP="003336A7">
            <w:pPr>
              <w:pStyle w:val="ConsPlusCell"/>
              <w:widowControl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C2441">
              <w:rPr>
                <w:rFonts w:ascii="Times New Roman" w:hAnsi="Times New Roman" w:cs="Times New Roman"/>
                <w:sz w:val="22"/>
                <w:szCs w:val="22"/>
              </w:rPr>
              <w:t xml:space="preserve">все виды работ по устранению  неисправностей стальных, асбестоцементных  и других кровель из штучных  материалов (кроме полной замены покрытия), включая все элементы примыкания к конструкциям,  покрытия парапетов, колпаки и зонты над трубами и проч.    </w:t>
            </w:r>
          </w:p>
        </w:tc>
        <w:tc>
          <w:tcPr>
            <w:tcW w:w="3303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644C27" w:rsidRPr="00BC2441" w:rsidRDefault="00644C27" w:rsidP="003336A7">
            <w:pPr>
              <w:pStyle w:val="ConsPlusCell"/>
              <w:widowControl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44C27" w:rsidRPr="00BC2441" w:rsidTr="00962F9B">
        <w:trPr>
          <w:cantSplit/>
          <w:trHeight w:val="180"/>
        </w:trPr>
        <w:tc>
          <w:tcPr>
            <w:tcW w:w="65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4C27" w:rsidRPr="00BC2441" w:rsidRDefault="00644C27" w:rsidP="003336A7">
            <w:pPr>
              <w:pStyle w:val="ConsPlusCell"/>
              <w:widowControl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C2441">
              <w:rPr>
                <w:rFonts w:ascii="Times New Roman" w:hAnsi="Times New Roman" w:cs="Times New Roman"/>
                <w:sz w:val="22"/>
                <w:szCs w:val="22"/>
              </w:rPr>
              <w:t xml:space="preserve">замена водосточных труб                     </w:t>
            </w:r>
          </w:p>
        </w:tc>
        <w:tc>
          <w:tcPr>
            <w:tcW w:w="3303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644C27" w:rsidRPr="00BC2441" w:rsidRDefault="00644C27" w:rsidP="003336A7">
            <w:pPr>
              <w:pStyle w:val="ConsPlusCell"/>
              <w:widowControl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44C27" w:rsidRPr="00BC2441" w:rsidTr="00962F9B">
        <w:trPr>
          <w:cantSplit/>
          <w:trHeight w:val="240"/>
        </w:trPr>
        <w:tc>
          <w:tcPr>
            <w:tcW w:w="65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4C27" w:rsidRPr="00BC2441" w:rsidRDefault="00644C27" w:rsidP="003336A7">
            <w:pPr>
              <w:pStyle w:val="ConsPlusCell"/>
              <w:widowControl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C2441">
              <w:rPr>
                <w:rFonts w:ascii="Times New Roman" w:hAnsi="Times New Roman" w:cs="Times New Roman"/>
                <w:sz w:val="22"/>
                <w:szCs w:val="22"/>
              </w:rPr>
              <w:t xml:space="preserve">ремонт и частичная  замена участков рулонных кровель                                     </w:t>
            </w:r>
          </w:p>
        </w:tc>
        <w:tc>
          <w:tcPr>
            <w:tcW w:w="3303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644C27" w:rsidRPr="00BC2441" w:rsidRDefault="00644C27" w:rsidP="003336A7">
            <w:pPr>
              <w:pStyle w:val="ConsPlusCell"/>
              <w:widowControl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44C27" w:rsidRPr="00BC2441" w:rsidTr="00962F9B">
        <w:trPr>
          <w:cantSplit/>
          <w:trHeight w:val="360"/>
        </w:trPr>
        <w:tc>
          <w:tcPr>
            <w:tcW w:w="65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4C27" w:rsidRPr="00BC2441" w:rsidRDefault="00644C27" w:rsidP="003336A7">
            <w:pPr>
              <w:pStyle w:val="ConsPlusCell"/>
              <w:widowControl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C2441">
              <w:rPr>
                <w:rFonts w:ascii="Times New Roman" w:hAnsi="Times New Roman" w:cs="Times New Roman"/>
                <w:sz w:val="22"/>
                <w:szCs w:val="22"/>
              </w:rPr>
              <w:t xml:space="preserve">замена участков парапетных решеток, пожарных лестниц,  стремянок,  гильз,     ограждений, устройств  заземления  здания с восстановлением водонепроницаемости места крепления    </w:t>
            </w:r>
          </w:p>
        </w:tc>
        <w:tc>
          <w:tcPr>
            <w:tcW w:w="3303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644C27" w:rsidRPr="00BC2441" w:rsidRDefault="00644C27" w:rsidP="003336A7">
            <w:pPr>
              <w:pStyle w:val="ConsPlusCell"/>
              <w:widowControl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44C27" w:rsidRPr="00BC2441" w:rsidTr="00962F9B">
        <w:trPr>
          <w:cantSplit/>
          <w:trHeight w:val="480"/>
        </w:trPr>
        <w:tc>
          <w:tcPr>
            <w:tcW w:w="65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4C27" w:rsidRPr="00BC2441" w:rsidRDefault="00644C27" w:rsidP="003336A7">
            <w:pPr>
              <w:pStyle w:val="ConsPlusCell"/>
              <w:widowControl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C2441">
              <w:rPr>
                <w:rFonts w:ascii="Times New Roman" w:hAnsi="Times New Roman" w:cs="Times New Roman"/>
                <w:sz w:val="22"/>
                <w:szCs w:val="22"/>
              </w:rPr>
              <w:t xml:space="preserve">Восстановление  и ремонт коньковых и карнизных вентиляционных продухов              </w:t>
            </w:r>
          </w:p>
        </w:tc>
        <w:tc>
          <w:tcPr>
            <w:tcW w:w="3303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644C27" w:rsidRPr="00BC2441" w:rsidRDefault="00644C27" w:rsidP="003336A7">
            <w:pPr>
              <w:pStyle w:val="ConsPlusCell"/>
              <w:widowControl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44C27" w:rsidRPr="00BC2441" w:rsidTr="00962F9B">
        <w:trPr>
          <w:cantSplit/>
          <w:trHeight w:val="360"/>
        </w:trPr>
        <w:tc>
          <w:tcPr>
            <w:tcW w:w="65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4C27" w:rsidRPr="00BC2441" w:rsidRDefault="00644C27" w:rsidP="003336A7">
            <w:pPr>
              <w:pStyle w:val="ConsPlusCell"/>
              <w:widowControl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C2441">
              <w:rPr>
                <w:rFonts w:ascii="Times New Roman" w:hAnsi="Times New Roman" w:cs="Times New Roman"/>
                <w:sz w:val="22"/>
                <w:szCs w:val="22"/>
              </w:rPr>
              <w:t>ремонт  гидроизоляционного  и восстановление</w:t>
            </w:r>
            <w:r w:rsidRPr="00BC2441">
              <w:rPr>
                <w:rFonts w:ascii="Times New Roman" w:hAnsi="Times New Roman" w:cs="Times New Roman"/>
                <w:sz w:val="22"/>
                <w:szCs w:val="22"/>
              </w:rPr>
              <w:br/>
              <w:t xml:space="preserve">утепляющего слоя чердачного покрытия        </w:t>
            </w:r>
          </w:p>
        </w:tc>
        <w:tc>
          <w:tcPr>
            <w:tcW w:w="3303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644C27" w:rsidRPr="00BC2441" w:rsidRDefault="00644C27" w:rsidP="003336A7">
            <w:pPr>
              <w:pStyle w:val="ConsPlusCell"/>
              <w:widowControl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44C27" w:rsidRPr="00BC2441" w:rsidTr="00962F9B">
        <w:trPr>
          <w:cantSplit/>
          <w:trHeight w:val="243"/>
        </w:trPr>
        <w:tc>
          <w:tcPr>
            <w:tcW w:w="65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4C27" w:rsidRPr="00BC2441" w:rsidRDefault="00644C27" w:rsidP="003336A7">
            <w:pPr>
              <w:pStyle w:val="ConsPlusCell"/>
              <w:widowControl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C2441">
              <w:rPr>
                <w:rFonts w:ascii="Times New Roman" w:hAnsi="Times New Roman" w:cs="Times New Roman"/>
                <w:sz w:val="22"/>
                <w:szCs w:val="22"/>
              </w:rPr>
              <w:t xml:space="preserve">ремонт слуховых окон и выходов на крыши     </w:t>
            </w:r>
          </w:p>
        </w:tc>
        <w:tc>
          <w:tcPr>
            <w:tcW w:w="3303" w:type="dxa"/>
            <w:vMerge/>
            <w:tcBorders>
              <w:left w:val="single" w:sz="6" w:space="0" w:color="auto"/>
              <w:bottom w:val="nil"/>
              <w:right w:val="single" w:sz="6" w:space="0" w:color="auto"/>
            </w:tcBorders>
          </w:tcPr>
          <w:p w:rsidR="00644C27" w:rsidRPr="00BC2441" w:rsidRDefault="00644C27" w:rsidP="003336A7">
            <w:pPr>
              <w:pStyle w:val="ConsPlusCell"/>
              <w:widowControl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44C27" w:rsidRPr="00BC2441" w:rsidTr="003336A7">
        <w:trPr>
          <w:cantSplit/>
          <w:trHeight w:val="240"/>
        </w:trPr>
        <w:tc>
          <w:tcPr>
            <w:tcW w:w="99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4C27" w:rsidRPr="00BC2441" w:rsidRDefault="00644C27" w:rsidP="003336A7">
            <w:pPr>
              <w:pStyle w:val="ConsPlusCell"/>
              <w:widowControl/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BC2441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5. Оконные и дверные заполнения:          </w:t>
            </w:r>
          </w:p>
        </w:tc>
      </w:tr>
      <w:tr w:rsidR="00644C27" w:rsidRPr="00BC2441" w:rsidTr="00962F9B">
        <w:trPr>
          <w:cantSplit/>
          <w:trHeight w:val="240"/>
        </w:trPr>
        <w:tc>
          <w:tcPr>
            <w:tcW w:w="65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4C27" w:rsidRPr="00BC2441" w:rsidRDefault="00644C27" w:rsidP="003336A7">
            <w:pPr>
              <w:pStyle w:val="ConsPlusCell"/>
              <w:widowControl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C2441">
              <w:rPr>
                <w:rFonts w:ascii="Times New Roman" w:hAnsi="Times New Roman" w:cs="Times New Roman"/>
                <w:sz w:val="22"/>
                <w:szCs w:val="22"/>
              </w:rPr>
              <w:t xml:space="preserve">смена,  восстановление  отдельных элементов, частичная замена оконных  и дверных заполнений; ремонт металлических входных дверей    </w:t>
            </w:r>
          </w:p>
        </w:tc>
        <w:tc>
          <w:tcPr>
            <w:tcW w:w="3303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644C27" w:rsidRPr="00BC2441" w:rsidRDefault="00644C27" w:rsidP="000F50F7">
            <w:pPr>
              <w:pStyle w:val="ConsPlusCell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C2441">
              <w:rPr>
                <w:rFonts w:ascii="Times New Roman" w:hAnsi="Times New Roman" w:cs="Times New Roman"/>
                <w:sz w:val="22"/>
                <w:szCs w:val="22"/>
              </w:rPr>
              <w:t>данные  виды  работ</w:t>
            </w:r>
            <w:r w:rsidRPr="00BC2441">
              <w:rPr>
                <w:rFonts w:ascii="Times New Roman" w:hAnsi="Times New Roman" w:cs="Times New Roman"/>
                <w:sz w:val="22"/>
                <w:szCs w:val="22"/>
              </w:rPr>
              <w:br/>
              <w:t>выполняются по ежегодно  составляемым планам  исходя   из состояния, сроков</w:t>
            </w:r>
            <w:r w:rsidRPr="00BC2441">
              <w:rPr>
                <w:rFonts w:ascii="Times New Roman" w:hAnsi="Times New Roman" w:cs="Times New Roman"/>
                <w:sz w:val="22"/>
                <w:szCs w:val="22"/>
              </w:rPr>
              <w:br/>
              <w:t>эксплуатации (при удельном весе заменяемых элементов не</w:t>
            </w:r>
            <w:r w:rsidRPr="00BC2441">
              <w:rPr>
                <w:rFonts w:ascii="Times New Roman" w:hAnsi="Times New Roman" w:cs="Times New Roman"/>
                <w:sz w:val="22"/>
                <w:szCs w:val="22"/>
              </w:rPr>
              <w:br/>
              <w:t xml:space="preserve">более </w:t>
            </w:r>
            <w:r w:rsidR="000F50F7" w:rsidRPr="00BC2441">
              <w:rPr>
                <w:rFonts w:ascii="Times New Roman" w:hAnsi="Times New Roman" w:cs="Times New Roman"/>
                <w:sz w:val="22"/>
                <w:szCs w:val="22"/>
              </w:rPr>
              <w:t>15</w:t>
            </w:r>
            <w:r w:rsidRPr="00BC2441">
              <w:rPr>
                <w:rFonts w:ascii="Times New Roman" w:hAnsi="Times New Roman" w:cs="Times New Roman"/>
                <w:sz w:val="22"/>
                <w:szCs w:val="22"/>
              </w:rPr>
              <w:t>% от общего объема в жилом здании), по мере выявления дефектов</w:t>
            </w:r>
            <w:r w:rsidR="00FC7569">
              <w:rPr>
                <w:rFonts w:ascii="Times New Roman" w:hAnsi="Times New Roman" w:cs="Times New Roman"/>
                <w:sz w:val="22"/>
                <w:szCs w:val="22"/>
              </w:rPr>
              <w:t>;</w:t>
            </w:r>
            <w:r w:rsidRPr="00BC2441">
              <w:rPr>
                <w:rFonts w:ascii="Times New Roman" w:hAnsi="Times New Roman" w:cs="Times New Roman"/>
                <w:sz w:val="22"/>
                <w:szCs w:val="22"/>
              </w:rPr>
              <w:t xml:space="preserve">     </w:t>
            </w:r>
          </w:p>
        </w:tc>
      </w:tr>
      <w:tr w:rsidR="00644C27" w:rsidRPr="00BC2441" w:rsidTr="00962F9B">
        <w:trPr>
          <w:cantSplit/>
          <w:trHeight w:val="480"/>
        </w:trPr>
        <w:tc>
          <w:tcPr>
            <w:tcW w:w="65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4C27" w:rsidRPr="00BC2441" w:rsidRDefault="00644C27" w:rsidP="003336A7">
            <w:pPr>
              <w:pStyle w:val="ConsPlusCell"/>
              <w:widowControl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C2441">
              <w:rPr>
                <w:rFonts w:ascii="Times New Roman" w:hAnsi="Times New Roman" w:cs="Times New Roman"/>
                <w:sz w:val="22"/>
                <w:szCs w:val="22"/>
              </w:rPr>
              <w:t xml:space="preserve">установка доводчиков пружин, упоров и пр.   </w:t>
            </w:r>
          </w:p>
        </w:tc>
        <w:tc>
          <w:tcPr>
            <w:tcW w:w="3303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644C27" w:rsidRPr="00BC2441" w:rsidRDefault="00644C27" w:rsidP="003336A7">
            <w:pPr>
              <w:pStyle w:val="ConsPlusCell"/>
              <w:widowControl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44C27" w:rsidRPr="00BC2441" w:rsidTr="00962F9B">
        <w:trPr>
          <w:cantSplit/>
          <w:trHeight w:val="240"/>
        </w:trPr>
        <w:tc>
          <w:tcPr>
            <w:tcW w:w="65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4C27" w:rsidRPr="00BC2441" w:rsidRDefault="00644C27" w:rsidP="003336A7">
            <w:pPr>
              <w:pStyle w:val="ConsPlusCell"/>
              <w:widowControl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C2441">
              <w:rPr>
                <w:rFonts w:ascii="Times New Roman" w:hAnsi="Times New Roman" w:cs="Times New Roman"/>
                <w:sz w:val="22"/>
                <w:szCs w:val="22"/>
              </w:rPr>
              <w:t xml:space="preserve">смена оконных и дверных приборов            </w:t>
            </w:r>
          </w:p>
        </w:tc>
        <w:tc>
          <w:tcPr>
            <w:tcW w:w="3303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644C27" w:rsidRPr="00BC2441" w:rsidRDefault="00644C27" w:rsidP="003336A7">
            <w:pPr>
              <w:pStyle w:val="ConsPlusCell"/>
              <w:widowControl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44C27" w:rsidRPr="00BC2441" w:rsidTr="000F50F7">
        <w:trPr>
          <w:cantSplit/>
          <w:trHeight w:val="196"/>
        </w:trPr>
        <w:tc>
          <w:tcPr>
            <w:tcW w:w="99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4C27" w:rsidRPr="00BC2441" w:rsidRDefault="00644C27" w:rsidP="00644C27">
            <w:pPr>
              <w:pStyle w:val="ConsPlusCell"/>
              <w:widowControl/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BC2441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6. Межквартирные  перегородки:                   </w:t>
            </w:r>
          </w:p>
        </w:tc>
      </w:tr>
      <w:tr w:rsidR="00644C27" w:rsidRPr="00BC2441" w:rsidTr="00962F9B">
        <w:trPr>
          <w:cantSplit/>
          <w:trHeight w:val="240"/>
        </w:trPr>
        <w:tc>
          <w:tcPr>
            <w:tcW w:w="65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4C27" w:rsidRPr="00BC2441" w:rsidRDefault="00644C27" w:rsidP="003336A7">
            <w:pPr>
              <w:pStyle w:val="ConsPlusCell"/>
              <w:widowControl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C2441">
              <w:rPr>
                <w:rFonts w:ascii="Times New Roman" w:hAnsi="Times New Roman" w:cs="Times New Roman"/>
                <w:sz w:val="22"/>
                <w:szCs w:val="22"/>
              </w:rPr>
              <w:t xml:space="preserve">усиление,  смена отдельных участков деревянных перегородок                             </w:t>
            </w:r>
          </w:p>
        </w:tc>
        <w:tc>
          <w:tcPr>
            <w:tcW w:w="3303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644C27" w:rsidRPr="00BC2441" w:rsidRDefault="00644C27" w:rsidP="00167FEA">
            <w:pPr>
              <w:pStyle w:val="ConsPlusCell"/>
              <w:rPr>
                <w:rFonts w:ascii="Times New Roman" w:hAnsi="Times New Roman" w:cs="Times New Roman"/>
                <w:sz w:val="22"/>
                <w:szCs w:val="22"/>
              </w:rPr>
            </w:pPr>
            <w:r w:rsidRPr="00BC2441">
              <w:rPr>
                <w:rFonts w:ascii="Times New Roman" w:hAnsi="Times New Roman" w:cs="Times New Roman"/>
                <w:sz w:val="22"/>
                <w:szCs w:val="22"/>
              </w:rPr>
              <w:t>данные  виды  работ</w:t>
            </w:r>
            <w:r w:rsidRPr="00BC2441">
              <w:rPr>
                <w:rFonts w:ascii="Times New Roman" w:hAnsi="Times New Roman" w:cs="Times New Roman"/>
                <w:sz w:val="22"/>
                <w:szCs w:val="22"/>
              </w:rPr>
              <w:br/>
              <w:t>выполняются по ежегодно  составляемым планам  исходя   из состояния, сроков эксплуатации (при удельном весе заменяемых элементов не</w:t>
            </w:r>
            <w:r w:rsidRPr="00BC2441">
              <w:rPr>
                <w:rFonts w:ascii="Times New Roman" w:hAnsi="Times New Roman" w:cs="Times New Roman"/>
                <w:sz w:val="22"/>
                <w:szCs w:val="22"/>
              </w:rPr>
              <w:br/>
              <w:t xml:space="preserve">более </w:t>
            </w:r>
            <w:r w:rsidR="000F50F7" w:rsidRPr="00BC2441">
              <w:rPr>
                <w:rFonts w:ascii="Times New Roman" w:hAnsi="Times New Roman" w:cs="Times New Roman"/>
                <w:sz w:val="22"/>
                <w:szCs w:val="22"/>
              </w:rPr>
              <w:t>15</w:t>
            </w:r>
            <w:r w:rsidRPr="00BC2441">
              <w:rPr>
                <w:rFonts w:ascii="Times New Roman" w:hAnsi="Times New Roman" w:cs="Times New Roman"/>
                <w:sz w:val="22"/>
                <w:szCs w:val="22"/>
              </w:rPr>
              <w:t>% от общего объема в жилом здании), по мере выявления дефектов</w:t>
            </w:r>
            <w:r w:rsidR="00FC7569">
              <w:rPr>
                <w:rFonts w:ascii="Times New Roman" w:hAnsi="Times New Roman" w:cs="Times New Roman"/>
                <w:sz w:val="22"/>
                <w:szCs w:val="22"/>
              </w:rPr>
              <w:t>;</w:t>
            </w:r>
          </w:p>
        </w:tc>
      </w:tr>
      <w:tr w:rsidR="00644C27" w:rsidRPr="00BC2441" w:rsidTr="00962F9B">
        <w:trPr>
          <w:cantSplit/>
          <w:trHeight w:val="360"/>
        </w:trPr>
        <w:tc>
          <w:tcPr>
            <w:tcW w:w="65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4C27" w:rsidRPr="00BC2441" w:rsidRDefault="00644C27" w:rsidP="003336A7">
            <w:pPr>
              <w:pStyle w:val="ConsPlusCell"/>
              <w:widowControl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C2441">
              <w:rPr>
                <w:rFonts w:ascii="Times New Roman" w:hAnsi="Times New Roman" w:cs="Times New Roman"/>
                <w:sz w:val="22"/>
                <w:szCs w:val="22"/>
              </w:rPr>
              <w:t>заделка трещин плитных перегородок, перекладка отдельных их участков;</w:t>
            </w:r>
          </w:p>
        </w:tc>
        <w:tc>
          <w:tcPr>
            <w:tcW w:w="3303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644C27" w:rsidRPr="00BC2441" w:rsidRDefault="00644C27" w:rsidP="003336A7">
            <w:pPr>
              <w:pStyle w:val="ConsPlusCell"/>
              <w:widowControl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44C27" w:rsidRPr="00BC2441" w:rsidTr="00962F9B">
        <w:trPr>
          <w:cantSplit/>
          <w:trHeight w:val="240"/>
        </w:trPr>
        <w:tc>
          <w:tcPr>
            <w:tcW w:w="65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4C27" w:rsidRPr="00BC2441" w:rsidRDefault="00644C27" w:rsidP="003336A7">
            <w:pPr>
              <w:pStyle w:val="ConsPlusCell"/>
              <w:widowControl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C2441">
              <w:rPr>
                <w:rFonts w:ascii="Times New Roman" w:hAnsi="Times New Roman" w:cs="Times New Roman"/>
                <w:sz w:val="22"/>
                <w:szCs w:val="22"/>
              </w:rPr>
              <w:t xml:space="preserve">восстановление  поврежденных участков штукатурки и облицовки  в подъездах,  технических помещениях,  в  других общедомовых вспомогательных помещениях;                         </w:t>
            </w:r>
          </w:p>
        </w:tc>
        <w:tc>
          <w:tcPr>
            <w:tcW w:w="3303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644C27" w:rsidRPr="00BC2441" w:rsidRDefault="00644C27" w:rsidP="003336A7">
            <w:pPr>
              <w:pStyle w:val="ConsPlusCell"/>
              <w:widowControl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44C27" w:rsidRPr="00BC2441" w:rsidTr="00962F9B">
        <w:trPr>
          <w:cantSplit/>
          <w:trHeight w:val="394"/>
        </w:trPr>
        <w:tc>
          <w:tcPr>
            <w:tcW w:w="65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4C27" w:rsidRPr="00BC2441" w:rsidRDefault="00644C27" w:rsidP="003336A7">
            <w:pPr>
              <w:pStyle w:val="ConsPlusCell"/>
              <w:widowControl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C2441">
              <w:rPr>
                <w:rFonts w:ascii="Times New Roman" w:hAnsi="Times New Roman" w:cs="Times New Roman"/>
                <w:sz w:val="22"/>
                <w:szCs w:val="22"/>
              </w:rPr>
              <w:t xml:space="preserve">заделка отверстий, гнезд, борозд            </w:t>
            </w:r>
          </w:p>
        </w:tc>
        <w:tc>
          <w:tcPr>
            <w:tcW w:w="3303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644C27" w:rsidRPr="00BC2441" w:rsidRDefault="00644C27" w:rsidP="003336A7">
            <w:pPr>
              <w:pStyle w:val="ConsPlusCell"/>
              <w:widowControl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44C27" w:rsidRPr="00BC2441" w:rsidTr="00962F9B">
        <w:trPr>
          <w:cantSplit/>
          <w:trHeight w:val="360"/>
        </w:trPr>
        <w:tc>
          <w:tcPr>
            <w:tcW w:w="65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4C27" w:rsidRPr="00BC2441" w:rsidRDefault="00644C27" w:rsidP="003336A7">
            <w:pPr>
              <w:pStyle w:val="ConsPlusCell"/>
              <w:widowControl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C2441">
              <w:rPr>
                <w:rFonts w:ascii="Times New Roman" w:hAnsi="Times New Roman" w:cs="Times New Roman"/>
                <w:sz w:val="22"/>
                <w:szCs w:val="22"/>
              </w:rPr>
              <w:t>заделка сопря</w:t>
            </w:r>
            <w:r w:rsidR="00CA3740">
              <w:rPr>
                <w:rFonts w:ascii="Times New Roman" w:hAnsi="Times New Roman" w:cs="Times New Roman"/>
                <w:sz w:val="22"/>
                <w:szCs w:val="22"/>
              </w:rPr>
              <w:t xml:space="preserve">жений со смежными конструкциями </w:t>
            </w:r>
            <w:r w:rsidRPr="00BC2441">
              <w:rPr>
                <w:rFonts w:ascii="Times New Roman" w:hAnsi="Times New Roman" w:cs="Times New Roman"/>
                <w:sz w:val="22"/>
                <w:szCs w:val="22"/>
              </w:rPr>
              <w:t xml:space="preserve">и др.                                       </w:t>
            </w:r>
          </w:p>
        </w:tc>
        <w:tc>
          <w:tcPr>
            <w:tcW w:w="3303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4C27" w:rsidRPr="00BC2441" w:rsidRDefault="00644C27" w:rsidP="003336A7">
            <w:pPr>
              <w:pStyle w:val="ConsPlusCell"/>
              <w:widowControl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44C27" w:rsidRPr="00BC2441" w:rsidTr="003336A7">
        <w:trPr>
          <w:cantSplit/>
          <w:trHeight w:val="360"/>
        </w:trPr>
        <w:tc>
          <w:tcPr>
            <w:tcW w:w="99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4C27" w:rsidRPr="00BC2441" w:rsidRDefault="00644C27" w:rsidP="003336A7">
            <w:pPr>
              <w:pStyle w:val="ConsPlusCell"/>
              <w:widowControl/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BC2441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7. Лестницы,  балконы,  крыльца  (зонты - козырьки) над входами  в подъезды, подвалы, над балконами верхних этажей              </w:t>
            </w:r>
          </w:p>
        </w:tc>
      </w:tr>
      <w:tr w:rsidR="00644C27" w:rsidRPr="00BC2441" w:rsidTr="00962F9B">
        <w:trPr>
          <w:cantSplit/>
          <w:trHeight w:val="228"/>
        </w:trPr>
        <w:tc>
          <w:tcPr>
            <w:tcW w:w="65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4C27" w:rsidRPr="00BC2441" w:rsidRDefault="00644C27" w:rsidP="00644C27">
            <w:pPr>
              <w:pStyle w:val="ConsPlusCell"/>
              <w:widowControl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C2441">
              <w:rPr>
                <w:rFonts w:ascii="Times New Roman" w:hAnsi="Times New Roman" w:cs="Times New Roman"/>
                <w:sz w:val="22"/>
                <w:szCs w:val="22"/>
              </w:rPr>
              <w:t xml:space="preserve">заделка выбоин,  трещин  ступеней лестниц и площадок               </w:t>
            </w:r>
          </w:p>
        </w:tc>
        <w:tc>
          <w:tcPr>
            <w:tcW w:w="3303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644C27" w:rsidRPr="00BC2441" w:rsidRDefault="00644C27" w:rsidP="003336A7">
            <w:pPr>
              <w:pStyle w:val="ConsPlusCell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644C27" w:rsidRPr="00BC2441" w:rsidRDefault="00644C27" w:rsidP="003336A7">
            <w:pPr>
              <w:pStyle w:val="ConsPlusCell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644C27" w:rsidRPr="00BC2441" w:rsidRDefault="00644C27" w:rsidP="003336A7">
            <w:pPr>
              <w:pStyle w:val="ConsPlusCell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644C27" w:rsidRPr="00BC2441" w:rsidRDefault="00644C27" w:rsidP="003336A7">
            <w:pPr>
              <w:pStyle w:val="ConsPlusCell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644C27" w:rsidRPr="00BC2441" w:rsidRDefault="00644C27" w:rsidP="000F50F7">
            <w:pPr>
              <w:pStyle w:val="ConsPlusCell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C2441">
              <w:rPr>
                <w:rFonts w:ascii="Times New Roman" w:hAnsi="Times New Roman" w:cs="Times New Roman"/>
                <w:sz w:val="22"/>
                <w:szCs w:val="22"/>
              </w:rPr>
              <w:t>данные  виды  работ</w:t>
            </w:r>
            <w:r w:rsidRPr="00BC2441">
              <w:rPr>
                <w:rFonts w:ascii="Times New Roman" w:hAnsi="Times New Roman" w:cs="Times New Roman"/>
                <w:sz w:val="22"/>
                <w:szCs w:val="22"/>
              </w:rPr>
              <w:br/>
              <w:t>выполняются по ежегодно  составляемым планам  исходя   из состояния, сроков эксплуатации (при удельном весе заменяемых элементов не</w:t>
            </w:r>
            <w:r w:rsidRPr="00BC2441">
              <w:rPr>
                <w:rFonts w:ascii="Times New Roman" w:hAnsi="Times New Roman" w:cs="Times New Roman"/>
                <w:sz w:val="22"/>
                <w:szCs w:val="22"/>
              </w:rPr>
              <w:br/>
              <w:t xml:space="preserve">более </w:t>
            </w:r>
            <w:r w:rsidR="000F50F7" w:rsidRPr="00BC2441">
              <w:rPr>
                <w:rFonts w:ascii="Times New Roman" w:hAnsi="Times New Roman" w:cs="Times New Roman"/>
                <w:sz w:val="22"/>
                <w:szCs w:val="22"/>
              </w:rPr>
              <w:t>15</w:t>
            </w:r>
            <w:r w:rsidRPr="00BC2441">
              <w:rPr>
                <w:rFonts w:ascii="Times New Roman" w:hAnsi="Times New Roman" w:cs="Times New Roman"/>
                <w:sz w:val="22"/>
                <w:szCs w:val="22"/>
              </w:rPr>
              <w:t>% от общего объема в жилом здании), по мере выявления дефектов</w:t>
            </w:r>
            <w:r w:rsidR="00FC7569">
              <w:rPr>
                <w:rFonts w:ascii="Times New Roman" w:hAnsi="Times New Roman" w:cs="Times New Roman"/>
                <w:sz w:val="22"/>
                <w:szCs w:val="22"/>
              </w:rPr>
              <w:t>;</w:t>
            </w:r>
            <w:r w:rsidRPr="00BC2441">
              <w:rPr>
                <w:rFonts w:ascii="Times New Roman" w:hAnsi="Times New Roman" w:cs="Times New Roman"/>
                <w:sz w:val="22"/>
                <w:szCs w:val="22"/>
              </w:rPr>
              <w:t xml:space="preserve">     </w:t>
            </w:r>
          </w:p>
        </w:tc>
      </w:tr>
      <w:tr w:rsidR="00644C27" w:rsidRPr="00BC2441" w:rsidTr="00962F9B">
        <w:trPr>
          <w:cantSplit/>
          <w:trHeight w:val="247"/>
        </w:trPr>
        <w:tc>
          <w:tcPr>
            <w:tcW w:w="65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4C27" w:rsidRPr="00BC2441" w:rsidRDefault="00644C27" w:rsidP="003336A7">
            <w:pPr>
              <w:pStyle w:val="ConsPlusCell"/>
              <w:widowControl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C2441">
              <w:rPr>
                <w:rFonts w:ascii="Times New Roman" w:hAnsi="Times New Roman" w:cs="Times New Roman"/>
                <w:sz w:val="22"/>
                <w:szCs w:val="22"/>
              </w:rPr>
              <w:t xml:space="preserve">замена  отдельных  ступеней, проступей, подступенков                                   </w:t>
            </w:r>
          </w:p>
        </w:tc>
        <w:tc>
          <w:tcPr>
            <w:tcW w:w="3303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644C27" w:rsidRPr="00BC2441" w:rsidRDefault="00644C27" w:rsidP="003336A7">
            <w:pPr>
              <w:pStyle w:val="ConsPlusCell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44C27" w:rsidRPr="00BC2441" w:rsidTr="00962F9B">
        <w:trPr>
          <w:cantSplit/>
          <w:trHeight w:val="360"/>
        </w:trPr>
        <w:tc>
          <w:tcPr>
            <w:tcW w:w="65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4C27" w:rsidRPr="00BC2441" w:rsidRDefault="00644C27" w:rsidP="003336A7">
            <w:pPr>
              <w:pStyle w:val="ConsPlusCell"/>
              <w:widowControl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C2441">
              <w:rPr>
                <w:rFonts w:ascii="Times New Roman" w:hAnsi="Times New Roman" w:cs="Times New Roman"/>
                <w:sz w:val="22"/>
                <w:szCs w:val="22"/>
              </w:rPr>
              <w:t>частичная  замена и укрепление металлических</w:t>
            </w:r>
            <w:r w:rsidRPr="00BC2441">
              <w:rPr>
                <w:rFonts w:ascii="Times New Roman" w:hAnsi="Times New Roman" w:cs="Times New Roman"/>
                <w:sz w:val="22"/>
                <w:szCs w:val="22"/>
              </w:rPr>
              <w:br/>
              <w:t xml:space="preserve">и деревянных перил                          </w:t>
            </w:r>
          </w:p>
        </w:tc>
        <w:tc>
          <w:tcPr>
            <w:tcW w:w="3303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644C27" w:rsidRPr="00BC2441" w:rsidRDefault="00644C27" w:rsidP="003336A7">
            <w:pPr>
              <w:pStyle w:val="ConsPlusCell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44C27" w:rsidRPr="00BC2441" w:rsidTr="00962F9B">
        <w:trPr>
          <w:cantSplit/>
          <w:trHeight w:val="360"/>
        </w:trPr>
        <w:tc>
          <w:tcPr>
            <w:tcW w:w="65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4C27" w:rsidRPr="00BC2441" w:rsidRDefault="00644C27" w:rsidP="0022591F">
            <w:pPr>
              <w:pStyle w:val="ConsPlusCell"/>
              <w:widowControl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C2441">
              <w:rPr>
                <w:rFonts w:ascii="Times New Roman" w:hAnsi="Times New Roman" w:cs="Times New Roman"/>
                <w:sz w:val="22"/>
                <w:szCs w:val="22"/>
              </w:rPr>
              <w:t xml:space="preserve">заделка выбоин и трещин бетонных и железобетонных балконных плит, крылец и зонтов; восстановление гидроизоляции в сопряжениях балконных плит, крылец, зонтов; замена дощатого настила с обшивкой кровельной сталью, замена балконных </w:t>
            </w:r>
            <w:r w:rsidR="0022591F" w:rsidRPr="00BC2441">
              <w:rPr>
                <w:rFonts w:ascii="Times New Roman" w:hAnsi="Times New Roman" w:cs="Times New Roman"/>
                <w:sz w:val="22"/>
                <w:szCs w:val="22"/>
              </w:rPr>
              <w:t>решеток</w:t>
            </w:r>
            <w:r w:rsidRPr="00BC2441">
              <w:rPr>
                <w:rFonts w:ascii="Times New Roman" w:hAnsi="Times New Roman" w:cs="Times New Roman"/>
                <w:sz w:val="22"/>
                <w:szCs w:val="22"/>
              </w:rPr>
              <w:t xml:space="preserve">                        </w:t>
            </w:r>
          </w:p>
        </w:tc>
        <w:tc>
          <w:tcPr>
            <w:tcW w:w="3303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644C27" w:rsidRPr="00BC2441" w:rsidRDefault="00644C27" w:rsidP="003336A7">
            <w:pPr>
              <w:pStyle w:val="ConsPlusCell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44C27" w:rsidRPr="00BC2441" w:rsidTr="00962F9B">
        <w:trPr>
          <w:cantSplit/>
          <w:trHeight w:val="715"/>
        </w:trPr>
        <w:tc>
          <w:tcPr>
            <w:tcW w:w="65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4C27" w:rsidRPr="00BC2441" w:rsidRDefault="00644C27" w:rsidP="003336A7">
            <w:pPr>
              <w:pStyle w:val="ConsPlusCell"/>
              <w:widowControl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C2441">
              <w:rPr>
                <w:rFonts w:ascii="Times New Roman" w:hAnsi="Times New Roman" w:cs="Times New Roman"/>
                <w:sz w:val="22"/>
                <w:szCs w:val="22"/>
              </w:rPr>
              <w:t xml:space="preserve">восстановление  или замена отдельных элементов крылец;  восстановление  или  устройство зонтов над входами в подъезды, подвалы и над балконами верхних этажей                    </w:t>
            </w:r>
          </w:p>
        </w:tc>
        <w:tc>
          <w:tcPr>
            <w:tcW w:w="3303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644C27" w:rsidRPr="00BC2441" w:rsidRDefault="00644C27" w:rsidP="003336A7">
            <w:pPr>
              <w:pStyle w:val="ConsPlusCell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44C27" w:rsidRPr="00BC2441" w:rsidTr="00962F9B">
        <w:trPr>
          <w:cantSplit/>
          <w:trHeight w:val="240"/>
        </w:trPr>
        <w:tc>
          <w:tcPr>
            <w:tcW w:w="65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4C27" w:rsidRPr="00BC2441" w:rsidRDefault="00644C27" w:rsidP="003336A7">
            <w:pPr>
              <w:pStyle w:val="ConsPlusCell"/>
              <w:widowControl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C2441">
              <w:rPr>
                <w:rFonts w:ascii="Times New Roman" w:hAnsi="Times New Roman" w:cs="Times New Roman"/>
                <w:sz w:val="22"/>
                <w:szCs w:val="22"/>
              </w:rPr>
              <w:t xml:space="preserve">устройство металлических решеток, ограждений окон  подвальных  помещений,  козырьков  над входами в подвал                            </w:t>
            </w:r>
          </w:p>
        </w:tc>
        <w:tc>
          <w:tcPr>
            <w:tcW w:w="3303" w:type="dxa"/>
            <w:vMerge/>
            <w:tcBorders>
              <w:left w:val="single" w:sz="6" w:space="0" w:color="auto"/>
              <w:bottom w:val="nil"/>
              <w:right w:val="single" w:sz="6" w:space="0" w:color="auto"/>
            </w:tcBorders>
          </w:tcPr>
          <w:p w:rsidR="00644C27" w:rsidRPr="00BC2441" w:rsidRDefault="00644C27" w:rsidP="003336A7">
            <w:pPr>
              <w:pStyle w:val="ConsPlusCell"/>
              <w:widowControl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44C27" w:rsidRPr="00BC2441" w:rsidTr="00167FEA">
        <w:trPr>
          <w:cantSplit/>
          <w:trHeight w:val="138"/>
        </w:trPr>
        <w:tc>
          <w:tcPr>
            <w:tcW w:w="99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4C27" w:rsidRPr="00BC2441" w:rsidRDefault="00644C27" w:rsidP="003336A7">
            <w:pPr>
              <w:pStyle w:val="ConsPlusCell"/>
              <w:widowControl/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BC2441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8. Полы:                                  </w:t>
            </w:r>
          </w:p>
        </w:tc>
      </w:tr>
      <w:tr w:rsidR="00644C27" w:rsidRPr="00BC2441" w:rsidTr="00962F9B">
        <w:trPr>
          <w:cantSplit/>
          <w:trHeight w:val="240"/>
        </w:trPr>
        <w:tc>
          <w:tcPr>
            <w:tcW w:w="65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4C27" w:rsidRPr="00BC2441" w:rsidRDefault="00644C27" w:rsidP="003336A7">
            <w:pPr>
              <w:pStyle w:val="ConsPlusCell"/>
              <w:widowControl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C2441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замена  отдельных участков полов  и покрытия</w:t>
            </w:r>
            <w:r w:rsidRPr="00BC2441">
              <w:rPr>
                <w:rFonts w:ascii="Times New Roman" w:hAnsi="Times New Roman" w:cs="Times New Roman"/>
                <w:sz w:val="22"/>
                <w:szCs w:val="22"/>
              </w:rPr>
              <w:br/>
              <w:t>полов</w:t>
            </w:r>
            <w:r w:rsidR="0022591F" w:rsidRPr="00BC2441">
              <w:rPr>
                <w:rFonts w:ascii="Times New Roman" w:hAnsi="Times New Roman" w:cs="Times New Roman"/>
                <w:sz w:val="22"/>
                <w:szCs w:val="22"/>
              </w:rPr>
              <w:t xml:space="preserve"> в местах относящихся к общедомовому имуществу</w:t>
            </w:r>
            <w:r w:rsidRPr="00BC2441">
              <w:rPr>
                <w:rFonts w:ascii="Times New Roman" w:hAnsi="Times New Roman" w:cs="Times New Roman"/>
                <w:sz w:val="22"/>
                <w:szCs w:val="22"/>
              </w:rPr>
              <w:t xml:space="preserve">                                       </w:t>
            </w:r>
          </w:p>
        </w:tc>
        <w:tc>
          <w:tcPr>
            <w:tcW w:w="3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4C27" w:rsidRPr="00BC2441" w:rsidRDefault="00644C27" w:rsidP="000F50F7">
            <w:pPr>
              <w:pStyle w:val="ConsPlusCell"/>
              <w:widowControl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C2441">
              <w:rPr>
                <w:rFonts w:ascii="Times New Roman" w:hAnsi="Times New Roman" w:cs="Times New Roman"/>
                <w:sz w:val="22"/>
                <w:szCs w:val="22"/>
              </w:rPr>
              <w:t>данные  виды  работ</w:t>
            </w:r>
            <w:r w:rsidRPr="00BC2441">
              <w:rPr>
                <w:rFonts w:ascii="Times New Roman" w:hAnsi="Times New Roman" w:cs="Times New Roman"/>
                <w:sz w:val="22"/>
                <w:szCs w:val="22"/>
              </w:rPr>
              <w:br/>
              <w:t>выполняются по ежегодно  составляемым планам  исходя   из состояния, сроков эксплуатации (при удельном весе заменяемых элементов не</w:t>
            </w:r>
            <w:r w:rsidRPr="00BC2441">
              <w:rPr>
                <w:rFonts w:ascii="Times New Roman" w:hAnsi="Times New Roman" w:cs="Times New Roman"/>
                <w:sz w:val="22"/>
                <w:szCs w:val="22"/>
              </w:rPr>
              <w:br/>
              <w:t xml:space="preserve">более </w:t>
            </w:r>
            <w:r w:rsidR="000F50F7" w:rsidRPr="00BC2441">
              <w:rPr>
                <w:rFonts w:ascii="Times New Roman" w:hAnsi="Times New Roman" w:cs="Times New Roman"/>
                <w:sz w:val="22"/>
                <w:szCs w:val="22"/>
              </w:rPr>
              <w:t>20</w:t>
            </w:r>
            <w:r w:rsidRPr="00BC2441">
              <w:rPr>
                <w:rFonts w:ascii="Times New Roman" w:hAnsi="Times New Roman" w:cs="Times New Roman"/>
                <w:sz w:val="22"/>
                <w:szCs w:val="22"/>
              </w:rPr>
              <w:t>% от общего объема в жилом здан</w:t>
            </w:r>
            <w:r w:rsidR="002E4418">
              <w:rPr>
                <w:rFonts w:ascii="Times New Roman" w:hAnsi="Times New Roman" w:cs="Times New Roman"/>
                <w:sz w:val="22"/>
                <w:szCs w:val="22"/>
              </w:rPr>
              <w:t>ии), по мере выявления дефектов;</w:t>
            </w:r>
            <w:r w:rsidRPr="00BC2441">
              <w:rPr>
                <w:rFonts w:ascii="Times New Roman" w:hAnsi="Times New Roman" w:cs="Times New Roman"/>
                <w:sz w:val="22"/>
                <w:szCs w:val="22"/>
              </w:rPr>
              <w:t xml:space="preserve">   </w:t>
            </w:r>
          </w:p>
        </w:tc>
      </w:tr>
      <w:tr w:rsidR="00644C27" w:rsidRPr="00BC2441" w:rsidTr="00962F9B">
        <w:trPr>
          <w:cantSplit/>
          <w:trHeight w:val="360"/>
        </w:trPr>
        <w:tc>
          <w:tcPr>
            <w:tcW w:w="65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4C27" w:rsidRPr="00BC2441" w:rsidRDefault="002E4418" w:rsidP="003336A7">
            <w:pPr>
              <w:pStyle w:val="ConsPlusCell"/>
              <w:widowControl/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9</w:t>
            </w:r>
            <w:r w:rsidR="00644C27" w:rsidRPr="00BC2441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. Внутренняя отделка:                   </w:t>
            </w:r>
          </w:p>
        </w:tc>
        <w:tc>
          <w:tcPr>
            <w:tcW w:w="3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4C27" w:rsidRPr="00BC2441" w:rsidRDefault="00644C27" w:rsidP="003336A7">
            <w:pPr>
              <w:pStyle w:val="ConsPlusCell"/>
              <w:widowControl/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</w:tr>
      <w:tr w:rsidR="00644C27" w:rsidRPr="00BC2441" w:rsidTr="00962F9B">
        <w:trPr>
          <w:cantSplit/>
          <w:trHeight w:val="240"/>
        </w:trPr>
        <w:tc>
          <w:tcPr>
            <w:tcW w:w="65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4C27" w:rsidRPr="00BC2441" w:rsidRDefault="00BB3E50" w:rsidP="0022591F">
            <w:pPr>
              <w:pStyle w:val="ConsPlusCell"/>
              <w:widowControl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C2441">
              <w:rPr>
                <w:rFonts w:ascii="Times New Roman" w:hAnsi="Times New Roman" w:cs="Times New Roman"/>
                <w:sz w:val="22"/>
                <w:szCs w:val="22"/>
              </w:rPr>
              <w:t>восстановление штукатурки стен и потолков отдельными местами; облицовки стен и полов керамической и другой плиткой отдельными участками</w:t>
            </w:r>
            <w:r w:rsidR="00644C27" w:rsidRPr="00BC244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22591F" w:rsidRPr="00BC2441">
              <w:rPr>
                <w:rFonts w:ascii="Times New Roman" w:hAnsi="Times New Roman" w:cs="Times New Roman"/>
                <w:sz w:val="22"/>
                <w:szCs w:val="22"/>
              </w:rPr>
              <w:t>в помещениях, относящихся к общедомовому имуществу</w:t>
            </w:r>
            <w:r w:rsidR="00644C27" w:rsidRPr="00BC2441">
              <w:rPr>
                <w:rFonts w:ascii="Times New Roman" w:hAnsi="Times New Roman" w:cs="Times New Roman"/>
                <w:sz w:val="22"/>
                <w:szCs w:val="22"/>
              </w:rPr>
              <w:t xml:space="preserve">                                    </w:t>
            </w:r>
          </w:p>
        </w:tc>
        <w:tc>
          <w:tcPr>
            <w:tcW w:w="3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44C27" w:rsidRPr="00BC2441" w:rsidRDefault="00644C27" w:rsidP="002E4418">
            <w:pPr>
              <w:pStyle w:val="ConsPlusCell"/>
              <w:widowControl/>
              <w:rPr>
                <w:rFonts w:ascii="Times New Roman" w:hAnsi="Times New Roman" w:cs="Times New Roman"/>
                <w:sz w:val="22"/>
                <w:szCs w:val="22"/>
              </w:rPr>
            </w:pPr>
            <w:r w:rsidRPr="00BC2441">
              <w:rPr>
                <w:rFonts w:ascii="Times New Roman" w:hAnsi="Times New Roman" w:cs="Times New Roman"/>
                <w:sz w:val="22"/>
                <w:szCs w:val="22"/>
              </w:rPr>
              <w:t>один раз в пять лет</w:t>
            </w:r>
            <w:r w:rsidR="002E4418">
              <w:rPr>
                <w:rFonts w:ascii="Times New Roman" w:hAnsi="Times New Roman" w:cs="Times New Roman"/>
                <w:sz w:val="22"/>
                <w:szCs w:val="22"/>
              </w:rPr>
              <w:t>;</w:t>
            </w:r>
          </w:p>
        </w:tc>
      </w:tr>
      <w:tr w:rsidR="00644C27" w:rsidRPr="00BC2441" w:rsidTr="00962F9B">
        <w:trPr>
          <w:cantSplit/>
          <w:trHeight w:val="360"/>
        </w:trPr>
        <w:tc>
          <w:tcPr>
            <w:tcW w:w="65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4C27" w:rsidRPr="00BC2441" w:rsidRDefault="00644C27" w:rsidP="003336A7">
            <w:pPr>
              <w:pStyle w:val="ConsPlusCell"/>
              <w:widowControl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C2441">
              <w:rPr>
                <w:rFonts w:ascii="Times New Roman" w:hAnsi="Times New Roman" w:cs="Times New Roman"/>
                <w:sz w:val="22"/>
                <w:szCs w:val="22"/>
              </w:rPr>
              <w:t>все  виды  малярных  и  стекольных  работ во</w:t>
            </w:r>
            <w:r w:rsidRPr="00BC2441">
              <w:rPr>
                <w:rFonts w:ascii="Times New Roman" w:hAnsi="Times New Roman" w:cs="Times New Roman"/>
                <w:sz w:val="22"/>
                <w:szCs w:val="22"/>
              </w:rPr>
              <w:br/>
              <w:t xml:space="preserve">вспомогательных помещениях (лестничных клетках, подвалах, чердаках)                    </w:t>
            </w:r>
          </w:p>
        </w:tc>
        <w:tc>
          <w:tcPr>
            <w:tcW w:w="3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4C27" w:rsidRPr="00BC2441" w:rsidRDefault="00644C27" w:rsidP="000F50F7">
            <w:pPr>
              <w:pStyle w:val="ConsPlusCell"/>
              <w:widowControl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C2441">
              <w:rPr>
                <w:rFonts w:ascii="Times New Roman" w:hAnsi="Times New Roman" w:cs="Times New Roman"/>
                <w:sz w:val="22"/>
                <w:szCs w:val="22"/>
              </w:rPr>
              <w:t>по  мере  выявления</w:t>
            </w:r>
            <w:r w:rsidRPr="00BC2441">
              <w:rPr>
                <w:rFonts w:ascii="Times New Roman" w:hAnsi="Times New Roman" w:cs="Times New Roman"/>
                <w:sz w:val="22"/>
                <w:szCs w:val="22"/>
              </w:rPr>
              <w:br/>
              <w:t>дефектов (при удельном весе заменяемых элементов не</w:t>
            </w:r>
            <w:r w:rsidRPr="00BC2441">
              <w:rPr>
                <w:rFonts w:ascii="Times New Roman" w:hAnsi="Times New Roman" w:cs="Times New Roman"/>
                <w:sz w:val="22"/>
                <w:szCs w:val="22"/>
              </w:rPr>
              <w:br/>
              <w:t xml:space="preserve">более </w:t>
            </w:r>
            <w:r w:rsidR="000F50F7" w:rsidRPr="00BC2441">
              <w:rPr>
                <w:rFonts w:ascii="Times New Roman" w:hAnsi="Times New Roman" w:cs="Times New Roman"/>
                <w:sz w:val="22"/>
                <w:szCs w:val="22"/>
              </w:rPr>
              <w:t>15</w:t>
            </w:r>
            <w:r w:rsidRPr="00BC2441">
              <w:rPr>
                <w:rFonts w:ascii="Times New Roman" w:hAnsi="Times New Roman" w:cs="Times New Roman"/>
                <w:sz w:val="22"/>
                <w:szCs w:val="22"/>
              </w:rPr>
              <w:t>% о</w:t>
            </w:r>
            <w:r w:rsidR="002E4418">
              <w:rPr>
                <w:rFonts w:ascii="Times New Roman" w:hAnsi="Times New Roman" w:cs="Times New Roman"/>
                <w:sz w:val="22"/>
                <w:szCs w:val="22"/>
              </w:rPr>
              <w:t>т общего объема в жилом здании);</w:t>
            </w:r>
            <w:r w:rsidRPr="00BC2441">
              <w:rPr>
                <w:rFonts w:ascii="Times New Roman" w:hAnsi="Times New Roman" w:cs="Times New Roman"/>
                <w:sz w:val="22"/>
                <w:szCs w:val="22"/>
              </w:rPr>
              <w:t xml:space="preserve">              </w:t>
            </w:r>
          </w:p>
        </w:tc>
      </w:tr>
      <w:tr w:rsidR="00644C27" w:rsidRPr="00BC2441" w:rsidTr="00167FEA">
        <w:trPr>
          <w:cantSplit/>
          <w:trHeight w:val="246"/>
        </w:trPr>
        <w:tc>
          <w:tcPr>
            <w:tcW w:w="99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4C27" w:rsidRPr="00BC2441" w:rsidRDefault="00644C27" w:rsidP="002E4418">
            <w:pPr>
              <w:pStyle w:val="ConsPlusCell"/>
              <w:widowControl/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BC2441">
              <w:rPr>
                <w:rFonts w:ascii="Times New Roman" w:hAnsi="Times New Roman" w:cs="Times New Roman"/>
                <w:b/>
                <w:sz w:val="22"/>
                <w:szCs w:val="22"/>
              </w:rPr>
              <w:t>1</w:t>
            </w:r>
            <w:r w:rsidR="002E4418">
              <w:rPr>
                <w:rFonts w:ascii="Times New Roman" w:hAnsi="Times New Roman" w:cs="Times New Roman"/>
                <w:b/>
                <w:sz w:val="22"/>
                <w:szCs w:val="22"/>
              </w:rPr>
              <w:t>0</w:t>
            </w:r>
            <w:r w:rsidRPr="00BC2441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. Центральное отопление:                </w:t>
            </w:r>
          </w:p>
        </w:tc>
      </w:tr>
      <w:tr w:rsidR="00BB3E50" w:rsidRPr="00BC2441" w:rsidTr="00962F9B">
        <w:trPr>
          <w:cantSplit/>
          <w:trHeight w:val="240"/>
        </w:trPr>
        <w:tc>
          <w:tcPr>
            <w:tcW w:w="659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BB3E50" w:rsidRPr="00BC2441" w:rsidRDefault="00BB3E50" w:rsidP="003336A7">
            <w:pPr>
              <w:pStyle w:val="ConsPlusCell"/>
              <w:widowControl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C2441">
              <w:rPr>
                <w:rFonts w:ascii="Times New Roman" w:hAnsi="Times New Roman" w:cs="Times New Roman"/>
                <w:sz w:val="22"/>
                <w:szCs w:val="22"/>
              </w:rPr>
              <w:t xml:space="preserve">смена  отдельных  участков  трубопроводов (в т.ч. наружных  в пределах  границ эксплуатационной ответственности),  секций отопительных  приборов,  запорной  и   регулировочной арматуры                                    </w:t>
            </w:r>
          </w:p>
        </w:tc>
        <w:tc>
          <w:tcPr>
            <w:tcW w:w="3303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BB3E50" w:rsidRPr="00BC2441" w:rsidRDefault="00BB3E50" w:rsidP="00167FEA">
            <w:pPr>
              <w:pStyle w:val="ConsPlusCell"/>
              <w:rPr>
                <w:rFonts w:ascii="Times New Roman" w:hAnsi="Times New Roman" w:cs="Times New Roman"/>
                <w:sz w:val="22"/>
                <w:szCs w:val="22"/>
              </w:rPr>
            </w:pPr>
            <w:r w:rsidRPr="00BC2441">
              <w:rPr>
                <w:rFonts w:ascii="Times New Roman" w:hAnsi="Times New Roman" w:cs="Times New Roman"/>
                <w:sz w:val="22"/>
                <w:szCs w:val="22"/>
              </w:rPr>
              <w:t>один раз  в год, по плану  подготовки к зиме (при  удельном весе заменяемых</w:t>
            </w:r>
            <w:r w:rsidRPr="00BC2441">
              <w:rPr>
                <w:rFonts w:ascii="Times New Roman" w:hAnsi="Times New Roman" w:cs="Times New Roman"/>
                <w:sz w:val="22"/>
                <w:szCs w:val="22"/>
              </w:rPr>
              <w:br/>
              <w:t xml:space="preserve">элементов не более </w:t>
            </w:r>
            <w:r w:rsidR="000F50F7" w:rsidRPr="00BC2441">
              <w:rPr>
                <w:rFonts w:ascii="Times New Roman" w:hAnsi="Times New Roman" w:cs="Times New Roman"/>
                <w:sz w:val="22"/>
                <w:szCs w:val="22"/>
              </w:rPr>
              <w:t>15</w:t>
            </w:r>
            <w:r w:rsidRPr="00BC2441">
              <w:rPr>
                <w:rFonts w:ascii="Times New Roman" w:hAnsi="Times New Roman" w:cs="Times New Roman"/>
                <w:sz w:val="22"/>
                <w:szCs w:val="22"/>
              </w:rPr>
              <w:t>% от     общего объема  сетей в жилом здании)</w:t>
            </w:r>
            <w:r w:rsidR="002E4418">
              <w:rPr>
                <w:rFonts w:ascii="Times New Roman" w:hAnsi="Times New Roman" w:cs="Times New Roman"/>
                <w:sz w:val="22"/>
                <w:szCs w:val="22"/>
              </w:rPr>
              <w:t>;</w:t>
            </w:r>
            <w:r w:rsidRPr="00BC2441">
              <w:rPr>
                <w:rFonts w:ascii="Times New Roman" w:hAnsi="Times New Roman" w:cs="Times New Roman"/>
                <w:sz w:val="22"/>
                <w:szCs w:val="22"/>
              </w:rPr>
              <w:t xml:space="preserve">        </w:t>
            </w:r>
          </w:p>
        </w:tc>
      </w:tr>
      <w:tr w:rsidR="00BB3E50" w:rsidRPr="00BC2441" w:rsidTr="00962F9B">
        <w:trPr>
          <w:cantSplit/>
          <w:trHeight w:val="209"/>
        </w:trPr>
        <w:tc>
          <w:tcPr>
            <w:tcW w:w="6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BB3E50" w:rsidRPr="00BC2441" w:rsidRDefault="00BB3E50" w:rsidP="003336A7">
            <w:pPr>
              <w:pStyle w:val="ConsPlusCell"/>
              <w:widowControl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C2441">
              <w:rPr>
                <w:rFonts w:ascii="Times New Roman" w:hAnsi="Times New Roman" w:cs="Times New Roman"/>
                <w:sz w:val="22"/>
                <w:szCs w:val="22"/>
              </w:rPr>
              <w:t>установка (при необходимости) воздушных кранов;</w:t>
            </w:r>
          </w:p>
        </w:tc>
        <w:tc>
          <w:tcPr>
            <w:tcW w:w="3303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BB3E50" w:rsidRPr="00BC2441" w:rsidRDefault="00BB3E50" w:rsidP="003336A7">
            <w:pPr>
              <w:pStyle w:val="ConsPlusCell"/>
              <w:widowControl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BB3E50" w:rsidRPr="00BC2441" w:rsidTr="00962F9B">
        <w:trPr>
          <w:cantSplit/>
          <w:trHeight w:val="228"/>
        </w:trPr>
        <w:tc>
          <w:tcPr>
            <w:tcW w:w="6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BB3E50" w:rsidRPr="00BC2441" w:rsidRDefault="00BB3E50" w:rsidP="00874785">
            <w:pPr>
              <w:pStyle w:val="ConsPlusCell"/>
              <w:widowControl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C2441">
              <w:rPr>
                <w:rFonts w:ascii="Times New Roman" w:hAnsi="Times New Roman" w:cs="Times New Roman"/>
                <w:sz w:val="22"/>
                <w:szCs w:val="22"/>
              </w:rPr>
              <w:t xml:space="preserve">утепление  труб                                       </w:t>
            </w:r>
          </w:p>
        </w:tc>
        <w:tc>
          <w:tcPr>
            <w:tcW w:w="3303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BB3E50" w:rsidRPr="00BC2441" w:rsidRDefault="00BB3E50" w:rsidP="003336A7">
            <w:pPr>
              <w:pStyle w:val="ConsPlusCell"/>
              <w:widowControl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BB3E50" w:rsidRPr="00BC2441" w:rsidTr="00962F9B">
        <w:trPr>
          <w:cantSplit/>
          <w:trHeight w:val="240"/>
        </w:trPr>
        <w:tc>
          <w:tcPr>
            <w:tcW w:w="6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BB3E50" w:rsidRPr="00BC2441" w:rsidRDefault="00BB3E50" w:rsidP="00874785">
            <w:pPr>
              <w:pStyle w:val="ConsPlusCell"/>
              <w:widowControl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C2441">
              <w:rPr>
                <w:rFonts w:ascii="Times New Roman" w:hAnsi="Times New Roman" w:cs="Times New Roman"/>
                <w:sz w:val="22"/>
                <w:szCs w:val="22"/>
              </w:rPr>
              <w:t>замена отдельных электромоторов или насосов малой мощности;</w:t>
            </w:r>
          </w:p>
        </w:tc>
        <w:tc>
          <w:tcPr>
            <w:tcW w:w="3303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BB3E50" w:rsidRPr="00BC2441" w:rsidRDefault="00BB3E50" w:rsidP="003336A7">
            <w:pPr>
              <w:pStyle w:val="ConsPlusCell"/>
              <w:widowControl/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B3E50" w:rsidRPr="00BC2441" w:rsidTr="00962F9B">
        <w:trPr>
          <w:cantSplit/>
          <w:trHeight w:val="278"/>
        </w:trPr>
        <w:tc>
          <w:tcPr>
            <w:tcW w:w="6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BB3E50" w:rsidRPr="00BC2441" w:rsidRDefault="00BB3E50" w:rsidP="00874785">
            <w:pPr>
              <w:pStyle w:val="ConsPlusCell"/>
              <w:widowControl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C2441">
              <w:rPr>
                <w:rFonts w:ascii="Times New Roman" w:hAnsi="Times New Roman" w:cs="Times New Roman"/>
                <w:sz w:val="22"/>
                <w:szCs w:val="22"/>
              </w:rPr>
              <w:t>восстановление разрушенной тепловой изоляции</w:t>
            </w:r>
          </w:p>
        </w:tc>
        <w:tc>
          <w:tcPr>
            <w:tcW w:w="3303" w:type="dxa"/>
            <w:vMerge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BB3E50" w:rsidRPr="00BC2441" w:rsidRDefault="00BB3E50" w:rsidP="003336A7">
            <w:pPr>
              <w:pStyle w:val="ConsPlusCell"/>
              <w:widowControl/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B3E50" w:rsidRPr="00BC2441" w:rsidTr="003336A7">
        <w:trPr>
          <w:cantSplit/>
          <w:trHeight w:val="240"/>
        </w:trPr>
        <w:tc>
          <w:tcPr>
            <w:tcW w:w="9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E50" w:rsidRPr="002E4418" w:rsidRDefault="00BB3E50" w:rsidP="002E4418">
            <w:pPr>
              <w:pStyle w:val="ConsPlusCell"/>
              <w:widowControl/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2E4418">
              <w:rPr>
                <w:rFonts w:ascii="Times New Roman" w:hAnsi="Times New Roman" w:cs="Times New Roman"/>
                <w:b/>
                <w:sz w:val="22"/>
                <w:szCs w:val="22"/>
              </w:rPr>
              <w:t>1</w:t>
            </w:r>
            <w:r w:rsidR="002E4418" w:rsidRPr="002E4418">
              <w:rPr>
                <w:rFonts w:ascii="Times New Roman" w:hAnsi="Times New Roman" w:cs="Times New Roman"/>
                <w:b/>
                <w:sz w:val="22"/>
                <w:szCs w:val="22"/>
              </w:rPr>
              <w:t>1</w:t>
            </w:r>
            <w:r w:rsidRPr="002E4418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. Водопровод и канализация, горячее водоснабжение::     </w:t>
            </w:r>
          </w:p>
        </w:tc>
      </w:tr>
      <w:tr w:rsidR="00BB3E50" w:rsidRPr="00BC2441" w:rsidTr="00962F9B">
        <w:trPr>
          <w:cantSplit/>
          <w:trHeight w:val="240"/>
        </w:trPr>
        <w:tc>
          <w:tcPr>
            <w:tcW w:w="6597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3E50" w:rsidRPr="00BC2441" w:rsidRDefault="00BB3E50" w:rsidP="003336A7">
            <w:pPr>
              <w:pStyle w:val="ConsPlusCell"/>
              <w:widowControl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C2441">
              <w:rPr>
                <w:rFonts w:ascii="Times New Roman" w:hAnsi="Times New Roman" w:cs="Times New Roman"/>
                <w:sz w:val="22"/>
                <w:szCs w:val="22"/>
              </w:rPr>
              <w:t xml:space="preserve">уплотнение  соединений,   устранение   течи, утепление,  укрепление трубопроводов, смена отдельных участков трубопроводов (в т.ч. наружных  в  пределах  границ эксплуатационной ответственности), восстановление разрушенной теплоизоляции   трубопроводов   (за   исключением внутриквартирной разводки), гидравлическое испытание системы;                  </w:t>
            </w:r>
          </w:p>
        </w:tc>
        <w:tc>
          <w:tcPr>
            <w:tcW w:w="3303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3E50" w:rsidRPr="00BC2441" w:rsidRDefault="00BB3E50" w:rsidP="000F50F7">
            <w:pPr>
              <w:pStyle w:val="ConsPlusCell"/>
              <w:widowControl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C2441">
              <w:rPr>
                <w:rFonts w:ascii="Times New Roman" w:hAnsi="Times New Roman" w:cs="Times New Roman"/>
                <w:sz w:val="22"/>
                <w:szCs w:val="22"/>
              </w:rPr>
              <w:t>один раз  в год, по плану  подготовки к зиме</w:t>
            </w:r>
            <w:r w:rsidR="006C7C88">
              <w:rPr>
                <w:rFonts w:ascii="Times New Roman" w:hAnsi="Times New Roman" w:cs="Times New Roman"/>
                <w:sz w:val="22"/>
                <w:szCs w:val="22"/>
              </w:rPr>
              <w:t xml:space="preserve"> (при  удельном весе заменяемых </w:t>
            </w:r>
            <w:r w:rsidRPr="00BC2441">
              <w:rPr>
                <w:rFonts w:ascii="Times New Roman" w:hAnsi="Times New Roman" w:cs="Times New Roman"/>
                <w:sz w:val="22"/>
                <w:szCs w:val="22"/>
              </w:rPr>
              <w:t xml:space="preserve">элементов  не более </w:t>
            </w:r>
            <w:r w:rsidR="000F50F7" w:rsidRPr="00BC2441">
              <w:rPr>
                <w:rFonts w:ascii="Times New Roman" w:hAnsi="Times New Roman" w:cs="Times New Roman"/>
                <w:sz w:val="22"/>
                <w:szCs w:val="22"/>
              </w:rPr>
              <w:t>15</w:t>
            </w:r>
            <w:r w:rsidRPr="00BC2441">
              <w:rPr>
                <w:rFonts w:ascii="Times New Roman" w:hAnsi="Times New Roman" w:cs="Times New Roman"/>
                <w:sz w:val="22"/>
                <w:szCs w:val="22"/>
              </w:rPr>
              <w:t>%   от     общего объема  сетей в жилом здании)</w:t>
            </w:r>
            <w:r w:rsidR="002E4418">
              <w:rPr>
                <w:rFonts w:ascii="Times New Roman" w:hAnsi="Times New Roman" w:cs="Times New Roman"/>
                <w:sz w:val="22"/>
                <w:szCs w:val="22"/>
              </w:rPr>
              <w:t>;</w:t>
            </w:r>
            <w:r w:rsidRPr="00BC2441">
              <w:rPr>
                <w:rFonts w:ascii="Times New Roman" w:hAnsi="Times New Roman" w:cs="Times New Roman"/>
                <w:sz w:val="22"/>
                <w:szCs w:val="22"/>
              </w:rPr>
              <w:t xml:space="preserve">        </w:t>
            </w:r>
          </w:p>
        </w:tc>
      </w:tr>
      <w:tr w:rsidR="00BB3E50" w:rsidRPr="00BC2441" w:rsidTr="00962F9B">
        <w:trPr>
          <w:cantSplit/>
          <w:trHeight w:val="741"/>
        </w:trPr>
        <w:tc>
          <w:tcPr>
            <w:tcW w:w="65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3E50" w:rsidRPr="00BC2441" w:rsidRDefault="00BB3E50" w:rsidP="003336A7">
            <w:pPr>
              <w:pStyle w:val="ConsPlusCell"/>
              <w:widowControl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C2441">
              <w:rPr>
                <w:rFonts w:ascii="Times New Roman" w:hAnsi="Times New Roman" w:cs="Times New Roman"/>
                <w:sz w:val="22"/>
                <w:szCs w:val="22"/>
              </w:rPr>
              <w:t>смена запорной  арматуры общей внутридомовой</w:t>
            </w:r>
            <w:r w:rsidRPr="00BC2441">
              <w:rPr>
                <w:rFonts w:ascii="Times New Roman" w:hAnsi="Times New Roman" w:cs="Times New Roman"/>
                <w:sz w:val="22"/>
                <w:szCs w:val="22"/>
              </w:rPr>
              <w:br/>
              <w:t xml:space="preserve">сети,  включая запорную арматуру в жилых помещениях   вследствие   истечения  срока  их службы                                      </w:t>
            </w:r>
          </w:p>
        </w:tc>
        <w:tc>
          <w:tcPr>
            <w:tcW w:w="3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7C88" w:rsidRDefault="00BB3E50" w:rsidP="003336A7">
            <w:pPr>
              <w:pStyle w:val="ConsPlusCell"/>
              <w:widowControl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C2441">
              <w:rPr>
                <w:rFonts w:ascii="Times New Roman" w:hAnsi="Times New Roman" w:cs="Times New Roman"/>
                <w:sz w:val="22"/>
                <w:szCs w:val="22"/>
              </w:rPr>
              <w:t xml:space="preserve">по </w:t>
            </w:r>
            <w:r w:rsidR="006C7C88">
              <w:rPr>
                <w:rFonts w:ascii="Times New Roman" w:hAnsi="Times New Roman" w:cs="Times New Roman"/>
                <w:sz w:val="22"/>
                <w:szCs w:val="22"/>
              </w:rPr>
              <w:t xml:space="preserve"> мере  выявления</w:t>
            </w:r>
          </w:p>
          <w:p w:rsidR="00BB3E50" w:rsidRPr="00BC2441" w:rsidRDefault="002E4418" w:rsidP="003336A7">
            <w:pPr>
              <w:pStyle w:val="ConsPlusCell"/>
              <w:widowControl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неисправностей;</w:t>
            </w:r>
            <w:r w:rsidR="00BB3E50" w:rsidRPr="00BC2441">
              <w:rPr>
                <w:rFonts w:ascii="Times New Roman" w:hAnsi="Times New Roman" w:cs="Times New Roman"/>
                <w:sz w:val="22"/>
                <w:szCs w:val="22"/>
              </w:rPr>
              <w:t xml:space="preserve">    </w:t>
            </w:r>
          </w:p>
        </w:tc>
      </w:tr>
      <w:tr w:rsidR="00BB3E50" w:rsidRPr="00BC2441" w:rsidTr="00962F9B">
        <w:trPr>
          <w:cantSplit/>
          <w:trHeight w:val="360"/>
        </w:trPr>
        <w:tc>
          <w:tcPr>
            <w:tcW w:w="65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3E50" w:rsidRPr="00BC2441" w:rsidRDefault="00BB3E50" w:rsidP="003336A7">
            <w:pPr>
              <w:pStyle w:val="ConsPlusCell"/>
              <w:widowControl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C2441">
              <w:rPr>
                <w:rFonts w:ascii="Times New Roman" w:hAnsi="Times New Roman" w:cs="Times New Roman"/>
                <w:sz w:val="22"/>
                <w:szCs w:val="22"/>
              </w:rPr>
              <w:t>замена  и  ус</w:t>
            </w:r>
            <w:r w:rsidR="00BC2441">
              <w:rPr>
                <w:rFonts w:ascii="Times New Roman" w:hAnsi="Times New Roman" w:cs="Times New Roman"/>
                <w:sz w:val="22"/>
                <w:szCs w:val="22"/>
              </w:rPr>
              <w:t xml:space="preserve">тановка  общедомовых   приборов </w:t>
            </w:r>
            <w:r w:rsidRPr="00BC2441">
              <w:rPr>
                <w:rFonts w:ascii="Times New Roman" w:hAnsi="Times New Roman" w:cs="Times New Roman"/>
                <w:sz w:val="22"/>
                <w:szCs w:val="22"/>
              </w:rPr>
              <w:t xml:space="preserve">учета холодной воды                         </w:t>
            </w:r>
          </w:p>
        </w:tc>
        <w:tc>
          <w:tcPr>
            <w:tcW w:w="330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6C7C88" w:rsidRDefault="006C7C88" w:rsidP="003336A7">
            <w:pPr>
              <w:pStyle w:val="ConsPlusCell"/>
              <w:widowControl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по мере  выявления</w:t>
            </w:r>
          </w:p>
          <w:p w:rsidR="00BB3E50" w:rsidRPr="00BC2441" w:rsidRDefault="00BC2441" w:rsidP="003336A7">
            <w:pPr>
              <w:pStyle w:val="ConsPlusCell"/>
              <w:widowControl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C2441">
              <w:rPr>
                <w:rFonts w:ascii="Times New Roman" w:hAnsi="Times New Roman" w:cs="Times New Roman"/>
                <w:sz w:val="22"/>
                <w:szCs w:val="22"/>
              </w:rPr>
              <w:t>неисправностей</w:t>
            </w:r>
            <w:r w:rsidR="002E4418">
              <w:rPr>
                <w:rFonts w:ascii="Times New Roman" w:hAnsi="Times New Roman" w:cs="Times New Roman"/>
                <w:sz w:val="22"/>
                <w:szCs w:val="22"/>
              </w:rPr>
              <w:t>;</w:t>
            </w:r>
            <w:r w:rsidRPr="00BC2441">
              <w:rPr>
                <w:rFonts w:ascii="Times New Roman" w:hAnsi="Times New Roman" w:cs="Times New Roman"/>
                <w:sz w:val="22"/>
                <w:szCs w:val="22"/>
              </w:rPr>
              <w:t xml:space="preserve">     </w:t>
            </w:r>
          </w:p>
        </w:tc>
      </w:tr>
      <w:tr w:rsidR="00BB3E50" w:rsidRPr="00BC2441" w:rsidTr="00167FEA">
        <w:trPr>
          <w:cantSplit/>
          <w:trHeight w:val="150"/>
        </w:trPr>
        <w:tc>
          <w:tcPr>
            <w:tcW w:w="99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3E50" w:rsidRPr="00BC2441" w:rsidRDefault="00BB3E50" w:rsidP="002E4418">
            <w:pPr>
              <w:pStyle w:val="ConsPlusCell"/>
              <w:widowControl/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BC2441">
              <w:rPr>
                <w:rFonts w:ascii="Times New Roman" w:hAnsi="Times New Roman" w:cs="Times New Roman"/>
                <w:b/>
                <w:sz w:val="22"/>
                <w:szCs w:val="22"/>
              </w:rPr>
              <w:t>1</w:t>
            </w:r>
            <w:r w:rsidR="002E4418">
              <w:rPr>
                <w:rFonts w:ascii="Times New Roman" w:hAnsi="Times New Roman" w:cs="Times New Roman"/>
                <w:b/>
                <w:sz w:val="22"/>
                <w:szCs w:val="22"/>
              </w:rPr>
              <w:t>2</w:t>
            </w:r>
            <w:r w:rsidRPr="00BC2441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. Канализация:                         </w:t>
            </w:r>
          </w:p>
        </w:tc>
      </w:tr>
      <w:tr w:rsidR="00BB3E50" w:rsidRPr="00BC2441" w:rsidTr="00962F9B">
        <w:trPr>
          <w:cantSplit/>
          <w:trHeight w:val="1303"/>
        </w:trPr>
        <w:tc>
          <w:tcPr>
            <w:tcW w:w="65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2441" w:rsidRDefault="00BB3E50" w:rsidP="003336A7">
            <w:pPr>
              <w:pStyle w:val="ConsPlusCell"/>
              <w:widowControl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C2441">
              <w:rPr>
                <w:rFonts w:ascii="Times New Roman" w:hAnsi="Times New Roman" w:cs="Times New Roman"/>
                <w:sz w:val="22"/>
                <w:szCs w:val="22"/>
              </w:rPr>
              <w:t>ремонт и замена отдельных участков трубопроводов  (в т.ч</w:t>
            </w:r>
            <w:r w:rsidR="00BC2441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  <w:p w:rsidR="00BB3E50" w:rsidRPr="00BC2441" w:rsidRDefault="00BC2441" w:rsidP="003336A7">
            <w:pPr>
              <w:pStyle w:val="ConsPlusCell"/>
              <w:widowControl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наружных  в пределах  границ </w:t>
            </w:r>
            <w:r w:rsidR="00BB3E50" w:rsidRPr="00BC2441">
              <w:rPr>
                <w:rFonts w:ascii="Times New Roman" w:hAnsi="Times New Roman" w:cs="Times New Roman"/>
                <w:sz w:val="22"/>
                <w:szCs w:val="22"/>
              </w:rPr>
              <w:t>эксплуатационной  ответственности),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фасонных </w:t>
            </w:r>
            <w:r w:rsidR="00BB3E50" w:rsidRPr="00BC2441">
              <w:rPr>
                <w:rFonts w:ascii="Times New Roman" w:hAnsi="Times New Roman" w:cs="Times New Roman"/>
                <w:sz w:val="22"/>
                <w:szCs w:val="22"/>
              </w:rPr>
              <w:t>частей,  сифо</w:t>
            </w:r>
            <w:r w:rsidR="00167FEA">
              <w:rPr>
                <w:rFonts w:ascii="Times New Roman" w:hAnsi="Times New Roman" w:cs="Times New Roman"/>
                <w:sz w:val="22"/>
                <w:szCs w:val="22"/>
              </w:rPr>
              <w:t xml:space="preserve">нов,   трапов, ревизий,   кроме </w:t>
            </w:r>
            <w:r w:rsidR="00BB3E50" w:rsidRPr="00BC2441">
              <w:rPr>
                <w:rFonts w:ascii="Times New Roman" w:hAnsi="Times New Roman" w:cs="Times New Roman"/>
                <w:sz w:val="22"/>
                <w:szCs w:val="22"/>
              </w:rPr>
              <w:t xml:space="preserve">квартирной разводки                         </w:t>
            </w:r>
          </w:p>
        </w:tc>
        <w:tc>
          <w:tcPr>
            <w:tcW w:w="3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3E50" w:rsidRPr="00BC2441" w:rsidRDefault="006C7C88" w:rsidP="003336A7">
            <w:pPr>
              <w:pStyle w:val="ConsPlusCell"/>
              <w:widowControl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по плану</w:t>
            </w:r>
            <w:r w:rsidR="00BB3E50" w:rsidRPr="00BC2441">
              <w:rPr>
                <w:rFonts w:ascii="Times New Roman" w:hAnsi="Times New Roman" w:cs="Times New Roman"/>
                <w:sz w:val="22"/>
                <w:szCs w:val="22"/>
              </w:rPr>
              <w:t xml:space="preserve"> (при удельном весе замен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яемых элементов не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br/>
              <w:t xml:space="preserve">более15%от общего </w:t>
            </w:r>
            <w:r w:rsidR="00BB3E50" w:rsidRPr="00BC2441">
              <w:rPr>
                <w:rFonts w:ascii="Times New Roman" w:hAnsi="Times New Roman" w:cs="Times New Roman"/>
                <w:sz w:val="22"/>
                <w:szCs w:val="22"/>
              </w:rPr>
              <w:t>объе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ма сетей  в жи</w:t>
            </w:r>
            <w:r w:rsidR="00BC2441">
              <w:rPr>
                <w:rFonts w:ascii="Times New Roman" w:hAnsi="Times New Roman" w:cs="Times New Roman"/>
                <w:sz w:val="22"/>
                <w:szCs w:val="22"/>
              </w:rPr>
              <w:t>лом здании),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BC2441">
              <w:rPr>
                <w:rFonts w:ascii="Times New Roman" w:hAnsi="Times New Roman" w:cs="Times New Roman"/>
                <w:sz w:val="22"/>
                <w:szCs w:val="22"/>
              </w:rPr>
              <w:t xml:space="preserve">по мере    </w:t>
            </w:r>
            <w:r w:rsidR="00BB3E50" w:rsidRPr="00BC2441">
              <w:rPr>
                <w:rFonts w:ascii="Times New Roman" w:hAnsi="Times New Roman" w:cs="Times New Roman"/>
                <w:sz w:val="22"/>
                <w:szCs w:val="22"/>
              </w:rPr>
              <w:t>выявления</w:t>
            </w:r>
            <w:r w:rsidR="00BB3E50" w:rsidRPr="00BC2441">
              <w:rPr>
                <w:rFonts w:ascii="Times New Roman" w:hAnsi="Times New Roman" w:cs="Times New Roman"/>
                <w:sz w:val="22"/>
                <w:szCs w:val="22"/>
              </w:rPr>
              <w:br/>
              <w:t>дефектов</w:t>
            </w:r>
            <w:r w:rsidR="002E4418">
              <w:rPr>
                <w:rFonts w:ascii="Times New Roman" w:hAnsi="Times New Roman" w:cs="Times New Roman"/>
                <w:sz w:val="22"/>
                <w:szCs w:val="22"/>
              </w:rPr>
              <w:t>;</w:t>
            </w:r>
            <w:r w:rsidR="00BB3E50" w:rsidRPr="00BC2441">
              <w:rPr>
                <w:rFonts w:ascii="Times New Roman" w:hAnsi="Times New Roman" w:cs="Times New Roman"/>
                <w:sz w:val="22"/>
                <w:szCs w:val="22"/>
              </w:rPr>
              <w:t xml:space="preserve">           </w:t>
            </w:r>
          </w:p>
        </w:tc>
      </w:tr>
      <w:tr w:rsidR="00BB3E50" w:rsidRPr="00BC2441" w:rsidTr="00CA3740">
        <w:trPr>
          <w:cantSplit/>
          <w:trHeight w:val="295"/>
        </w:trPr>
        <w:tc>
          <w:tcPr>
            <w:tcW w:w="99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3E50" w:rsidRPr="00BC2441" w:rsidRDefault="00BB3E50" w:rsidP="002E4418">
            <w:pPr>
              <w:pStyle w:val="ConsPlusCell"/>
              <w:widowControl/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BC2441">
              <w:rPr>
                <w:rFonts w:ascii="Times New Roman" w:hAnsi="Times New Roman" w:cs="Times New Roman"/>
                <w:b/>
                <w:sz w:val="22"/>
                <w:szCs w:val="22"/>
              </w:rPr>
              <w:t>1</w:t>
            </w:r>
            <w:r w:rsidR="002E4418">
              <w:rPr>
                <w:rFonts w:ascii="Times New Roman" w:hAnsi="Times New Roman" w:cs="Times New Roman"/>
                <w:b/>
                <w:sz w:val="22"/>
                <w:szCs w:val="22"/>
              </w:rPr>
              <w:t>3</w:t>
            </w:r>
            <w:r w:rsidRPr="00BC2441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. Газоснабжение:                       </w:t>
            </w:r>
          </w:p>
        </w:tc>
      </w:tr>
      <w:tr w:rsidR="00BB3E50" w:rsidRPr="00BC2441" w:rsidTr="00962F9B">
        <w:trPr>
          <w:cantSplit/>
          <w:trHeight w:val="240"/>
        </w:trPr>
        <w:tc>
          <w:tcPr>
            <w:tcW w:w="65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3E50" w:rsidRPr="00BC2441" w:rsidRDefault="00BB3E50" w:rsidP="003336A7">
            <w:pPr>
              <w:pStyle w:val="ConsPlusCell"/>
              <w:widowControl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C2441">
              <w:rPr>
                <w:rFonts w:ascii="Times New Roman" w:hAnsi="Times New Roman" w:cs="Times New Roman"/>
                <w:sz w:val="22"/>
                <w:szCs w:val="22"/>
              </w:rPr>
              <w:t xml:space="preserve">ремонт и замена общедомовых газовых сетей   </w:t>
            </w:r>
          </w:p>
        </w:tc>
        <w:tc>
          <w:tcPr>
            <w:tcW w:w="3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3E50" w:rsidRPr="00BC2441" w:rsidRDefault="006C7C88" w:rsidP="003336A7">
            <w:pPr>
              <w:pStyle w:val="ConsPlusCell"/>
              <w:widowControl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по договору со специализированной </w:t>
            </w:r>
            <w:r w:rsidR="00BB3E50" w:rsidRPr="00BC2441">
              <w:rPr>
                <w:rFonts w:ascii="Times New Roman" w:hAnsi="Times New Roman" w:cs="Times New Roman"/>
                <w:sz w:val="22"/>
                <w:szCs w:val="22"/>
              </w:rPr>
              <w:t>организацией, по мер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е </w:t>
            </w:r>
            <w:r w:rsidR="00BB3E50" w:rsidRPr="00BC2441">
              <w:rPr>
                <w:rFonts w:ascii="Times New Roman" w:hAnsi="Times New Roman" w:cs="Times New Roman"/>
                <w:sz w:val="22"/>
                <w:szCs w:val="22"/>
              </w:rPr>
              <w:t>выявления дефектов</w:t>
            </w:r>
            <w:r w:rsidR="002E4418">
              <w:rPr>
                <w:rFonts w:ascii="Times New Roman" w:hAnsi="Times New Roman" w:cs="Times New Roman"/>
                <w:sz w:val="22"/>
                <w:szCs w:val="22"/>
              </w:rPr>
              <w:t>;</w:t>
            </w:r>
          </w:p>
        </w:tc>
      </w:tr>
      <w:tr w:rsidR="00BB3E50" w:rsidRPr="00BC2441" w:rsidTr="00167FEA">
        <w:trPr>
          <w:cantSplit/>
          <w:trHeight w:val="231"/>
        </w:trPr>
        <w:tc>
          <w:tcPr>
            <w:tcW w:w="99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3E50" w:rsidRPr="00BC2441" w:rsidRDefault="00BB3E50" w:rsidP="003336A7">
            <w:pPr>
              <w:pStyle w:val="ConsPlusCell"/>
              <w:widowControl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BC2441">
              <w:rPr>
                <w:rFonts w:ascii="Times New Roman" w:hAnsi="Times New Roman" w:cs="Times New Roman"/>
                <w:b/>
                <w:sz w:val="22"/>
                <w:szCs w:val="22"/>
              </w:rPr>
              <w:t>1</w:t>
            </w:r>
            <w:r w:rsidR="002E4418">
              <w:rPr>
                <w:rFonts w:ascii="Times New Roman" w:hAnsi="Times New Roman" w:cs="Times New Roman"/>
                <w:b/>
                <w:sz w:val="22"/>
                <w:szCs w:val="22"/>
              </w:rPr>
              <w:t>4</w:t>
            </w:r>
            <w:r w:rsidRPr="00BC2441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. Электроснабжение и электротехнические устройства                                  </w:t>
            </w:r>
          </w:p>
        </w:tc>
      </w:tr>
      <w:tr w:rsidR="00BB3E50" w:rsidRPr="00BC2441" w:rsidTr="00962F9B">
        <w:trPr>
          <w:cantSplit/>
          <w:trHeight w:val="360"/>
        </w:trPr>
        <w:tc>
          <w:tcPr>
            <w:tcW w:w="65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3E50" w:rsidRPr="00BC2441" w:rsidRDefault="00BB3E50" w:rsidP="003336A7">
            <w:pPr>
              <w:pStyle w:val="ConsPlusCell"/>
              <w:widowControl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C2441">
              <w:rPr>
                <w:rFonts w:ascii="Times New Roman" w:hAnsi="Times New Roman" w:cs="Times New Roman"/>
                <w:sz w:val="22"/>
                <w:szCs w:val="22"/>
              </w:rPr>
              <w:t>замена и ремонт  неисправных участков  общедомовой  электрической сети  здания, исключая электрические сети жилых квартир</w:t>
            </w:r>
          </w:p>
        </w:tc>
        <w:tc>
          <w:tcPr>
            <w:tcW w:w="3303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BB3E50" w:rsidRPr="00BC2441" w:rsidRDefault="00BB3E50" w:rsidP="002E4418">
            <w:pPr>
              <w:pStyle w:val="ConsPlusCell"/>
              <w:rPr>
                <w:rFonts w:ascii="Times New Roman" w:hAnsi="Times New Roman" w:cs="Times New Roman"/>
                <w:sz w:val="22"/>
                <w:szCs w:val="22"/>
              </w:rPr>
            </w:pPr>
            <w:r w:rsidRPr="00BC2441">
              <w:rPr>
                <w:rFonts w:ascii="Times New Roman" w:hAnsi="Times New Roman" w:cs="Times New Roman"/>
                <w:sz w:val="22"/>
                <w:szCs w:val="22"/>
              </w:rPr>
              <w:t>по  мере  выявления</w:t>
            </w:r>
            <w:r w:rsidRPr="00BC2441">
              <w:rPr>
                <w:rFonts w:ascii="Times New Roman" w:hAnsi="Times New Roman" w:cs="Times New Roman"/>
                <w:sz w:val="22"/>
                <w:szCs w:val="22"/>
              </w:rPr>
              <w:br/>
              <w:t>неисправностей (при</w:t>
            </w:r>
            <w:r w:rsidRPr="00BC2441">
              <w:rPr>
                <w:rFonts w:ascii="Times New Roman" w:hAnsi="Times New Roman" w:cs="Times New Roman"/>
                <w:sz w:val="22"/>
                <w:szCs w:val="22"/>
              </w:rPr>
              <w:br/>
              <w:t>удельном весе заменяемых элементов не более 15% от общего объема  сетей в жилом здании)</w:t>
            </w:r>
            <w:r w:rsidR="00167FEA">
              <w:rPr>
                <w:rFonts w:ascii="Times New Roman" w:hAnsi="Times New Roman" w:cs="Times New Roman"/>
                <w:sz w:val="22"/>
                <w:szCs w:val="22"/>
              </w:rPr>
              <w:t>;</w:t>
            </w:r>
            <w:r w:rsidRPr="00BC2441">
              <w:rPr>
                <w:rFonts w:ascii="Times New Roman" w:hAnsi="Times New Roman" w:cs="Times New Roman"/>
                <w:sz w:val="22"/>
                <w:szCs w:val="22"/>
              </w:rPr>
              <w:t xml:space="preserve">        </w:t>
            </w:r>
          </w:p>
        </w:tc>
      </w:tr>
      <w:tr w:rsidR="00BB3E50" w:rsidRPr="00BC2441" w:rsidTr="00962F9B">
        <w:trPr>
          <w:cantSplit/>
          <w:trHeight w:val="792"/>
        </w:trPr>
        <w:tc>
          <w:tcPr>
            <w:tcW w:w="65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3E50" w:rsidRPr="00BC2441" w:rsidRDefault="00BB3E50" w:rsidP="003336A7">
            <w:pPr>
              <w:pStyle w:val="ConsPlusCell"/>
              <w:widowControl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C2441">
              <w:rPr>
                <w:rFonts w:ascii="Times New Roman" w:hAnsi="Times New Roman" w:cs="Times New Roman"/>
                <w:sz w:val="22"/>
                <w:szCs w:val="22"/>
              </w:rPr>
              <w:t>замена вышедших из строя электроустановочных</w:t>
            </w:r>
            <w:r w:rsidRPr="00BC2441">
              <w:rPr>
                <w:rFonts w:ascii="Times New Roman" w:hAnsi="Times New Roman" w:cs="Times New Roman"/>
                <w:sz w:val="22"/>
                <w:szCs w:val="22"/>
              </w:rPr>
              <w:br/>
              <w:t>изделий  (выключатели,  штепсельные розетки,</w:t>
            </w:r>
            <w:r w:rsidRPr="00BC2441">
              <w:rPr>
                <w:rFonts w:ascii="Times New Roman" w:hAnsi="Times New Roman" w:cs="Times New Roman"/>
                <w:sz w:val="22"/>
                <w:szCs w:val="22"/>
              </w:rPr>
              <w:br/>
              <w:t xml:space="preserve">светильники) в местах общего пользования    </w:t>
            </w:r>
          </w:p>
        </w:tc>
        <w:tc>
          <w:tcPr>
            <w:tcW w:w="3303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BB3E50" w:rsidRPr="00BC2441" w:rsidRDefault="00BB3E50" w:rsidP="003336A7">
            <w:pPr>
              <w:pStyle w:val="ConsPlusCell"/>
              <w:widowControl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BB3E50" w:rsidRPr="00BC2441" w:rsidTr="00962F9B">
        <w:trPr>
          <w:cantSplit/>
          <w:trHeight w:val="3"/>
        </w:trPr>
        <w:tc>
          <w:tcPr>
            <w:tcW w:w="659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BB3E50" w:rsidRPr="00BC2441" w:rsidRDefault="00BB3E50" w:rsidP="003336A7">
            <w:pPr>
              <w:pStyle w:val="ConsPlusCell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C2441">
              <w:rPr>
                <w:rFonts w:ascii="Times New Roman" w:hAnsi="Times New Roman" w:cs="Times New Roman"/>
                <w:sz w:val="22"/>
                <w:szCs w:val="22"/>
              </w:rPr>
              <w:t>замена     предохранителей,   автоматических выключателей,</w:t>
            </w:r>
          </w:p>
        </w:tc>
        <w:tc>
          <w:tcPr>
            <w:tcW w:w="3303" w:type="dxa"/>
            <w:vMerge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BB3E50" w:rsidRPr="00BC2441" w:rsidRDefault="00BB3E50" w:rsidP="003336A7">
            <w:pPr>
              <w:pStyle w:val="ConsPlusCell"/>
              <w:widowControl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47A3E" w:rsidRPr="00BC2441" w:rsidTr="00962F9B">
        <w:trPr>
          <w:cantSplit/>
          <w:trHeight w:val="1001"/>
        </w:trPr>
        <w:tc>
          <w:tcPr>
            <w:tcW w:w="6597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7A3E" w:rsidRPr="00BC2441" w:rsidRDefault="00047A3E" w:rsidP="003336A7">
            <w:pPr>
              <w:pStyle w:val="ConsPlusCell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C2441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 xml:space="preserve">    пакетных     переключателей вводно-распределительных устройств,  щитов и другого электрооборудования  в местах общего пользования                                 </w:t>
            </w:r>
          </w:p>
        </w:tc>
        <w:tc>
          <w:tcPr>
            <w:tcW w:w="3303" w:type="dxa"/>
            <w:vMerge w:val="restart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047A3E" w:rsidRPr="00BC2441" w:rsidRDefault="00047A3E" w:rsidP="003336A7">
            <w:pPr>
              <w:pStyle w:val="ConsPlusCell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BB3E50" w:rsidRPr="00BC2441" w:rsidTr="00962F9B">
        <w:trPr>
          <w:cantSplit/>
          <w:trHeight w:val="516"/>
        </w:trPr>
        <w:tc>
          <w:tcPr>
            <w:tcW w:w="65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3E50" w:rsidRPr="00BC2441" w:rsidRDefault="00BB3E50" w:rsidP="003336A7">
            <w:pPr>
              <w:pStyle w:val="ConsPlusCell"/>
              <w:widowControl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C2441">
              <w:rPr>
                <w:rFonts w:ascii="Times New Roman" w:hAnsi="Times New Roman" w:cs="Times New Roman"/>
                <w:sz w:val="22"/>
                <w:szCs w:val="22"/>
              </w:rPr>
              <w:t>замена  электродвигателей  и отдельных узлов</w:t>
            </w:r>
            <w:r w:rsidRPr="00BC2441">
              <w:rPr>
                <w:rFonts w:ascii="Times New Roman" w:hAnsi="Times New Roman" w:cs="Times New Roman"/>
                <w:sz w:val="22"/>
                <w:szCs w:val="22"/>
              </w:rPr>
              <w:br/>
              <w:t xml:space="preserve">электроустановок  инженерного   оборудования здания                                      </w:t>
            </w:r>
          </w:p>
        </w:tc>
        <w:tc>
          <w:tcPr>
            <w:tcW w:w="3303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BB3E50" w:rsidRPr="00BC2441" w:rsidRDefault="00BB3E50" w:rsidP="003336A7">
            <w:pPr>
              <w:pStyle w:val="ConsPlusCell"/>
              <w:widowControl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BB3E50" w:rsidRPr="00BC2441" w:rsidTr="00167FEA">
        <w:trPr>
          <w:cantSplit/>
          <w:trHeight w:val="219"/>
        </w:trPr>
        <w:tc>
          <w:tcPr>
            <w:tcW w:w="99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3E50" w:rsidRPr="00BC2441" w:rsidRDefault="00BB3E50" w:rsidP="002E4418">
            <w:pPr>
              <w:pStyle w:val="ConsPlusCell"/>
              <w:widowControl/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BC2441">
              <w:rPr>
                <w:rFonts w:ascii="Times New Roman" w:hAnsi="Times New Roman" w:cs="Times New Roman"/>
                <w:b/>
                <w:sz w:val="22"/>
                <w:szCs w:val="22"/>
              </w:rPr>
              <w:t>1</w:t>
            </w:r>
            <w:r w:rsidR="002E4418">
              <w:rPr>
                <w:rFonts w:ascii="Times New Roman" w:hAnsi="Times New Roman" w:cs="Times New Roman"/>
                <w:b/>
                <w:sz w:val="22"/>
                <w:szCs w:val="22"/>
              </w:rPr>
              <w:t>5</w:t>
            </w:r>
            <w:r w:rsidRPr="00BC2441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. Вентиляция:                           </w:t>
            </w:r>
          </w:p>
        </w:tc>
      </w:tr>
      <w:tr w:rsidR="00BB3E50" w:rsidRPr="00BC2441" w:rsidTr="00962F9B">
        <w:trPr>
          <w:cantSplit/>
          <w:trHeight w:val="240"/>
        </w:trPr>
        <w:tc>
          <w:tcPr>
            <w:tcW w:w="65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3E50" w:rsidRPr="00BC2441" w:rsidRDefault="00BB3E50" w:rsidP="003336A7">
            <w:pPr>
              <w:pStyle w:val="ConsPlusCell"/>
              <w:widowControl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C2441">
              <w:rPr>
                <w:rFonts w:ascii="Times New Roman" w:hAnsi="Times New Roman" w:cs="Times New Roman"/>
                <w:sz w:val="22"/>
                <w:szCs w:val="22"/>
              </w:rPr>
              <w:t>ремонт  и  восстановление  работоспособности</w:t>
            </w:r>
            <w:r w:rsidRPr="00BC2441">
              <w:rPr>
                <w:rFonts w:ascii="Times New Roman" w:hAnsi="Times New Roman" w:cs="Times New Roman"/>
                <w:sz w:val="22"/>
                <w:szCs w:val="22"/>
              </w:rPr>
              <w:br/>
              <w:t>вентиляционных  каналов в помещениях кухонь,</w:t>
            </w:r>
            <w:r w:rsidRPr="00BC2441">
              <w:rPr>
                <w:rFonts w:ascii="Times New Roman" w:hAnsi="Times New Roman" w:cs="Times New Roman"/>
                <w:sz w:val="22"/>
                <w:szCs w:val="22"/>
              </w:rPr>
              <w:br/>
              <w:t xml:space="preserve">ванн и санузлов жилых помещений             </w:t>
            </w:r>
          </w:p>
        </w:tc>
        <w:tc>
          <w:tcPr>
            <w:tcW w:w="3303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BB3E50" w:rsidRPr="00BC2441" w:rsidRDefault="00BB3E50" w:rsidP="003336A7">
            <w:pPr>
              <w:pStyle w:val="ConsPlusCell"/>
              <w:widowControl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C2441">
              <w:rPr>
                <w:rFonts w:ascii="Times New Roman" w:hAnsi="Times New Roman" w:cs="Times New Roman"/>
                <w:sz w:val="22"/>
                <w:szCs w:val="22"/>
              </w:rPr>
              <w:t>при  удельном  весе</w:t>
            </w:r>
            <w:r w:rsidRPr="00BC2441">
              <w:rPr>
                <w:rFonts w:ascii="Times New Roman" w:hAnsi="Times New Roman" w:cs="Times New Roman"/>
                <w:sz w:val="22"/>
                <w:szCs w:val="22"/>
              </w:rPr>
              <w:br/>
              <w:t>заменяемых  элементов не более 15% от</w:t>
            </w:r>
            <w:r w:rsidRPr="00BC2441">
              <w:rPr>
                <w:rFonts w:ascii="Times New Roman" w:hAnsi="Times New Roman" w:cs="Times New Roman"/>
                <w:sz w:val="22"/>
                <w:szCs w:val="22"/>
              </w:rPr>
              <w:br/>
              <w:t>общего объема в жилом  здании, по мере выявления дефектов</w:t>
            </w:r>
            <w:r w:rsidR="00167FEA">
              <w:rPr>
                <w:rFonts w:ascii="Times New Roman" w:hAnsi="Times New Roman" w:cs="Times New Roman"/>
                <w:sz w:val="22"/>
                <w:szCs w:val="22"/>
              </w:rPr>
              <w:t>;</w:t>
            </w:r>
            <w:r w:rsidRPr="00BC2441">
              <w:rPr>
                <w:rFonts w:ascii="Times New Roman" w:hAnsi="Times New Roman" w:cs="Times New Roman"/>
                <w:sz w:val="22"/>
                <w:szCs w:val="22"/>
              </w:rPr>
              <w:t xml:space="preserve">                </w:t>
            </w:r>
          </w:p>
        </w:tc>
      </w:tr>
      <w:tr w:rsidR="00BB3E50" w:rsidRPr="00BC2441" w:rsidTr="00962F9B">
        <w:trPr>
          <w:cantSplit/>
          <w:trHeight w:val="496"/>
        </w:trPr>
        <w:tc>
          <w:tcPr>
            <w:tcW w:w="65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3E50" w:rsidRPr="00BC2441" w:rsidRDefault="00BB3E50" w:rsidP="003336A7">
            <w:pPr>
              <w:pStyle w:val="ConsPlusCell"/>
              <w:widowControl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C2441">
              <w:rPr>
                <w:rFonts w:ascii="Times New Roman" w:hAnsi="Times New Roman" w:cs="Times New Roman"/>
                <w:sz w:val="22"/>
                <w:szCs w:val="22"/>
              </w:rPr>
              <w:t xml:space="preserve">ремонт и восстановление вентиляционных коробов в чердачном помещении и оголовков вентиляционных шахт на кровле                    </w:t>
            </w:r>
          </w:p>
        </w:tc>
        <w:tc>
          <w:tcPr>
            <w:tcW w:w="3303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3E50" w:rsidRPr="00BC2441" w:rsidRDefault="00BB3E50" w:rsidP="003336A7">
            <w:pPr>
              <w:pStyle w:val="ConsPlusCell"/>
              <w:widowControl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BB3E50" w:rsidRPr="00BC2441" w:rsidTr="00CA3740">
        <w:trPr>
          <w:cantSplit/>
          <w:trHeight w:val="257"/>
        </w:trPr>
        <w:tc>
          <w:tcPr>
            <w:tcW w:w="99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3E50" w:rsidRPr="00BC2441" w:rsidRDefault="00BB3E50" w:rsidP="002E4418">
            <w:pPr>
              <w:pStyle w:val="ConsPlusCell"/>
              <w:widowControl/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BC2441">
              <w:rPr>
                <w:rFonts w:ascii="Times New Roman" w:hAnsi="Times New Roman" w:cs="Times New Roman"/>
                <w:b/>
                <w:sz w:val="22"/>
                <w:szCs w:val="22"/>
              </w:rPr>
              <w:t>1</w:t>
            </w:r>
            <w:r w:rsidR="002E4418">
              <w:rPr>
                <w:rFonts w:ascii="Times New Roman" w:hAnsi="Times New Roman" w:cs="Times New Roman"/>
                <w:b/>
                <w:sz w:val="22"/>
                <w:szCs w:val="22"/>
              </w:rPr>
              <w:t>6</w:t>
            </w:r>
            <w:r w:rsidRPr="00BC2441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. Внешнее благоустройство:              </w:t>
            </w:r>
          </w:p>
        </w:tc>
      </w:tr>
      <w:tr w:rsidR="00BB3E50" w:rsidRPr="00BC2441" w:rsidTr="00981B68">
        <w:trPr>
          <w:cantSplit/>
          <w:trHeight w:val="240"/>
        </w:trPr>
        <w:tc>
          <w:tcPr>
            <w:tcW w:w="65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3E50" w:rsidRPr="00BC2441" w:rsidRDefault="00BB3E50" w:rsidP="003336A7">
            <w:pPr>
              <w:pStyle w:val="ConsPlusCell"/>
              <w:widowControl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C2441">
              <w:rPr>
                <w:rFonts w:ascii="Times New Roman" w:hAnsi="Times New Roman" w:cs="Times New Roman"/>
                <w:sz w:val="22"/>
                <w:szCs w:val="22"/>
              </w:rPr>
              <w:t xml:space="preserve">ремонт и восстановление разрушенных участков отмосток по периметру здания                </w:t>
            </w:r>
          </w:p>
        </w:tc>
        <w:tc>
          <w:tcPr>
            <w:tcW w:w="3303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3E50" w:rsidRPr="00BC2441" w:rsidRDefault="00BB3E50" w:rsidP="003336A7">
            <w:pPr>
              <w:pStyle w:val="ConsPlusCell"/>
              <w:widowControl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C2441">
              <w:rPr>
                <w:rFonts w:ascii="Times New Roman" w:hAnsi="Times New Roman" w:cs="Times New Roman"/>
                <w:sz w:val="22"/>
                <w:szCs w:val="22"/>
              </w:rPr>
              <w:t>по    плану    (при удельном весе заменяемых элементов не</w:t>
            </w:r>
            <w:r w:rsidRPr="00BC2441">
              <w:rPr>
                <w:rFonts w:ascii="Times New Roman" w:hAnsi="Times New Roman" w:cs="Times New Roman"/>
                <w:sz w:val="22"/>
                <w:szCs w:val="22"/>
              </w:rPr>
              <w:br/>
              <w:t>более 15% от общего объема),   по  мере выявления дефектов</w:t>
            </w:r>
            <w:r w:rsidR="00167FEA">
              <w:rPr>
                <w:rFonts w:ascii="Times New Roman" w:hAnsi="Times New Roman" w:cs="Times New Roman"/>
                <w:sz w:val="22"/>
                <w:szCs w:val="22"/>
              </w:rPr>
              <w:t>;</w:t>
            </w:r>
          </w:p>
        </w:tc>
      </w:tr>
      <w:tr w:rsidR="00BB3E50" w:rsidRPr="00BC2441" w:rsidTr="00981B68">
        <w:trPr>
          <w:cantSplit/>
          <w:trHeight w:val="550"/>
        </w:trPr>
        <w:tc>
          <w:tcPr>
            <w:tcW w:w="659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BB3E50" w:rsidRPr="00BC2441" w:rsidRDefault="00BB3E50" w:rsidP="00981B68">
            <w:pPr>
              <w:pStyle w:val="ConsPlusCell"/>
              <w:widowControl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C2441">
              <w:rPr>
                <w:rFonts w:ascii="Times New Roman" w:hAnsi="Times New Roman" w:cs="Times New Roman"/>
                <w:sz w:val="22"/>
                <w:szCs w:val="22"/>
              </w:rPr>
              <w:t>обрезка  ветвей   деревьев  и   кустарников</w:t>
            </w:r>
            <w:r w:rsidRPr="00BC2441">
              <w:rPr>
                <w:rFonts w:ascii="Times New Roman" w:hAnsi="Times New Roman" w:cs="Times New Roman"/>
                <w:sz w:val="22"/>
                <w:szCs w:val="22"/>
              </w:rPr>
              <w:br/>
            </w:r>
          </w:p>
        </w:tc>
        <w:tc>
          <w:tcPr>
            <w:tcW w:w="330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BB3E50" w:rsidRPr="00BC2441" w:rsidRDefault="00BB3E50" w:rsidP="00167FEA">
            <w:pPr>
              <w:pStyle w:val="ConsPlusCell"/>
              <w:widowControl/>
              <w:rPr>
                <w:rFonts w:ascii="Times New Roman" w:hAnsi="Times New Roman" w:cs="Times New Roman"/>
                <w:sz w:val="22"/>
                <w:szCs w:val="22"/>
              </w:rPr>
            </w:pPr>
            <w:r w:rsidRPr="00BC2441">
              <w:rPr>
                <w:rFonts w:ascii="Times New Roman" w:hAnsi="Times New Roman" w:cs="Times New Roman"/>
                <w:sz w:val="22"/>
                <w:szCs w:val="22"/>
              </w:rPr>
              <w:t>по плану  и по мере</w:t>
            </w:r>
            <w:r w:rsidRPr="00BC2441">
              <w:rPr>
                <w:rFonts w:ascii="Times New Roman" w:hAnsi="Times New Roman" w:cs="Times New Roman"/>
                <w:sz w:val="22"/>
                <w:szCs w:val="22"/>
              </w:rPr>
              <w:br/>
              <w:t>необходимости</w:t>
            </w:r>
            <w:r w:rsidR="00167FEA">
              <w:rPr>
                <w:rFonts w:ascii="Times New Roman" w:hAnsi="Times New Roman" w:cs="Times New Roman"/>
                <w:sz w:val="22"/>
                <w:szCs w:val="22"/>
              </w:rPr>
              <w:t>;</w:t>
            </w:r>
            <w:r w:rsidRPr="00BC2441">
              <w:rPr>
                <w:rFonts w:ascii="Times New Roman" w:hAnsi="Times New Roman" w:cs="Times New Roman"/>
                <w:sz w:val="22"/>
                <w:szCs w:val="22"/>
              </w:rPr>
              <w:t xml:space="preserve">      </w:t>
            </w:r>
          </w:p>
        </w:tc>
      </w:tr>
    </w:tbl>
    <w:p w:rsidR="006E2893" w:rsidRDefault="006E2893" w:rsidP="006E2893">
      <w:pPr>
        <w:jc w:val="both"/>
        <w:rPr>
          <w:sz w:val="22"/>
          <w:szCs w:val="22"/>
        </w:rPr>
      </w:pPr>
      <w:bookmarkStart w:id="0" w:name="_GoBack"/>
      <w:bookmarkEnd w:id="0"/>
    </w:p>
    <w:sectPr w:rsidR="006E2893" w:rsidSect="001652C7">
      <w:pgSz w:w="11906" w:h="16838"/>
      <w:pgMar w:top="567" w:right="851" w:bottom="567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0F46" w:rsidRDefault="00CD0F46" w:rsidP="00C42571">
      <w:r>
        <w:separator/>
      </w:r>
    </w:p>
  </w:endnote>
  <w:endnote w:type="continuationSeparator" w:id="0">
    <w:p w:rsidR="00CD0F46" w:rsidRDefault="00CD0F46" w:rsidP="00C425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OpenSymbol">
    <w:altName w:val="Times New Roman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ndale Sans UI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0F46" w:rsidRDefault="00CD0F46" w:rsidP="00C42571">
      <w:r>
        <w:separator/>
      </w:r>
    </w:p>
  </w:footnote>
  <w:footnote w:type="continuationSeparator" w:id="0">
    <w:p w:rsidR="00CD0F46" w:rsidRDefault="00CD0F46" w:rsidP="00C425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1110"/>
        </w:tabs>
        <w:ind w:left="1110" w:hanging="750"/>
      </w:pPr>
    </w:lvl>
    <w:lvl w:ilvl="2">
      <w:start w:val="1"/>
      <w:numFmt w:val="decimal"/>
      <w:lvlText w:val="%1.%2.%3."/>
      <w:lvlJc w:val="left"/>
      <w:pPr>
        <w:tabs>
          <w:tab w:val="num" w:pos="1110"/>
        </w:tabs>
        <w:ind w:left="1110" w:hanging="750"/>
      </w:pPr>
    </w:lvl>
    <w:lvl w:ilvl="3">
      <w:start w:val="1"/>
      <w:numFmt w:val="decimal"/>
      <w:lvlText w:val="%1.%2.%3.%4."/>
      <w:lvlJc w:val="left"/>
      <w:pPr>
        <w:tabs>
          <w:tab w:val="num" w:pos="1110"/>
        </w:tabs>
        <w:ind w:left="1110" w:hanging="750"/>
      </w:p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decimal"/>
      <w:lvlText w:val="%1)"/>
      <w:lvlJc w:val="left"/>
      <w:pPr>
        <w:tabs>
          <w:tab w:val="num" w:pos="915"/>
        </w:tabs>
        <w:ind w:left="915" w:hanging="555"/>
      </w:pPr>
    </w:lvl>
    <w:lvl w:ilvl="1">
      <w:start w:val="4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3">
    <w:nsid w:val="00000004"/>
    <w:multiLevelType w:val="multilevel"/>
    <w:tmpl w:val="00000004"/>
    <w:name w:val="WW8Num4"/>
    <w:lvl w:ilvl="0">
      <w:start w:val="4"/>
      <w:numFmt w:val="decimal"/>
      <w:lvlText w:val="%1."/>
      <w:lvlJc w:val="left"/>
      <w:pPr>
        <w:tabs>
          <w:tab w:val="num" w:pos="945"/>
        </w:tabs>
        <w:ind w:left="945" w:hanging="945"/>
      </w:pPr>
    </w:lvl>
    <w:lvl w:ilvl="1">
      <w:start w:val="4"/>
      <w:numFmt w:val="decimal"/>
      <w:lvlText w:val="%1.%2."/>
      <w:lvlJc w:val="left"/>
      <w:pPr>
        <w:tabs>
          <w:tab w:val="num" w:pos="1125"/>
        </w:tabs>
        <w:ind w:left="1125" w:hanging="945"/>
      </w:pPr>
    </w:lvl>
    <w:lvl w:ilvl="2">
      <w:start w:val="1"/>
      <w:numFmt w:val="decimal"/>
      <w:lvlText w:val="%1.%2.%3."/>
      <w:lvlJc w:val="left"/>
      <w:pPr>
        <w:tabs>
          <w:tab w:val="num" w:pos="1305"/>
        </w:tabs>
        <w:ind w:left="1305" w:hanging="945"/>
      </w:pPr>
    </w:lvl>
    <w:lvl w:ilvl="3">
      <w:start w:val="1"/>
      <w:numFmt w:val="decimal"/>
      <w:lvlText w:val="%1.%2.%3.%4."/>
      <w:lvlJc w:val="left"/>
      <w:pPr>
        <w:tabs>
          <w:tab w:val="num" w:pos="1485"/>
        </w:tabs>
        <w:ind w:left="1485" w:hanging="945"/>
      </w:pPr>
    </w:lvl>
    <w:lvl w:ilvl="4">
      <w:start w:val="1"/>
      <w:numFmt w:val="decimal"/>
      <w:lvlText w:val="%1.%2.%3.%4.%5."/>
      <w:lvlJc w:val="left"/>
      <w:pPr>
        <w:tabs>
          <w:tab w:val="num" w:pos="1800"/>
        </w:tabs>
        <w:ind w:left="1800" w:hanging="1080"/>
      </w:pPr>
    </w:lvl>
    <w:lvl w:ilvl="5">
      <w:start w:val="1"/>
      <w:numFmt w:val="decimal"/>
      <w:lvlText w:val="%1.%2.%3.%4.%5.%6."/>
      <w:lvlJc w:val="left"/>
      <w:pPr>
        <w:tabs>
          <w:tab w:val="num" w:pos="1980"/>
        </w:tabs>
        <w:ind w:left="19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2520"/>
        </w:tabs>
        <w:ind w:left="252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2700"/>
        </w:tabs>
        <w:ind w:left="27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3240"/>
        </w:tabs>
        <w:ind w:left="3240" w:hanging="1800"/>
      </w:pPr>
    </w:lvl>
  </w:abstractNum>
  <w:abstractNum w:abstractNumId="4">
    <w:nsid w:val="00000005"/>
    <w:multiLevelType w:val="multilevel"/>
    <w:tmpl w:val="00000005"/>
    <w:name w:val="WW8Num5"/>
    <w:lvl w:ilvl="0">
      <w:start w:val="5"/>
      <w:numFmt w:val="decimal"/>
      <w:lvlText w:val="%1."/>
      <w:lvlJc w:val="left"/>
      <w:pPr>
        <w:tabs>
          <w:tab w:val="num" w:pos="630"/>
        </w:tabs>
        <w:ind w:left="630" w:hanging="630"/>
      </w:pPr>
    </w:lvl>
    <w:lvl w:ilvl="1">
      <w:start w:val="1"/>
      <w:numFmt w:val="decimal"/>
      <w:lvlText w:val="%1.%2."/>
      <w:lvlJc w:val="left"/>
      <w:pPr>
        <w:tabs>
          <w:tab w:val="num" w:pos="630"/>
        </w:tabs>
        <w:ind w:left="630" w:hanging="63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5">
    <w:nsid w:val="00000006"/>
    <w:multiLevelType w:val="multilevel"/>
    <w:tmpl w:val="00000006"/>
    <w:name w:val="WW8Num6"/>
    <w:lvl w:ilvl="0">
      <w:start w:val="6"/>
      <w:numFmt w:val="decimal"/>
      <w:lvlText w:val="%1."/>
      <w:lvlJc w:val="left"/>
      <w:pPr>
        <w:tabs>
          <w:tab w:val="num" w:pos="660"/>
        </w:tabs>
        <w:ind w:left="660" w:hanging="660"/>
      </w:pPr>
    </w:lvl>
    <w:lvl w:ilvl="1">
      <w:start w:val="2"/>
      <w:numFmt w:val="decimal"/>
      <w:lvlText w:val="%1.%2."/>
      <w:lvlJc w:val="left"/>
      <w:pPr>
        <w:tabs>
          <w:tab w:val="num" w:pos="660"/>
        </w:tabs>
        <w:ind w:left="660" w:hanging="66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6">
    <w:nsid w:val="00000007"/>
    <w:multiLevelType w:val="multilevel"/>
    <w:tmpl w:val="00000007"/>
    <w:name w:val="WW8Num7"/>
    <w:lvl w:ilvl="0">
      <w:start w:val="7"/>
      <w:numFmt w:val="decimal"/>
      <w:lvlText w:val="%1."/>
      <w:lvlJc w:val="left"/>
      <w:pPr>
        <w:tabs>
          <w:tab w:val="num" w:pos="660"/>
        </w:tabs>
        <w:ind w:left="660" w:hanging="660"/>
      </w:pPr>
    </w:lvl>
    <w:lvl w:ilvl="1">
      <w:start w:val="1"/>
      <w:numFmt w:val="decimal"/>
      <w:lvlText w:val="%1.%2."/>
      <w:lvlJc w:val="left"/>
      <w:pPr>
        <w:tabs>
          <w:tab w:val="num" w:pos="660"/>
        </w:tabs>
        <w:ind w:left="660" w:hanging="66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7">
    <w:nsid w:val="00000008"/>
    <w:multiLevelType w:val="singleLevel"/>
    <w:tmpl w:val="00000008"/>
    <w:name w:val="WW8Num8"/>
    <w:lvl w:ilvl="0">
      <w:start w:val="1"/>
      <w:numFmt w:val="bullet"/>
      <w:pStyle w:val="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8">
    <w:nsid w:val="00000009"/>
    <w:multiLevelType w:val="multilevel"/>
    <w:tmpl w:val="00000009"/>
    <w:name w:val="WW8Num9"/>
    <w:lvl w:ilvl="0">
      <w:start w:val="8"/>
      <w:numFmt w:val="decimal"/>
      <w:lvlText w:val="%1."/>
      <w:lvlJc w:val="left"/>
      <w:pPr>
        <w:tabs>
          <w:tab w:val="num" w:pos="540"/>
        </w:tabs>
        <w:ind w:left="540" w:hanging="540"/>
      </w:pPr>
    </w:lvl>
    <w:lvl w:ilvl="1">
      <w:start w:val="1"/>
      <w:numFmt w:val="decimal"/>
      <w:lvlText w:val="%1.%2."/>
      <w:lvlJc w:val="left"/>
      <w:pPr>
        <w:tabs>
          <w:tab w:val="num" w:pos="540"/>
        </w:tabs>
        <w:ind w:left="540" w:hanging="54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9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>
    <w:nsid w:val="0000000B"/>
    <w:multiLevelType w:val="multilevel"/>
    <w:tmpl w:val="0000000B"/>
    <w:name w:val="WW8Num11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11">
    <w:nsid w:val="0000000C"/>
    <w:multiLevelType w:val="multilevel"/>
    <w:tmpl w:val="0000000C"/>
    <w:name w:val="WW8Num1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12">
    <w:nsid w:val="0000000D"/>
    <w:multiLevelType w:val="multilevel"/>
    <w:tmpl w:val="0000000D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3">
    <w:nsid w:val="040158E3"/>
    <w:multiLevelType w:val="hybridMultilevel"/>
    <w:tmpl w:val="99EA415E"/>
    <w:lvl w:ilvl="0" w:tplc="0419000D">
      <w:start w:val="1"/>
      <w:numFmt w:val="bullet"/>
      <w:lvlText w:val=""/>
      <w:lvlJc w:val="left"/>
      <w:pPr>
        <w:ind w:left="150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4">
    <w:nsid w:val="041B29FB"/>
    <w:multiLevelType w:val="multilevel"/>
    <w:tmpl w:val="8418F30C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5">
    <w:nsid w:val="06E247F1"/>
    <w:multiLevelType w:val="hybridMultilevel"/>
    <w:tmpl w:val="B17C9858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92D2AB9"/>
    <w:multiLevelType w:val="multilevel"/>
    <w:tmpl w:val="5BFADAFC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7">
    <w:nsid w:val="0A034272"/>
    <w:multiLevelType w:val="hybridMultilevel"/>
    <w:tmpl w:val="A8707AA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B613A2B"/>
    <w:multiLevelType w:val="hybridMultilevel"/>
    <w:tmpl w:val="8F16DE2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DFB0170"/>
    <w:multiLevelType w:val="multilevel"/>
    <w:tmpl w:val="84448A7A"/>
    <w:lvl w:ilvl="0">
      <w:start w:val="5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2">
      <w:start w:val="5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0">
    <w:nsid w:val="117B5EFF"/>
    <w:multiLevelType w:val="hybridMultilevel"/>
    <w:tmpl w:val="50C89BC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18D55F57"/>
    <w:multiLevelType w:val="hybridMultilevel"/>
    <w:tmpl w:val="AEFCAFBC"/>
    <w:lvl w:ilvl="0" w:tplc="1A489DC2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1C4718F0"/>
    <w:multiLevelType w:val="multilevel"/>
    <w:tmpl w:val="DDB04FE6"/>
    <w:lvl w:ilvl="0">
      <w:start w:val="3"/>
      <w:numFmt w:val="decimal"/>
      <w:lvlText w:val="%1."/>
      <w:lvlJc w:val="left"/>
      <w:pPr>
        <w:tabs>
          <w:tab w:val="num" w:pos="615"/>
        </w:tabs>
        <w:ind w:left="615" w:hanging="615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615"/>
        </w:tabs>
        <w:ind w:left="615" w:hanging="615"/>
      </w:pPr>
      <w:rPr>
        <w:rFonts w:hint="default"/>
      </w:rPr>
    </w:lvl>
    <w:lvl w:ilvl="2">
      <w:start w:val="14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3">
    <w:nsid w:val="2933326A"/>
    <w:multiLevelType w:val="multilevel"/>
    <w:tmpl w:val="84DA394E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717"/>
        </w:tabs>
        <w:ind w:left="71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34"/>
        </w:tabs>
        <w:ind w:left="14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91"/>
        </w:tabs>
        <w:ind w:left="179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08"/>
        </w:tabs>
        <w:ind w:left="25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65"/>
        </w:tabs>
        <w:ind w:left="286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82"/>
        </w:tabs>
        <w:ind w:left="358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39"/>
        </w:tabs>
        <w:ind w:left="393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56"/>
        </w:tabs>
        <w:ind w:left="4656" w:hanging="1800"/>
      </w:pPr>
      <w:rPr>
        <w:rFonts w:hint="default"/>
      </w:rPr>
    </w:lvl>
  </w:abstractNum>
  <w:abstractNum w:abstractNumId="24">
    <w:nsid w:val="2B964BD2"/>
    <w:multiLevelType w:val="hybridMultilevel"/>
    <w:tmpl w:val="2E9435F0"/>
    <w:lvl w:ilvl="0" w:tplc="0419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5">
    <w:nsid w:val="39AA012D"/>
    <w:multiLevelType w:val="hybridMultilevel"/>
    <w:tmpl w:val="A0067232"/>
    <w:lvl w:ilvl="0" w:tplc="0419000D">
      <w:start w:val="1"/>
      <w:numFmt w:val="bullet"/>
      <w:lvlText w:val=""/>
      <w:lvlJc w:val="left"/>
      <w:pPr>
        <w:ind w:left="11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6">
    <w:nsid w:val="400B32B4"/>
    <w:multiLevelType w:val="multilevel"/>
    <w:tmpl w:val="BF4E8DCC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7">
    <w:nsid w:val="5E5D5F7A"/>
    <w:multiLevelType w:val="multilevel"/>
    <w:tmpl w:val="84DA394E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717"/>
        </w:tabs>
        <w:ind w:left="71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34"/>
        </w:tabs>
        <w:ind w:left="14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91"/>
        </w:tabs>
        <w:ind w:left="179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08"/>
        </w:tabs>
        <w:ind w:left="25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65"/>
        </w:tabs>
        <w:ind w:left="286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82"/>
        </w:tabs>
        <w:ind w:left="358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39"/>
        </w:tabs>
        <w:ind w:left="393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56"/>
        </w:tabs>
        <w:ind w:left="4656" w:hanging="1800"/>
      </w:pPr>
      <w:rPr>
        <w:rFonts w:hint="default"/>
      </w:rPr>
    </w:lvl>
  </w:abstractNum>
  <w:abstractNum w:abstractNumId="28">
    <w:nsid w:val="5EA35D6F"/>
    <w:multiLevelType w:val="hybridMultilevel"/>
    <w:tmpl w:val="8D2413F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FA469D6"/>
    <w:multiLevelType w:val="multilevel"/>
    <w:tmpl w:val="142AF40E"/>
    <w:lvl w:ilvl="0">
      <w:start w:val="3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0">
    <w:nsid w:val="62325382"/>
    <w:multiLevelType w:val="multilevel"/>
    <w:tmpl w:val="84DA394E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717"/>
        </w:tabs>
        <w:ind w:left="71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34"/>
        </w:tabs>
        <w:ind w:left="14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91"/>
        </w:tabs>
        <w:ind w:left="179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08"/>
        </w:tabs>
        <w:ind w:left="25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65"/>
        </w:tabs>
        <w:ind w:left="286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82"/>
        </w:tabs>
        <w:ind w:left="358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39"/>
        </w:tabs>
        <w:ind w:left="393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56"/>
        </w:tabs>
        <w:ind w:left="4656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23"/>
  </w:num>
  <w:num w:numId="15">
    <w:abstractNumId w:val="29"/>
  </w:num>
  <w:num w:numId="16">
    <w:abstractNumId w:val="14"/>
  </w:num>
  <w:num w:numId="17">
    <w:abstractNumId w:val="22"/>
  </w:num>
  <w:num w:numId="18">
    <w:abstractNumId w:val="26"/>
  </w:num>
  <w:num w:numId="19">
    <w:abstractNumId w:val="19"/>
  </w:num>
  <w:num w:numId="20">
    <w:abstractNumId w:val="16"/>
  </w:num>
  <w:num w:numId="21">
    <w:abstractNumId w:val="21"/>
  </w:num>
  <w:num w:numId="22">
    <w:abstractNumId w:val="27"/>
  </w:num>
  <w:num w:numId="23">
    <w:abstractNumId w:val="30"/>
  </w:num>
  <w:num w:numId="24">
    <w:abstractNumId w:val="18"/>
  </w:num>
  <w:num w:numId="25">
    <w:abstractNumId w:val="24"/>
  </w:num>
  <w:num w:numId="26">
    <w:abstractNumId w:val="13"/>
  </w:num>
  <w:num w:numId="27">
    <w:abstractNumId w:val="28"/>
  </w:num>
  <w:num w:numId="28">
    <w:abstractNumId w:val="25"/>
  </w:num>
  <w:num w:numId="29">
    <w:abstractNumId w:val="20"/>
  </w:num>
  <w:num w:numId="30">
    <w:abstractNumId w:val="15"/>
  </w:num>
  <w:num w:numId="3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6"/>
  <w:defaultTableStyle w:val="a"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2"/>
  </w:compat>
  <w:rsids>
    <w:rsidRoot w:val="003018A2"/>
    <w:rsid w:val="00001367"/>
    <w:rsid w:val="00020576"/>
    <w:rsid w:val="000408B6"/>
    <w:rsid w:val="00042E23"/>
    <w:rsid w:val="00047A3E"/>
    <w:rsid w:val="0005705B"/>
    <w:rsid w:val="000768B3"/>
    <w:rsid w:val="00083AF1"/>
    <w:rsid w:val="0008689E"/>
    <w:rsid w:val="000A21E1"/>
    <w:rsid w:val="000B0095"/>
    <w:rsid w:val="000B389E"/>
    <w:rsid w:val="000C1D55"/>
    <w:rsid w:val="000C67CD"/>
    <w:rsid w:val="000D5C71"/>
    <w:rsid w:val="000D71EA"/>
    <w:rsid w:val="000E0BF7"/>
    <w:rsid w:val="000F50F7"/>
    <w:rsid w:val="000F54D0"/>
    <w:rsid w:val="000F78E7"/>
    <w:rsid w:val="00104923"/>
    <w:rsid w:val="00110B08"/>
    <w:rsid w:val="001125C3"/>
    <w:rsid w:val="001143EF"/>
    <w:rsid w:val="00132668"/>
    <w:rsid w:val="001536C7"/>
    <w:rsid w:val="001652C7"/>
    <w:rsid w:val="00167FEA"/>
    <w:rsid w:val="00175686"/>
    <w:rsid w:val="00191157"/>
    <w:rsid w:val="00191562"/>
    <w:rsid w:val="001957EF"/>
    <w:rsid w:val="001A307C"/>
    <w:rsid w:val="001B28F9"/>
    <w:rsid w:val="001B2E3A"/>
    <w:rsid w:val="001B4FDE"/>
    <w:rsid w:val="001C08D2"/>
    <w:rsid w:val="001C1DE5"/>
    <w:rsid w:val="001C50B2"/>
    <w:rsid w:val="001C51F5"/>
    <w:rsid w:val="001C7702"/>
    <w:rsid w:val="001E0274"/>
    <w:rsid w:val="001E384D"/>
    <w:rsid w:val="001F218E"/>
    <w:rsid w:val="001F4B06"/>
    <w:rsid w:val="00200B11"/>
    <w:rsid w:val="00203B86"/>
    <w:rsid w:val="00207C18"/>
    <w:rsid w:val="002124DF"/>
    <w:rsid w:val="00223380"/>
    <w:rsid w:val="00223B76"/>
    <w:rsid w:val="0022591F"/>
    <w:rsid w:val="00226ACB"/>
    <w:rsid w:val="0024456C"/>
    <w:rsid w:val="00247F34"/>
    <w:rsid w:val="00263F34"/>
    <w:rsid w:val="0027140E"/>
    <w:rsid w:val="00277875"/>
    <w:rsid w:val="00284549"/>
    <w:rsid w:val="00293457"/>
    <w:rsid w:val="002A163C"/>
    <w:rsid w:val="002A228E"/>
    <w:rsid w:val="002A4574"/>
    <w:rsid w:val="002A51DC"/>
    <w:rsid w:val="002B02C9"/>
    <w:rsid w:val="002B0EAB"/>
    <w:rsid w:val="002B2605"/>
    <w:rsid w:val="002C7965"/>
    <w:rsid w:val="002E4418"/>
    <w:rsid w:val="002E4DF4"/>
    <w:rsid w:val="002F6D49"/>
    <w:rsid w:val="002F75F8"/>
    <w:rsid w:val="003018A2"/>
    <w:rsid w:val="00301E92"/>
    <w:rsid w:val="00302B4C"/>
    <w:rsid w:val="00303332"/>
    <w:rsid w:val="00306EF2"/>
    <w:rsid w:val="00310C4B"/>
    <w:rsid w:val="003143C1"/>
    <w:rsid w:val="0033091D"/>
    <w:rsid w:val="0033149C"/>
    <w:rsid w:val="00332A10"/>
    <w:rsid w:val="003336A7"/>
    <w:rsid w:val="00333ADC"/>
    <w:rsid w:val="00344E87"/>
    <w:rsid w:val="00351352"/>
    <w:rsid w:val="0037065A"/>
    <w:rsid w:val="003754E5"/>
    <w:rsid w:val="00380464"/>
    <w:rsid w:val="00391412"/>
    <w:rsid w:val="0039272A"/>
    <w:rsid w:val="003A40AB"/>
    <w:rsid w:val="003C3E1B"/>
    <w:rsid w:val="003C46BD"/>
    <w:rsid w:val="003D042F"/>
    <w:rsid w:val="003D37C8"/>
    <w:rsid w:val="003F3DF6"/>
    <w:rsid w:val="004042AF"/>
    <w:rsid w:val="00412BFF"/>
    <w:rsid w:val="00425C06"/>
    <w:rsid w:val="00435D29"/>
    <w:rsid w:val="00446323"/>
    <w:rsid w:val="00452229"/>
    <w:rsid w:val="00454B3F"/>
    <w:rsid w:val="004737DA"/>
    <w:rsid w:val="004746F7"/>
    <w:rsid w:val="00475247"/>
    <w:rsid w:val="00481CDE"/>
    <w:rsid w:val="0049120A"/>
    <w:rsid w:val="004923AF"/>
    <w:rsid w:val="00496988"/>
    <w:rsid w:val="004B7667"/>
    <w:rsid w:val="004D5767"/>
    <w:rsid w:val="004E3D0D"/>
    <w:rsid w:val="004E7D0F"/>
    <w:rsid w:val="00500C3B"/>
    <w:rsid w:val="005058FF"/>
    <w:rsid w:val="005147D8"/>
    <w:rsid w:val="00527CA2"/>
    <w:rsid w:val="00536BCA"/>
    <w:rsid w:val="00542699"/>
    <w:rsid w:val="005429B3"/>
    <w:rsid w:val="005523DF"/>
    <w:rsid w:val="00593D03"/>
    <w:rsid w:val="00593FA9"/>
    <w:rsid w:val="00597E8C"/>
    <w:rsid w:val="005A5B73"/>
    <w:rsid w:val="005B1CD4"/>
    <w:rsid w:val="005B333D"/>
    <w:rsid w:val="005B5AFD"/>
    <w:rsid w:val="005B6E1C"/>
    <w:rsid w:val="005B717C"/>
    <w:rsid w:val="005C5CA6"/>
    <w:rsid w:val="005D3F17"/>
    <w:rsid w:val="005D4CAE"/>
    <w:rsid w:val="005F10DD"/>
    <w:rsid w:val="005F2D3D"/>
    <w:rsid w:val="0060673E"/>
    <w:rsid w:val="00620F3A"/>
    <w:rsid w:val="0062460F"/>
    <w:rsid w:val="006309CB"/>
    <w:rsid w:val="00634BB3"/>
    <w:rsid w:val="00644C27"/>
    <w:rsid w:val="00653936"/>
    <w:rsid w:val="00654960"/>
    <w:rsid w:val="00665D2A"/>
    <w:rsid w:val="00674C28"/>
    <w:rsid w:val="006776D8"/>
    <w:rsid w:val="00694528"/>
    <w:rsid w:val="006A02A0"/>
    <w:rsid w:val="006B132F"/>
    <w:rsid w:val="006B2494"/>
    <w:rsid w:val="006C05D9"/>
    <w:rsid w:val="006C421B"/>
    <w:rsid w:val="006C6771"/>
    <w:rsid w:val="006C7C88"/>
    <w:rsid w:val="006D0D5D"/>
    <w:rsid w:val="006D5343"/>
    <w:rsid w:val="006D7297"/>
    <w:rsid w:val="006E09B3"/>
    <w:rsid w:val="006E1EDC"/>
    <w:rsid w:val="006E2893"/>
    <w:rsid w:val="006E4821"/>
    <w:rsid w:val="006E57C6"/>
    <w:rsid w:val="006E710F"/>
    <w:rsid w:val="006F1F3B"/>
    <w:rsid w:val="006F4D22"/>
    <w:rsid w:val="00706F71"/>
    <w:rsid w:val="00713BFC"/>
    <w:rsid w:val="007153C5"/>
    <w:rsid w:val="007315DB"/>
    <w:rsid w:val="007439C7"/>
    <w:rsid w:val="00744645"/>
    <w:rsid w:val="00751B48"/>
    <w:rsid w:val="0075231F"/>
    <w:rsid w:val="0075345C"/>
    <w:rsid w:val="0076542C"/>
    <w:rsid w:val="00766F06"/>
    <w:rsid w:val="00774D88"/>
    <w:rsid w:val="0078419E"/>
    <w:rsid w:val="00787BE6"/>
    <w:rsid w:val="007A01A2"/>
    <w:rsid w:val="007A1C01"/>
    <w:rsid w:val="007A3D5B"/>
    <w:rsid w:val="007C2942"/>
    <w:rsid w:val="007C6EEC"/>
    <w:rsid w:val="007D3C15"/>
    <w:rsid w:val="007D4FB6"/>
    <w:rsid w:val="007E200F"/>
    <w:rsid w:val="007E5CD8"/>
    <w:rsid w:val="007F27F0"/>
    <w:rsid w:val="007F535E"/>
    <w:rsid w:val="008021E0"/>
    <w:rsid w:val="00806282"/>
    <w:rsid w:val="00815F42"/>
    <w:rsid w:val="008167AB"/>
    <w:rsid w:val="00816B80"/>
    <w:rsid w:val="00822547"/>
    <w:rsid w:val="0087121D"/>
    <w:rsid w:val="00874785"/>
    <w:rsid w:val="0087752C"/>
    <w:rsid w:val="008864A6"/>
    <w:rsid w:val="008A272F"/>
    <w:rsid w:val="008C2DEC"/>
    <w:rsid w:val="008C5D32"/>
    <w:rsid w:val="008E6004"/>
    <w:rsid w:val="008E632D"/>
    <w:rsid w:val="00917D7E"/>
    <w:rsid w:val="00934745"/>
    <w:rsid w:val="0093517C"/>
    <w:rsid w:val="00961238"/>
    <w:rsid w:val="00962F9B"/>
    <w:rsid w:val="0096491E"/>
    <w:rsid w:val="00964D84"/>
    <w:rsid w:val="00981B68"/>
    <w:rsid w:val="00996B31"/>
    <w:rsid w:val="009A62A7"/>
    <w:rsid w:val="009B70E9"/>
    <w:rsid w:val="009D127F"/>
    <w:rsid w:val="009E0092"/>
    <w:rsid w:val="009E0D0A"/>
    <w:rsid w:val="009F70A3"/>
    <w:rsid w:val="00A0107E"/>
    <w:rsid w:val="00A0210C"/>
    <w:rsid w:val="00A10B00"/>
    <w:rsid w:val="00A14DDC"/>
    <w:rsid w:val="00A15E42"/>
    <w:rsid w:val="00A234F7"/>
    <w:rsid w:val="00A3323A"/>
    <w:rsid w:val="00A3528A"/>
    <w:rsid w:val="00A4749C"/>
    <w:rsid w:val="00A51FE3"/>
    <w:rsid w:val="00A52B4F"/>
    <w:rsid w:val="00A60BD5"/>
    <w:rsid w:val="00A86283"/>
    <w:rsid w:val="00A93BAF"/>
    <w:rsid w:val="00AA6B5C"/>
    <w:rsid w:val="00AB4B3D"/>
    <w:rsid w:val="00AB7828"/>
    <w:rsid w:val="00AC6219"/>
    <w:rsid w:val="00AE0414"/>
    <w:rsid w:val="00AE3228"/>
    <w:rsid w:val="00AE7643"/>
    <w:rsid w:val="00AF4B23"/>
    <w:rsid w:val="00B035DC"/>
    <w:rsid w:val="00B21AF9"/>
    <w:rsid w:val="00B21E19"/>
    <w:rsid w:val="00B257FD"/>
    <w:rsid w:val="00B27A6A"/>
    <w:rsid w:val="00B3147A"/>
    <w:rsid w:val="00B45D42"/>
    <w:rsid w:val="00B5356C"/>
    <w:rsid w:val="00B559D4"/>
    <w:rsid w:val="00B60825"/>
    <w:rsid w:val="00B61BDD"/>
    <w:rsid w:val="00B66C0D"/>
    <w:rsid w:val="00B8057A"/>
    <w:rsid w:val="00B84398"/>
    <w:rsid w:val="00B91C0E"/>
    <w:rsid w:val="00B958BC"/>
    <w:rsid w:val="00BA5117"/>
    <w:rsid w:val="00BB3E50"/>
    <w:rsid w:val="00BB6328"/>
    <w:rsid w:val="00BC2441"/>
    <w:rsid w:val="00BD1F7B"/>
    <w:rsid w:val="00BE1289"/>
    <w:rsid w:val="00BE236D"/>
    <w:rsid w:val="00BE726C"/>
    <w:rsid w:val="00C048D1"/>
    <w:rsid w:val="00C16177"/>
    <w:rsid w:val="00C177DD"/>
    <w:rsid w:val="00C17A49"/>
    <w:rsid w:val="00C34A65"/>
    <w:rsid w:val="00C34DC9"/>
    <w:rsid w:val="00C42571"/>
    <w:rsid w:val="00C576FA"/>
    <w:rsid w:val="00C57909"/>
    <w:rsid w:val="00C662B5"/>
    <w:rsid w:val="00C73594"/>
    <w:rsid w:val="00C747CA"/>
    <w:rsid w:val="00C800EB"/>
    <w:rsid w:val="00C80A12"/>
    <w:rsid w:val="00C90903"/>
    <w:rsid w:val="00C914B7"/>
    <w:rsid w:val="00C97996"/>
    <w:rsid w:val="00CA3740"/>
    <w:rsid w:val="00CB1933"/>
    <w:rsid w:val="00CB3A0A"/>
    <w:rsid w:val="00CC1E49"/>
    <w:rsid w:val="00CC5E59"/>
    <w:rsid w:val="00CC74FE"/>
    <w:rsid w:val="00CD0E42"/>
    <w:rsid w:val="00CD0F46"/>
    <w:rsid w:val="00CD54B0"/>
    <w:rsid w:val="00CE1E37"/>
    <w:rsid w:val="00CE66F9"/>
    <w:rsid w:val="00CE7E23"/>
    <w:rsid w:val="00CF55B1"/>
    <w:rsid w:val="00D02340"/>
    <w:rsid w:val="00D1109B"/>
    <w:rsid w:val="00D20772"/>
    <w:rsid w:val="00D213A2"/>
    <w:rsid w:val="00D2568D"/>
    <w:rsid w:val="00D31362"/>
    <w:rsid w:val="00D4415C"/>
    <w:rsid w:val="00D44942"/>
    <w:rsid w:val="00D45A78"/>
    <w:rsid w:val="00D5065B"/>
    <w:rsid w:val="00D56FC2"/>
    <w:rsid w:val="00D609A1"/>
    <w:rsid w:val="00D6177B"/>
    <w:rsid w:val="00D82AE5"/>
    <w:rsid w:val="00D93F71"/>
    <w:rsid w:val="00D9635B"/>
    <w:rsid w:val="00D97578"/>
    <w:rsid w:val="00DA7B65"/>
    <w:rsid w:val="00DB059C"/>
    <w:rsid w:val="00DC054A"/>
    <w:rsid w:val="00DC12D8"/>
    <w:rsid w:val="00DF1E6A"/>
    <w:rsid w:val="00E02935"/>
    <w:rsid w:val="00E05F57"/>
    <w:rsid w:val="00E20090"/>
    <w:rsid w:val="00E22440"/>
    <w:rsid w:val="00E24645"/>
    <w:rsid w:val="00E26057"/>
    <w:rsid w:val="00E309D9"/>
    <w:rsid w:val="00E35F5A"/>
    <w:rsid w:val="00E42D8A"/>
    <w:rsid w:val="00E438B0"/>
    <w:rsid w:val="00E46D2D"/>
    <w:rsid w:val="00E52048"/>
    <w:rsid w:val="00E575A8"/>
    <w:rsid w:val="00E61B0B"/>
    <w:rsid w:val="00E72286"/>
    <w:rsid w:val="00E74E3C"/>
    <w:rsid w:val="00E8432F"/>
    <w:rsid w:val="00E84378"/>
    <w:rsid w:val="00E86520"/>
    <w:rsid w:val="00E924F6"/>
    <w:rsid w:val="00EA2548"/>
    <w:rsid w:val="00EB595D"/>
    <w:rsid w:val="00EB74BD"/>
    <w:rsid w:val="00EC5D01"/>
    <w:rsid w:val="00EC68D9"/>
    <w:rsid w:val="00ED1B61"/>
    <w:rsid w:val="00ED4162"/>
    <w:rsid w:val="00EE60AD"/>
    <w:rsid w:val="00F02FA0"/>
    <w:rsid w:val="00F13645"/>
    <w:rsid w:val="00F17510"/>
    <w:rsid w:val="00F25C17"/>
    <w:rsid w:val="00F310F5"/>
    <w:rsid w:val="00F36576"/>
    <w:rsid w:val="00F4652C"/>
    <w:rsid w:val="00F56950"/>
    <w:rsid w:val="00F614ED"/>
    <w:rsid w:val="00F7191A"/>
    <w:rsid w:val="00F77521"/>
    <w:rsid w:val="00F87DFD"/>
    <w:rsid w:val="00F90E3A"/>
    <w:rsid w:val="00F97EE5"/>
    <w:rsid w:val="00FB2513"/>
    <w:rsid w:val="00FC048A"/>
    <w:rsid w:val="00FC7569"/>
    <w:rsid w:val="00FF2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docId w15:val="{993DBDB1-672A-44F0-9A82-4EA577FE2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6C0D"/>
    <w:pPr>
      <w:widowControl w:val="0"/>
      <w:suppressAutoHyphens/>
    </w:pPr>
    <w:rPr>
      <w:rFonts w:eastAsia="Andale Sans UI"/>
      <w:kern w:val="1"/>
      <w:sz w:val="24"/>
      <w:szCs w:val="24"/>
    </w:rPr>
  </w:style>
  <w:style w:type="paragraph" w:styleId="10">
    <w:name w:val="heading 1"/>
    <w:basedOn w:val="a"/>
    <w:next w:val="a"/>
    <w:link w:val="11"/>
    <w:uiPriority w:val="99"/>
    <w:qFormat/>
    <w:rsid w:val="007C2942"/>
    <w:pPr>
      <w:suppressAutoHyphens w:val="0"/>
      <w:autoSpaceDE w:val="0"/>
      <w:autoSpaceDN w:val="0"/>
      <w:adjustRightInd w:val="0"/>
      <w:spacing w:before="108" w:after="108"/>
      <w:jc w:val="center"/>
      <w:outlineLvl w:val="0"/>
    </w:pPr>
    <w:rPr>
      <w:rFonts w:ascii="Arial" w:eastAsia="Times New Roman" w:hAnsi="Arial" w:cs="Arial"/>
      <w:b/>
      <w:bCs/>
      <w:color w:val="26282F"/>
      <w:kern w:val="0"/>
    </w:rPr>
  </w:style>
  <w:style w:type="paragraph" w:styleId="3">
    <w:name w:val="heading 3"/>
    <w:basedOn w:val="a"/>
    <w:next w:val="a"/>
    <w:link w:val="30"/>
    <w:semiHidden/>
    <w:unhideWhenUsed/>
    <w:qFormat/>
    <w:rsid w:val="001A307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8z0">
    <w:name w:val="WW8Num8z0"/>
    <w:rsid w:val="00B66C0D"/>
    <w:rPr>
      <w:rFonts w:ascii="Symbol" w:hAnsi="Symbol"/>
    </w:rPr>
  </w:style>
  <w:style w:type="character" w:customStyle="1" w:styleId="WW8Num11z0">
    <w:name w:val="WW8Num11z0"/>
    <w:rsid w:val="00B66C0D"/>
    <w:rPr>
      <w:rFonts w:ascii="Symbol" w:hAnsi="Symbol" w:cs="OpenSymbol"/>
    </w:rPr>
  </w:style>
  <w:style w:type="character" w:customStyle="1" w:styleId="WW8Num12z0">
    <w:name w:val="WW8Num12z0"/>
    <w:rsid w:val="00B66C0D"/>
    <w:rPr>
      <w:rFonts w:ascii="Symbol" w:hAnsi="Symbol" w:cs="OpenSymbol"/>
    </w:rPr>
  </w:style>
  <w:style w:type="character" w:customStyle="1" w:styleId="Absatz-Standardschriftart">
    <w:name w:val="Absatz-Standardschriftart"/>
    <w:rsid w:val="00B66C0D"/>
  </w:style>
  <w:style w:type="character" w:customStyle="1" w:styleId="WW8Num1z0">
    <w:name w:val="WW8Num1z0"/>
    <w:rsid w:val="00B66C0D"/>
    <w:rPr>
      <w:rFonts w:ascii="Symbol" w:hAnsi="Symbol"/>
    </w:rPr>
  </w:style>
  <w:style w:type="character" w:customStyle="1" w:styleId="a3">
    <w:name w:val="Символ нумерации"/>
    <w:rsid w:val="00B66C0D"/>
  </w:style>
  <w:style w:type="paragraph" w:customStyle="1" w:styleId="a4">
    <w:name w:val="Заголовок"/>
    <w:basedOn w:val="a"/>
    <w:next w:val="a5"/>
    <w:rsid w:val="00B66C0D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a5">
    <w:name w:val="Body Text"/>
    <w:basedOn w:val="a"/>
    <w:rsid w:val="00B66C0D"/>
    <w:pPr>
      <w:spacing w:after="120"/>
    </w:pPr>
  </w:style>
  <w:style w:type="paragraph" w:styleId="a6">
    <w:name w:val="List"/>
    <w:basedOn w:val="a5"/>
    <w:rsid w:val="00B66C0D"/>
    <w:rPr>
      <w:rFonts w:cs="Tahoma"/>
    </w:rPr>
  </w:style>
  <w:style w:type="paragraph" w:customStyle="1" w:styleId="12">
    <w:name w:val="Название1"/>
    <w:basedOn w:val="a"/>
    <w:rsid w:val="00B66C0D"/>
    <w:pPr>
      <w:suppressLineNumbers/>
      <w:spacing w:before="120" w:after="120"/>
    </w:pPr>
    <w:rPr>
      <w:rFonts w:cs="Tahoma"/>
      <w:i/>
      <w:iCs/>
    </w:rPr>
  </w:style>
  <w:style w:type="paragraph" w:customStyle="1" w:styleId="13">
    <w:name w:val="Указатель1"/>
    <w:basedOn w:val="a"/>
    <w:rsid w:val="00B66C0D"/>
    <w:pPr>
      <w:suppressLineNumbers/>
    </w:pPr>
    <w:rPr>
      <w:rFonts w:cs="Tahoma"/>
    </w:rPr>
  </w:style>
  <w:style w:type="paragraph" w:styleId="a7">
    <w:name w:val="Title"/>
    <w:basedOn w:val="a4"/>
    <w:next w:val="a8"/>
    <w:qFormat/>
    <w:rsid w:val="00B66C0D"/>
  </w:style>
  <w:style w:type="paragraph" w:styleId="a8">
    <w:name w:val="Subtitle"/>
    <w:basedOn w:val="a4"/>
    <w:next w:val="a5"/>
    <w:qFormat/>
    <w:rsid w:val="00B66C0D"/>
    <w:pPr>
      <w:jc w:val="center"/>
    </w:pPr>
    <w:rPr>
      <w:i/>
      <w:iCs/>
    </w:rPr>
  </w:style>
  <w:style w:type="paragraph" w:styleId="a9">
    <w:name w:val="Body Text Indent"/>
    <w:basedOn w:val="a"/>
    <w:rsid w:val="00D4415C"/>
    <w:pPr>
      <w:jc w:val="both"/>
    </w:pPr>
    <w:rPr>
      <w:sz w:val="22"/>
      <w:szCs w:val="22"/>
    </w:rPr>
  </w:style>
  <w:style w:type="paragraph" w:customStyle="1" w:styleId="21">
    <w:name w:val="Основной текст с отступом 21"/>
    <w:basedOn w:val="a"/>
    <w:rsid w:val="00B66C0D"/>
    <w:pPr>
      <w:ind w:left="720" w:hanging="720"/>
      <w:jc w:val="both"/>
    </w:pPr>
  </w:style>
  <w:style w:type="paragraph" w:customStyle="1" w:styleId="31">
    <w:name w:val="Основной текст с отступом 31"/>
    <w:basedOn w:val="a"/>
    <w:rsid w:val="00B66C0D"/>
    <w:pPr>
      <w:ind w:left="720"/>
      <w:jc w:val="both"/>
    </w:pPr>
  </w:style>
  <w:style w:type="paragraph" w:customStyle="1" w:styleId="1">
    <w:name w:val="Маркированный список1"/>
    <w:basedOn w:val="a"/>
    <w:rsid w:val="00B66C0D"/>
    <w:pPr>
      <w:numPr>
        <w:numId w:val="8"/>
      </w:numPr>
    </w:pPr>
  </w:style>
  <w:style w:type="paragraph" w:customStyle="1" w:styleId="aa">
    <w:name w:val="Содержимое таблицы"/>
    <w:basedOn w:val="a"/>
    <w:rsid w:val="00B66C0D"/>
    <w:pPr>
      <w:suppressLineNumbers/>
    </w:pPr>
  </w:style>
  <w:style w:type="paragraph" w:customStyle="1" w:styleId="ab">
    <w:name w:val="Заголовок таблицы"/>
    <w:basedOn w:val="aa"/>
    <w:rsid w:val="00B66C0D"/>
    <w:pPr>
      <w:jc w:val="center"/>
    </w:pPr>
    <w:rPr>
      <w:b/>
      <w:bCs/>
    </w:rPr>
  </w:style>
  <w:style w:type="paragraph" w:styleId="32">
    <w:name w:val="Body Text Indent 3"/>
    <w:basedOn w:val="a"/>
    <w:rsid w:val="00C177DD"/>
    <w:pPr>
      <w:spacing w:after="120"/>
      <w:ind w:left="283"/>
    </w:pPr>
    <w:rPr>
      <w:sz w:val="16"/>
      <w:szCs w:val="16"/>
    </w:rPr>
  </w:style>
  <w:style w:type="paragraph" w:styleId="ac">
    <w:name w:val="Balloon Text"/>
    <w:basedOn w:val="a"/>
    <w:semiHidden/>
    <w:rsid w:val="009E0092"/>
    <w:rPr>
      <w:rFonts w:ascii="Tahoma" w:hAnsi="Tahoma" w:cs="Tahoma"/>
      <w:sz w:val="16"/>
      <w:szCs w:val="16"/>
    </w:rPr>
  </w:style>
  <w:style w:type="character" w:styleId="ad">
    <w:name w:val="Hyperlink"/>
    <w:rsid w:val="002124DF"/>
    <w:rPr>
      <w:color w:val="0000FF"/>
      <w:u w:val="single"/>
    </w:rPr>
  </w:style>
  <w:style w:type="paragraph" w:customStyle="1" w:styleId="ConsPlusCell">
    <w:name w:val="ConsPlusCell"/>
    <w:rsid w:val="006E2893"/>
    <w:pPr>
      <w:widowControl w:val="0"/>
      <w:autoSpaceDE w:val="0"/>
      <w:autoSpaceDN w:val="0"/>
      <w:adjustRightInd w:val="0"/>
    </w:pPr>
    <w:rPr>
      <w:rFonts w:ascii="Arial" w:hAnsi="Arial" w:cs="Arial"/>
    </w:rPr>
  </w:style>
  <w:style w:type="paragraph" w:customStyle="1" w:styleId="ConsPlusNormal">
    <w:name w:val="ConsPlusNormal"/>
    <w:uiPriority w:val="99"/>
    <w:rsid w:val="002A228E"/>
    <w:pPr>
      <w:widowControl w:val="0"/>
      <w:autoSpaceDE w:val="0"/>
      <w:autoSpaceDN w:val="0"/>
      <w:adjustRightInd w:val="0"/>
    </w:pPr>
    <w:rPr>
      <w:rFonts w:ascii="Arial" w:hAnsi="Arial" w:cs="Arial"/>
    </w:rPr>
  </w:style>
  <w:style w:type="character" w:customStyle="1" w:styleId="ae">
    <w:name w:val="Гипертекстовая ссылка"/>
    <w:basedOn w:val="a0"/>
    <w:uiPriority w:val="99"/>
    <w:rsid w:val="0027140E"/>
    <w:rPr>
      <w:rFonts w:cs="Times New Roman"/>
      <w:color w:val="106BBE"/>
    </w:rPr>
  </w:style>
  <w:style w:type="character" w:customStyle="1" w:styleId="11">
    <w:name w:val="Заголовок 1 Знак"/>
    <w:basedOn w:val="a0"/>
    <w:link w:val="10"/>
    <w:uiPriority w:val="99"/>
    <w:rsid w:val="007C2942"/>
    <w:rPr>
      <w:rFonts w:ascii="Arial" w:eastAsia="Times New Roman" w:hAnsi="Arial" w:cs="Arial"/>
      <w:b/>
      <w:bCs/>
      <w:color w:val="26282F"/>
      <w:sz w:val="24"/>
      <w:szCs w:val="24"/>
    </w:rPr>
  </w:style>
  <w:style w:type="paragraph" w:customStyle="1" w:styleId="af">
    <w:name w:val="Нормальный (таблица)"/>
    <w:basedOn w:val="a"/>
    <w:next w:val="a"/>
    <w:uiPriority w:val="99"/>
    <w:rsid w:val="007C2942"/>
    <w:pPr>
      <w:suppressAutoHyphens w:val="0"/>
      <w:autoSpaceDE w:val="0"/>
      <w:autoSpaceDN w:val="0"/>
      <w:adjustRightInd w:val="0"/>
      <w:jc w:val="both"/>
    </w:pPr>
    <w:rPr>
      <w:rFonts w:ascii="Arial" w:eastAsia="Times New Roman" w:hAnsi="Arial" w:cs="Arial"/>
      <w:kern w:val="0"/>
    </w:rPr>
  </w:style>
  <w:style w:type="paragraph" w:customStyle="1" w:styleId="af0">
    <w:name w:val="Прижатый влево"/>
    <w:basedOn w:val="a"/>
    <w:next w:val="a"/>
    <w:uiPriority w:val="99"/>
    <w:rsid w:val="007C2942"/>
    <w:pPr>
      <w:suppressAutoHyphens w:val="0"/>
      <w:autoSpaceDE w:val="0"/>
      <w:autoSpaceDN w:val="0"/>
      <w:adjustRightInd w:val="0"/>
    </w:pPr>
    <w:rPr>
      <w:rFonts w:ascii="Arial" w:eastAsia="Times New Roman" w:hAnsi="Arial" w:cs="Arial"/>
      <w:kern w:val="0"/>
    </w:rPr>
  </w:style>
  <w:style w:type="paragraph" w:styleId="af1">
    <w:name w:val="footnote text"/>
    <w:basedOn w:val="a"/>
    <w:link w:val="af2"/>
    <w:rsid w:val="00C42571"/>
    <w:pPr>
      <w:widowControl/>
      <w:suppressAutoHyphens w:val="0"/>
    </w:pPr>
    <w:rPr>
      <w:rFonts w:eastAsia="Times New Roman"/>
      <w:kern w:val="0"/>
      <w:sz w:val="20"/>
      <w:szCs w:val="20"/>
    </w:rPr>
  </w:style>
  <w:style w:type="character" w:customStyle="1" w:styleId="af2">
    <w:name w:val="Текст сноски Знак"/>
    <w:basedOn w:val="a0"/>
    <w:link w:val="af1"/>
    <w:rsid w:val="00C42571"/>
  </w:style>
  <w:style w:type="character" w:styleId="af3">
    <w:name w:val="footnote reference"/>
    <w:rsid w:val="00C42571"/>
    <w:rPr>
      <w:vertAlign w:val="superscript"/>
    </w:rPr>
  </w:style>
  <w:style w:type="paragraph" w:styleId="af4">
    <w:name w:val="header"/>
    <w:basedOn w:val="a"/>
    <w:link w:val="af5"/>
    <w:rsid w:val="00EC5D01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0"/>
    <w:link w:val="af4"/>
    <w:rsid w:val="00EC5D01"/>
    <w:rPr>
      <w:rFonts w:eastAsia="Andale Sans UI"/>
      <w:kern w:val="1"/>
      <w:sz w:val="24"/>
      <w:szCs w:val="24"/>
    </w:rPr>
  </w:style>
  <w:style w:type="paragraph" w:styleId="af6">
    <w:name w:val="footer"/>
    <w:basedOn w:val="a"/>
    <w:link w:val="af7"/>
    <w:rsid w:val="00EC5D01"/>
    <w:pPr>
      <w:tabs>
        <w:tab w:val="center" w:pos="4677"/>
        <w:tab w:val="right" w:pos="9355"/>
      </w:tabs>
    </w:pPr>
  </w:style>
  <w:style w:type="character" w:customStyle="1" w:styleId="af7">
    <w:name w:val="Нижний колонтитул Знак"/>
    <w:basedOn w:val="a0"/>
    <w:link w:val="af6"/>
    <w:rsid w:val="00EC5D01"/>
    <w:rPr>
      <w:rFonts w:eastAsia="Andale Sans UI"/>
      <w:kern w:val="1"/>
      <w:sz w:val="24"/>
      <w:szCs w:val="24"/>
    </w:rPr>
  </w:style>
  <w:style w:type="paragraph" w:styleId="af8">
    <w:name w:val="List Paragraph"/>
    <w:basedOn w:val="a"/>
    <w:uiPriority w:val="34"/>
    <w:qFormat/>
    <w:rsid w:val="00BE726C"/>
    <w:pPr>
      <w:ind w:left="720"/>
      <w:contextualSpacing/>
    </w:pPr>
  </w:style>
  <w:style w:type="character" w:customStyle="1" w:styleId="30">
    <w:name w:val="Заголовок 3 Знак"/>
    <w:basedOn w:val="a0"/>
    <w:link w:val="3"/>
    <w:semiHidden/>
    <w:rsid w:val="001A307C"/>
    <w:rPr>
      <w:rFonts w:asciiTheme="majorHAnsi" w:eastAsiaTheme="majorEastAsia" w:hAnsiTheme="majorHAnsi" w:cstheme="majorBidi"/>
      <w:b/>
      <w:bCs/>
      <w:color w:val="4F81BD" w:themeColor="accent1"/>
      <w:kern w:val="1"/>
      <w:sz w:val="24"/>
      <w:szCs w:val="24"/>
    </w:rPr>
  </w:style>
  <w:style w:type="paragraph" w:styleId="af9">
    <w:name w:val="caption"/>
    <w:basedOn w:val="a"/>
    <w:qFormat/>
    <w:rsid w:val="001A307C"/>
    <w:pPr>
      <w:widowControl/>
      <w:suppressAutoHyphens w:val="0"/>
      <w:jc w:val="center"/>
    </w:pPr>
    <w:rPr>
      <w:rFonts w:eastAsia="Times New Roman"/>
      <w:b/>
      <w:kern w:val="0"/>
      <w:sz w:val="28"/>
    </w:rPr>
  </w:style>
  <w:style w:type="paragraph" w:customStyle="1" w:styleId="ConsNormal">
    <w:name w:val="ConsNormal"/>
    <w:rsid w:val="001A307C"/>
    <w:pPr>
      <w:widowControl w:val="0"/>
      <w:autoSpaceDE w:val="0"/>
      <w:autoSpaceDN w:val="0"/>
      <w:adjustRightInd w:val="0"/>
      <w:ind w:right="19772" w:firstLine="720"/>
    </w:pPr>
    <w:rPr>
      <w:rFonts w:ascii="Arial" w:hAnsi="Arial" w:cs="Arial"/>
    </w:rPr>
  </w:style>
  <w:style w:type="table" w:styleId="afa">
    <w:name w:val="Table Grid"/>
    <w:basedOn w:val="a1"/>
    <w:rsid w:val="000E0BF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2822680-AB80-4396-956B-CB4C2051E6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4551</Words>
  <Characters>25944</Characters>
  <Application>Microsoft Office Word</Application>
  <DocSecurity>0</DocSecurity>
  <Lines>216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управления многоквартирным домом №____</vt:lpstr>
    </vt:vector>
  </TitlesOfParts>
  <Company>TOSHIBA</Company>
  <LinksUpToDate>false</LinksUpToDate>
  <CharactersWithSpaces>30435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управления многоквартирным домом №____</dc:title>
  <dc:creator>Шарутина</dc:creator>
  <cp:lastModifiedBy>User</cp:lastModifiedBy>
  <cp:revision>11</cp:revision>
  <cp:lastPrinted>2021-03-03T12:41:00Z</cp:lastPrinted>
  <dcterms:created xsi:type="dcterms:W3CDTF">2021-02-04T12:23:00Z</dcterms:created>
  <dcterms:modified xsi:type="dcterms:W3CDTF">2021-03-18T07:02:00Z</dcterms:modified>
</cp:coreProperties>
</file>